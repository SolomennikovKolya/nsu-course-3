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305A5" w14:textId="78C7BB56" w:rsidR="00FC1A5B" w:rsidRPr="000714F0" w:rsidRDefault="00FC1A5B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0: Титульный лист</w:t>
      </w:r>
    </w:p>
    <w:p w14:paraId="59016B8D" w14:textId="65D82157" w:rsidR="00FC1A5B" w:rsidRPr="000714F0" w:rsidRDefault="00FC1A5B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Добрый день, уважаемые коллеги! Меня зовут Соломенников Николай, и сегодня мы рассмотрим тему “извлечение знаний о предметных областях для создания интеллектуальных помощников”.</w:t>
      </w:r>
    </w:p>
    <w:p w14:paraId="6162168C" w14:textId="5287DBAB" w:rsidR="009012BE" w:rsidRPr="000714F0" w:rsidRDefault="0000000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77AD6851">
          <v:rect id="_x0000_i1150" style="width:0;height:1.5pt" o:hrstd="t" o:hr="t" fillcolor="#a0a0a0" stroked="f"/>
        </w:pict>
      </w:r>
    </w:p>
    <w:p w14:paraId="6780099A" w14:textId="7C9E564F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1: Введение</w:t>
      </w:r>
    </w:p>
    <w:p w14:paraId="58851333" w14:textId="5C37C1E7" w:rsidR="00977060" w:rsidRPr="000714F0" w:rsidRDefault="00190265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Интеллектуальные помощники, такие как чат-боты, виртуальные ассистенты и экспертные системы, нуждаются в понимании контекста, терминологии и специфики предметной области, чтобы давать корректные ответы, предлагать решения и помогать пользователям. Без качественно организованных знаний помощник будет давать общие, неточные или бессмысленные ответы.</w:t>
      </w:r>
      <w:r w:rsidR="00000000" w:rsidRPr="000714F0">
        <w:rPr>
          <w:rFonts w:ascii="Times New Roman" w:hAnsi="Times New Roman" w:cs="Times New Roman"/>
          <w:sz w:val="24"/>
          <w:szCs w:val="24"/>
        </w:rPr>
        <w:pict w14:anchorId="1E32CA07">
          <v:rect id="_x0000_i1151" style="width:0;height:1.5pt" o:hrstd="t" o:hr="t" fillcolor="#a0a0a0" stroked="f"/>
        </w:pict>
      </w:r>
    </w:p>
    <w:p w14:paraId="043E7CAC" w14:textId="77777777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2: Актуальность</w:t>
      </w:r>
    </w:p>
    <w:p w14:paraId="045F4FF2" w14:textId="77777777" w:rsidR="00723568" w:rsidRPr="000714F0" w:rsidRDefault="00723568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Актуальность темы можно рассмотреть с нескольких аспектов:</w:t>
      </w:r>
    </w:p>
    <w:p w14:paraId="578AB913" w14:textId="6949F330" w:rsidR="00723568" w:rsidRPr="000714F0" w:rsidRDefault="009A5095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</w:t>
      </w:r>
      <w:r w:rsidR="00723568" w:rsidRPr="000714F0">
        <w:rPr>
          <w:rFonts w:ascii="Times New Roman" w:hAnsi="Times New Roman" w:cs="Times New Roman"/>
          <w:sz w:val="24"/>
          <w:szCs w:val="24"/>
        </w:rPr>
        <w:t>овременные помощники становятся незаменимой частью многих сфер</w:t>
      </w:r>
      <w:r w:rsidR="00190265" w:rsidRPr="000714F0">
        <w:rPr>
          <w:rFonts w:ascii="Times New Roman" w:hAnsi="Times New Roman" w:cs="Times New Roman"/>
          <w:sz w:val="24"/>
          <w:szCs w:val="24"/>
        </w:rPr>
        <w:t xml:space="preserve"> жизни</w:t>
      </w:r>
      <w:r w:rsidR="00973BAC">
        <w:rPr>
          <w:rFonts w:ascii="Times New Roman" w:hAnsi="Times New Roman" w:cs="Times New Roman"/>
          <w:sz w:val="24"/>
          <w:szCs w:val="24"/>
        </w:rPr>
        <w:t>.</w:t>
      </w:r>
    </w:p>
    <w:p w14:paraId="45E1C798" w14:textId="2EAADCED" w:rsidR="00190265" w:rsidRPr="000714F0" w:rsidRDefault="00190265" w:rsidP="0033073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Современный мир </w:t>
      </w:r>
      <w:r w:rsidR="00645591" w:rsidRPr="000714F0">
        <w:rPr>
          <w:rFonts w:ascii="Times New Roman" w:hAnsi="Times New Roman" w:cs="Times New Roman"/>
          <w:sz w:val="24"/>
          <w:szCs w:val="24"/>
        </w:rPr>
        <w:t xml:space="preserve">порождает </w:t>
      </w:r>
      <w:r w:rsidRPr="000714F0">
        <w:rPr>
          <w:rFonts w:ascii="Times New Roman" w:hAnsi="Times New Roman" w:cs="Times New Roman"/>
          <w:sz w:val="24"/>
          <w:szCs w:val="24"/>
        </w:rPr>
        <w:t>огромные объемы информации</w:t>
      </w:r>
      <w:r w:rsidR="009A5095" w:rsidRPr="000714F0">
        <w:rPr>
          <w:rFonts w:ascii="Times New Roman" w:hAnsi="Times New Roman" w:cs="Times New Roman"/>
          <w:sz w:val="24"/>
          <w:szCs w:val="24"/>
        </w:rPr>
        <w:t>, п</w:t>
      </w:r>
      <w:r w:rsidRPr="000714F0">
        <w:rPr>
          <w:rFonts w:ascii="Times New Roman" w:hAnsi="Times New Roman" w:cs="Times New Roman"/>
          <w:sz w:val="24"/>
          <w:szCs w:val="24"/>
        </w:rPr>
        <w:t xml:space="preserve">реобразование </w:t>
      </w:r>
      <w:r w:rsidR="009A5095" w:rsidRPr="000714F0">
        <w:rPr>
          <w:rFonts w:ascii="Times New Roman" w:hAnsi="Times New Roman" w:cs="Times New Roman"/>
          <w:sz w:val="24"/>
          <w:szCs w:val="24"/>
        </w:rPr>
        <w:t xml:space="preserve">которой </w:t>
      </w:r>
      <w:r w:rsidRPr="000714F0">
        <w:rPr>
          <w:rFonts w:ascii="Times New Roman" w:hAnsi="Times New Roman" w:cs="Times New Roman"/>
          <w:sz w:val="24"/>
          <w:szCs w:val="24"/>
        </w:rPr>
        <w:t>в структурированную форму требует эффективных методов извлечения знаний.</w:t>
      </w:r>
    </w:p>
    <w:p w14:paraId="74053BF5" w14:textId="3798ACD0" w:rsidR="00723568" w:rsidRPr="000714F0" w:rsidRDefault="009A5095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723568" w:rsidRPr="000714F0">
        <w:rPr>
          <w:rFonts w:ascii="Times New Roman" w:hAnsi="Times New Roman" w:cs="Times New Roman"/>
          <w:sz w:val="24"/>
          <w:szCs w:val="24"/>
        </w:rPr>
        <w:t>ользователи все чаще ожидают, что помощники будут обладать глубокими знаниями в узкоспециализированных областях.</w:t>
      </w:r>
    </w:p>
    <w:p w14:paraId="6052BE76" w14:textId="00D081E9" w:rsidR="00977060" w:rsidRPr="000714F0" w:rsidRDefault="00645591" w:rsidP="003307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Качество работы помощников напрямую зависит от того, насколько хорошо они понимают контекст и особенности предметной области.</w:t>
      </w:r>
      <w:r w:rsidR="00000000" w:rsidRPr="000714F0">
        <w:rPr>
          <w:rFonts w:ascii="Times New Roman" w:hAnsi="Times New Roman" w:cs="Times New Roman"/>
          <w:sz w:val="24"/>
          <w:szCs w:val="24"/>
        </w:rPr>
        <w:pict w14:anchorId="1D7D35A7">
          <v:rect id="_x0000_i1152" style="width:0;height:1.5pt" o:hrstd="t" o:hr="t" fillcolor="#a0a0a0" stroked="f"/>
        </w:pict>
      </w:r>
    </w:p>
    <w:p w14:paraId="61619333" w14:textId="286C7550" w:rsidR="00977060" w:rsidRPr="000714F0" w:rsidRDefault="00977060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3: Цели и задачи</w:t>
      </w:r>
    </w:p>
    <w:p w14:paraId="7758FFAA" w14:textId="1AFB7EDB" w:rsidR="00977060" w:rsidRPr="000714F0" w:rsidRDefault="00723F9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Основной целью было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и</w:t>
      </w:r>
      <w:r w:rsidR="008C10F5" w:rsidRPr="000714F0">
        <w:rPr>
          <w:rFonts w:ascii="Times New Roman" w:hAnsi="Times New Roman" w:cs="Times New Roman"/>
          <w:sz w:val="24"/>
          <w:szCs w:val="24"/>
        </w:rPr>
        <w:t>сследование методов извлечения знаний о предметных областях для создания интеллектуальных помощников</w:t>
      </w:r>
      <w:r w:rsidR="00977060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2C550B6E" w14:textId="022C7D4F" w:rsidR="00977060" w:rsidRPr="000714F0" w:rsidRDefault="00723F9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 з</w:t>
      </w:r>
      <w:r w:rsidR="00977060" w:rsidRPr="000714F0">
        <w:rPr>
          <w:rFonts w:ascii="Times New Roman" w:hAnsi="Times New Roman" w:cs="Times New Roman"/>
          <w:sz w:val="24"/>
          <w:szCs w:val="24"/>
        </w:rPr>
        <w:t>адачи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включали</w:t>
      </w:r>
      <w:r w:rsidR="00977060" w:rsidRPr="000714F0">
        <w:rPr>
          <w:rFonts w:ascii="Times New Roman" w:hAnsi="Times New Roman" w:cs="Times New Roman"/>
          <w:sz w:val="24"/>
          <w:szCs w:val="24"/>
        </w:rPr>
        <w:t>:</w:t>
      </w:r>
    </w:p>
    <w:p w14:paraId="2EE237DE" w14:textId="325D5A03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Анализ современных научных и практических источников.</w:t>
      </w:r>
    </w:p>
    <w:p w14:paraId="378600FD" w14:textId="098AF172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Выявление основны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концепции и теоретически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основ, лежащи</w:t>
      </w:r>
      <w:r w:rsidR="008A01DF" w:rsidRPr="000714F0">
        <w:rPr>
          <w:rFonts w:ascii="Times New Roman" w:hAnsi="Times New Roman" w:cs="Times New Roman"/>
          <w:sz w:val="24"/>
          <w:szCs w:val="24"/>
        </w:rPr>
        <w:t>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 основе технологий извлечения знаний.</w:t>
      </w:r>
    </w:p>
    <w:p w14:paraId="2AE0AC60" w14:textId="2BFD4137" w:rsidR="008C10F5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Систематизация существующих подходов и технологии</w:t>
      </w:r>
      <w:r w:rsidR="009A5095" w:rsidRPr="000714F0">
        <w:rPr>
          <w:rFonts w:ascii="Times New Roman" w:hAnsi="Times New Roman" w:cs="Times New Roman"/>
          <w:sz w:val="24"/>
          <w:szCs w:val="24"/>
        </w:rPr>
        <w:t xml:space="preserve"> для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создани</w:t>
      </w:r>
      <w:r w:rsidR="009A5095" w:rsidRPr="000714F0">
        <w:rPr>
          <w:rFonts w:ascii="Times New Roman" w:hAnsi="Times New Roman" w:cs="Times New Roman"/>
          <w:sz w:val="24"/>
          <w:szCs w:val="24"/>
        </w:rPr>
        <w:t>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баз знаний.</w:t>
      </w:r>
    </w:p>
    <w:p w14:paraId="663CF511" w14:textId="2BCA98BF" w:rsidR="005F7ABA" w:rsidRPr="000714F0" w:rsidRDefault="008C10F5" w:rsidP="00330735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Обозначение направлений, требующих дальнейшего изучения.</w:t>
      </w:r>
    </w:p>
    <w:p w14:paraId="2253737E" w14:textId="77777777" w:rsidR="003B10F3" w:rsidRPr="000714F0" w:rsidRDefault="00000000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DE0C0DC">
          <v:rect id="_x0000_i1153" style="width:0;height:1.5pt" o:hrstd="t" o:hr="t" fillcolor="#a0a0a0" stroked="f"/>
        </w:pict>
      </w:r>
    </w:p>
    <w:p w14:paraId="7521D477" w14:textId="6F1AD502" w:rsidR="003B10F3" w:rsidRPr="000714F0" w:rsidRDefault="003B10F3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4: Хранение знаний</w:t>
      </w:r>
    </w:p>
    <w:p w14:paraId="3D6939EC" w14:textId="010D3AF2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Прежде чем говорить о методах извлечения знаний, важно </w:t>
      </w:r>
      <w:r w:rsidR="00465BEC" w:rsidRPr="000714F0">
        <w:rPr>
          <w:rFonts w:ascii="Times New Roman" w:hAnsi="Times New Roman" w:cs="Times New Roman"/>
          <w:sz w:val="24"/>
          <w:szCs w:val="24"/>
        </w:rPr>
        <w:t>понимать</w:t>
      </w:r>
      <w:r w:rsidRPr="000714F0">
        <w:rPr>
          <w:rFonts w:ascii="Times New Roman" w:hAnsi="Times New Roman" w:cs="Times New Roman"/>
          <w:sz w:val="24"/>
          <w:szCs w:val="24"/>
        </w:rPr>
        <w:t>, что такое знания, как они структурируются и где хранятся.</w:t>
      </w:r>
    </w:p>
    <w:p w14:paraId="08DFE0D0" w14:textId="6EB2C48E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Знания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—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представляют собой результат мыслительной деятельности человека, основанный на обработке данных и обобщении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его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опыта. </w:t>
      </w:r>
      <w:r w:rsidR="008A01DF" w:rsidRPr="000714F0">
        <w:rPr>
          <w:rFonts w:ascii="Times New Roman" w:hAnsi="Times New Roman" w:cs="Times New Roman"/>
          <w:sz w:val="24"/>
          <w:szCs w:val="24"/>
        </w:rPr>
        <w:t>Знания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выражают </w:t>
      </w:r>
      <w:r w:rsidR="008A01DF" w:rsidRPr="000714F0">
        <w:rPr>
          <w:rFonts w:ascii="Times New Roman" w:hAnsi="Times New Roman" w:cs="Times New Roman"/>
          <w:sz w:val="24"/>
          <w:szCs w:val="24"/>
        </w:rPr>
        <w:lastRenderedPageBreak/>
        <w:t>закономерности, принципы, связи и законы, характерные для определенной предметной области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0FC04962" w14:textId="4D3D33FA" w:rsidR="003B10F3" w:rsidRPr="000714F0" w:rsidRDefault="003B10F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Интеллектуальные помощники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являются </w:t>
      </w:r>
      <w:bookmarkStart w:id="0" w:name="_Hlk186061721"/>
      <w:r w:rsidR="008A01DF" w:rsidRPr="000714F0">
        <w:rPr>
          <w:rFonts w:ascii="Times New Roman" w:hAnsi="Times New Roman" w:cs="Times New Roman"/>
          <w:sz w:val="24"/>
          <w:szCs w:val="24"/>
        </w:rPr>
        <w:t>частным случаем интеллектуальных систем, то есть систем искусственного интеллекта, ядром которых является база знаний</w:t>
      </w:r>
      <w:bookmarkEnd w:id="0"/>
      <w:r w:rsidRPr="000714F0">
        <w:rPr>
          <w:rFonts w:ascii="Times New Roman" w:hAnsi="Times New Roman" w:cs="Times New Roman"/>
          <w:sz w:val="24"/>
          <w:szCs w:val="24"/>
        </w:rPr>
        <w:t>.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В свою очередь 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важным классом интеллектуальных систем являются </w:t>
      </w:r>
      <w:r w:rsidR="008A01DF" w:rsidRPr="000714F0">
        <w:rPr>
          <w:rFonts w:ascii="Times New Roman" w:hAnsi="Times New Roman" w:cs="Times New Roman"/>
          <w:b/>
          <w:bCs/>
          <w:sz w:val="24"/>
          <w:szCs w:val="24"/>
        </w:rPr>
        <w:t>экспертные системы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8A01DF" w:rsidRPr="000714F0">
        <w:rPr>
          <w:rFonts w:ascii="Times New Roman" w:hAnsi="Times New Roman" w:cs="Times New Roman"/>
          <w:sz w:val="24"/>
          <w:szCs w:val="24"/>
        </w:rPr>
        <w:t>отражают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 опыт специалистов в областях</w:t>
      </w:r>
      <w:r w:rsidR="008A01DF" w:rsidRPr="000714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5CFDF0" w14:textId="2D0EB942" w:rsidR="008A01DF" w:rsidRPr="000714F0" w:rsidRDefault="008A01D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Ключевым элементом этих систем является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база знаний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  <w:r w:rsidR="00040364" w:rsidRPr="000714F0">
        <w:rPr>
          <w:rFonts w:ascii="Times New Roman" w:hAnsi="Times New Roman" w:cs="Times New Roman"/>
          <w:sz w:val="24"/>
          <w:szCs w:val="24"/>
        </w:rPr>
        <w:t xml:space="preserve"> О</w:t>
      </w:r>
      <w:r w:rsidR="00040364" w:rsidRPr="000714F0">
        <w:rPr>
          <w:rFonts w:ascii="Times New Roman" w:hAnsi="Times New Roman" w:cs="Times New Roman"/>
          <w:sz w:val="24"/>
          <w:szCs w:val="24"/>
        </w:rPr>
        <w:t>на предоставляет контекст, термины, правила и данные</w:t>
      </w:r>
      <w:r w:rsidR="00040364" w:rsidRPr="000714F0">
        <w:rPr>
          <w:rFonts w:ascii="Times New Roman" w:hAnsi="Times New Roman" w:cs="Times New Roman"/>
          <w:sz w:val="24"/>
          <w:szCs w:val="24"/>
        </w:rPr>
        <w:t xml:space="preserve">. </w:t>
      </w:r>
      <w:r w:rsidR="00040364" w:rsidRPr="000714F0">
        <w:rPr>
          <w:rFonts w:ascii="Times New Roman" w:hAnsi="Times New Roman" w:cs="Times New Roman"/>
          <w:sz w:val="24"/>
          <w:szCs w:val="24"/>
        </w:rPr>
        <w:t>Можно понимать базу знаний как хранилище всех знаний, необходимых для работы системы</w:t>
      </w:r>
    </w:p>
    <w:p w14:paraId="40CE26B6" w14:textId="1C21EBC1" w:rsidR="003B10F3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Для формализации структуры знаний существуют различные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языки представления знаний</w:t>
      </w:r>
      <w:r w:rsidRPr="000714F0">
        <w:rPr>
          <w:rFonts w:ascii="Times New Roman" w:hAnsi="Times New Roman" w:cs="Times New Roman"/>
          <w:sz w:val="24"/>
          <w:szCs w:val="24"/>
        </w:rPr>
        <w:t>. Это формальные системы, которые используются для описания знаний, их хранения, обработки и использования. Именно они и заложены в базах знаний</w:t>
      </w:r>
      <w:r w:rsidR="004C4CE8" w:rsidRPr="000714F0">
        <w:rPr>
          <w:rFonts w:ascii="Times New Roman" w:hAnsi="Times New Roman" w:cs="Times New Roman"/>
          <w:sz w:val="24"/>
          <w:szCs w:val="24"/>
        </w:rPr>
        <w:t xml:space="preserve">. Рассмотрим самые </w:t>
      </w:r>
      <w:r w:rsidR="00BC5887">
        <w:rPr>
          <w:rFonts w:ascii="Times New Roman" w:hAnsi="Times New Roman" w:cs="Times New Roman"/>
          <w:sz w:val="24"/>
          <w:szCs w:val="24"/>
        </w:rPr>
        <w:t>популярные</w:t>
      </w:r>
      <w:r w:rsidR="004C4CE8" w:rsidRPr="000714F0">
        <w:rPr>
          <w:rFonts w:ascii="Times New Roman" w:hAnsi="Times New Roman" w:cs="Times New Roman"/>
          <w:sz w:val="24"/>
          <w:szCs w:val="24"/>
        </w:rPr>
        <w:t xml:space="preserve"> из них.</w:t>
      </w:r>
    </w:p>
    <w:p w14:paraId="61BA7D0D" w14:textId="77777777" w:rsidR="004C4CE8" w:rsidRPr="000714F0" w:rsidRDefault="00000000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23C634F">
          <v:rect id="_x0000_i1154" style="width:0;height:1.5pt" o:hrstd="t" o:hr="t" fillcolor="#a0a0a0" stroked="f"/>
        </w:pict>
      </w:r>
    </w:p>
    <w:p w14:paraId="61E0503F" w14:textId="35347CA8" w:rsidR="004C4CE8" w:rsidRPr="000714F0" w:rsidRDefault="004C4CE8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Слайд 5: Продукционные системы</w:t>
      </w:r>
    </w:p>
    <w:p w14:paraId="30E611E2" w14:textId="77777777" w:rsidR="00D303F9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>Продукционные системы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представляют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знания в виде продукций (</w:t>
      </w:r>
      <w:r w:rsidRPr="000714F0">
        <w:rPr>
          <w:rFonts w:ascii="Times New Roman" w:hAnsi="Times New Roman" w:cs="Times New Roman"/>
          <w:sz w:val="24"/>
          <w:szCs w:val="24"/>
        </w:rPr>
        <w:t xml:space="preserve">то есть </w:t>
      </w:r>
      <w:r w:rsidRPr="000714F0">
        <w:rPr>
          <w:rFonts w:ascii="Times New Roman" w:hAnsi="Times New Roman" w:cs="Times New Roman"/>
          <w:sz w:val="24"/>
          <w:szCs w:val="24"/>
        </w:rPr>
        <w:t>правил) вида "Если &lt;условие&gt;, то &lt;действие&gt;".</w:t>
      </w:r>
    </w:p>
    <w:p w14:paraId="066AE64C" w14:textId="77777777" w:rsidR="007906F8" w:rsidRPr="000714F0" w:rsidRDefault="00D303F9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Pr="000714F0">
        <w:rPr>
          <w:rFonts w:ascii="Times New Roman" w:hAnsi="Times New Roman" w:cs="Times New Roman"/>
          <w:sz w:val="24"/>
          <w:szCs w:val="24"/>
        </w:rPr>
        <w:t>родукционн</w:t>
      </w:r>
      <w:r w:rsidRPr="000714F0">
        <w:rPr>
          <w:rFonts w:ascii="Times New Roman" w:hAnsi="Times New Roman" w:cs="Times New Roman"/>
          <w:sz w:val="24"/>
          <w:szCs w:val="24"/>
        </w:rPr>
        <w:t xml:space="preserve">ые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системы включает: </w:t>
      </w:r>
    </w:p>
    <w:p w14:paraId="1FEC18BC" w14:textId="77777777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базу данных (множество фактов)</w:t>
      </w:r>
    </w:p>
    <w:p w14:paraId="6A06AF76" w14:textId="77777777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базу правил (набор продукций) </w:t>
      </w:r>
    </w:p>
    <w:p w14:paraId="0A4A0F89" w14:textId="0B3B63AB" w:rsidR="007906F8" w:rsidRPr="000714F0" w:rsidRDefault="00D303F9" w:rsidP="0033073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интерпретатор (механизм логического вывода).</w:t>
      </w:r>
    </w:p>
    <w:p w14:paraId="6EB48DBA" w14:textId="043C25D3" w:rsidR="00F364A5" w:rsidRPr="000714F0" w:rsidRDefault="00F364A5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Среди </w:t>
      </w:r>
      <w:r w:rsidR="004828BF" w:rsidRPr="000714F0">
        <w:rPr>
          <w:rFonts w:ascii="Times New Roman" w:hAnsi="Times New Roman" w:cs="Times New Roman"/>
          <w:sz w:val="24"/>
          <w:szCs w:val="24"/>
        </w:rPr>
        <w:t>достоинств</w:t>
      </w:r>
      <w:r w:rsidRPr="000714F0">
        <w:rPr>
          <w:rFonts w:ascii="Times New Roman" w:hAnsi="Times New Roman" w:cs="Times New Roman"/>
          <w:sz w:val="24"/>
          <w:szCs w:val="24"/>
        </w:rPr>
        <w:t xml:space="preserve"> данной системы:</w:t>
      </w:r>
      <w:r w:rsidR="00D303F9" w:rsidRPr="000714F0">
        <w:rPr>
          <w:rFonts w:ascii="Times New Roman" w:hAnsi="Times New Roman" w:cs="Times New Roman"/>
          <w:sz w:val="24"/>
          <w:szCs w:val="24"/>
        </w:rPr>
        <w:t xml:space="preserve"> наглядность, высок</w:t>
      </w:r>
      <w:r w:rsidRPr="000714F0">
        <w:rPr>
          <w:rFonts w:ascii="Times New Roman" w:hAnsi="Times New Roman" w:cs="Times New Roman"/>
          <w:sz w:val="24"/>
          <w:szCs w:val="24"/>
        </w:rPr>
        <w:t>ая</w:t>
      </w:r>
      <w:r w:rsidR="00D303F9" w:rsidRPr="000714F0">
        <w:rPr>
          <w:rFonts w:ascii="Times New Roman" w:hAnsi="Times New Roman" w:cs="Times New Roman"/>
          <w:sz w:val="24"/>
          <w:szCs w:val="24"/>
        </w:rPr>
        <w:t xml:space="preserve"> модульностью, лёгкостью внесения дополнений и изменений и простотой механизма логического вывода. </w:t>
      </w:r>
    </w:p>
    <w:p w14:paraId="40AA5F64" w14:textId="765F5FE9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69F03EE9">
          <v:rect id="_x0000_i1155" style="width:0;height:1.5pt" o:hrstd="t" o:hr="t" fillcolor="#a0a0a0" stroked="f"/>
        </w:pict>
      </w:r>
    </w:p>
    <w:p w14:paraId="631A44A3" w14:textId="563CF9A7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Семантические сети</w:t>
      </w:r>
    </w:p>
    <w:p w14:paraId="6EE7B8E5" w14:textId="1D1F36FA" w:rsidR="004828BF" w:rsidRPr="000714F0" w:rsidRDefault="004828B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i/>
          <w:iCs/>
          <w:sz w:val="24"/>
          <w:szCs w:val="24"/>
        </w:rPr>
        <w:t>С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емантическ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ие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 xml:space="preserve"> сет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отображают информацию в виде графа, где узлы представляют понятия, а ребра — отношения между ними. Также уточняются атрибуты узлов и типы связей. </w:t>
      </w:r>
    </w:p>
    <w:p w14:paraId="2243CEAD" w14:textId="77777777" w:rsidR="004828BF" w:rsidRPr="000714F0" w:rsidRDefault="004828BF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Семантических сетей позволяют хранить большие объёмы данных в структурированном и понятном для человека и системы виде. Они достаточно гибкие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sz w:val="24"/>
          <w:szCs w:val="24"/>
        </w:rPr>
        <w:t xml:space="preserve">универсальные. </w:t>
      </w:r>
      <w:r w:rsidRPr="000714F0">
        <w:rPr>
          <w:rFonts w:ascii="Times New Roman" w:hAnsi="Times New Roman" w:cs="Times New Roman"/>
          <w:sz w:val="24"/>
          <w:szCs w:val="24"/>
        </w:rPr>
        <w:t>Н</w:t>
      </w:r>
      <w:r w:rsidRPr="000714F0">
        <w:rPr>
          <w:rFonts w:ascii="Times New Roman" w:hAnsi="Times New Roman" w:cs="Times New Roman"/>
          <w:sz w:val="24"/>
          <w:szCs w:val="24"/>
        </w:rPr>
        <w:t xml:space="preserve">а их основе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можно делать логические выводы и находить скрытые связи между сущностями. </w:t>
      </w:r>
    </w:p>
    <w:p w14:paraId="0384CD01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B47FB6A">
          <v:rect id="_x0000_i1156" style="width:0;height:1.5pt" o:hrstd="t" o:hr="t" fillcolor="#a0a0a0" stroked="f"/>
        </w:pict>
      </w:r>
    </w:p>
    <w:p w14:paraId="18B95B62" w14:textId="7DFFD3A6" w:rsidR="004277C1" w:rsidRPr="000714F0" w:rsidRDefault="004277C1" w:rsidP="00330735">
      <w:pPr>
        <w:tabs>
          <w:tab w:val="left" w:pos="30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Фреймы</w:t>
      </w:r>
      <w:r w:rsidR="009A5095" w:rsidRPr="000714F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3DAC2B3" w14:textId="1F7A6BC6" w:rsidR="00412C7E" w:rsidRPr="000714F0" w:rsidRDefault="009A5095" w:rsidP="0033073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14F0">
        <w:rPr>
          <w:rFonts w:ascii="Times New Roman" w:hAnsi="Times New Roman" w:cs="Times New Roman"/>
          <w:noProof/>
          <w:sz w:val="24"/>
          <w:szCs w:val="24"/>
        </w:rPr>
        <w:t>Фреймы отражают структуру знаний в виде объектов с атрибутами и связями. Каждый фрэйм имеет имя и слоты, которые описывают его свойства. Каждый слот имеет имя</w:t>
      </w:r>
      <w:r w:rsidR="00BC5887">
        <w:rPr>
          <w:rFonts w:ascii="Times New Roman" w:hAnsi="Times New Roman" w:cs="Times New Roman"/>
          <w:noProof/>
          <w:sz w:val="24"/>
          <w:szCs w:val="24"/>
        </w:rPr>
        <w:t>,</w:t>
      </w:r>
      <w:r w:rsidRPr="000714F0">
        <w:rPr>
          <w:rFonts w:ascii="Times New Roman" w:hAnsi="Times New Roman" w:cs="Times New Roman"/>
          <w:noProof/>
          <w:sz w:val="24"/>
          <w:szCs w:val="24"/>
        </w:rPr>
        <w:t xml:space="preserve"> значение </w:t>
      </w:r>
      <w:r w:rsidR="00BC5887">
        <w:rPr>
          <w:rFonts w:ascii="Times New Roman" w:hAnsi="Times New Roman" w:cs="Times New Roman"/>
          <w:noProof/>
          <w:sz w:val="24"/>
          <w:szCs w:val="24"/>
        </w:rPr>
        <w:t>и</w:t>
      </w:r>
      <w:r w:rsidR="00412C7E" w:rsidRPr="000714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noProof/>
          <w:sz w:val="24"/>
          <w:szCs w:val="24"/>
        </w:rPr>
        <w:t>демоны (процедуры, выполняемые при изменении значения).</w:t>
      </w:r>
    </w:p>
    <w:p w14:paraId="4EC98EF0" w14:textId="39DD9DF1" w:rsidR="009A5095" w:rsidRPr="000714F0" w:rsidRDefault="009A5095" w:rsidP="00330735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14F0">
        <w:rPr>
          <w:rFonts w:ascii="Times New Roman" w:hAnsi="Times New Roman" w:cs="Times New Roman"/>
          <w:noProof/>
          <w:sz w:val="24"/>
          <w:szCs w:val="24"/>
        </w:rPr>
        <w:t>Посредством слотов фреймы могут образовывать иерархи</w:t>
      </w:r>
      <w:r w:rsidR="00BC5887">
        <w:rPr>
          <w:rFonts w:ascii="Times New Roman" w:hAnsi="Times New Roman" w:cs="Times New Roman"/>
          <w:noProof/>
          <w:sz w:val="24"/>
          <w:szCs w:val="24"/>
        </w:rPr>
        <w:t>и</w:t>
      </w:r>
      <w:r w:rsidR="00412C7E" w:rsidRPr="000714F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0714F0">
        <w:rPr>
          <w:rFonts w:ascii="Times New Roman" w:hAnsi="Times New Roman" w:cs="Times New Roman"/>
          <w:noProof/>
          <w:sz w:val="24"/>
          <w:szCs w:val="24"/>
        </w:rPr>
        <w:t>Фреймовая модель наглядна, легко расширяется и модифицируется. Также она предоставляет большую свободу при описании знаний.</w:t>
      </w:r>
      <w:r w:rsidRPr="000714F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32F843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lastRenderedPageBreak/>
        <w:pict w14:anchorId="73BEDD0C">
          <v:rect id="_x0000_i1157" style="width:0;height:1.5pt" o:hrstd="t" o:hr="t" fillcolor="#a0a0a0" stroked="f"/>
        </w:pict>
      </w:r>
    </w:p>
    <w:p w14:paraId="4A6B198D" w14:textId="092C8633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Онтологии</w:t>
      </w:r>
    </w:p>
    <w:p w14:paraId="597603BE" w14:textId="158E0F46" w:rsidR="00525B2B" w:rsidRPr="000714F0" w:rsidRDefault="00525B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i/>
          <w:iCs/>
          <w:sz w:val="24"/>
          <w:szCs w:val="24"/>
        </w:rPr>
        <w:t>Онтологи</w:t>
      </w:r>
      <w:r w:rsidR="00FB3B23" w:rsidRPr="000714F0">
        <w:rPr>
          <w:rFonts w:ascii="Times New Roman" w:hAnsi="Times New Roman" w:cs="Times New Roman"/>
          <w:i/>
          <w:iCs/>
          <w:sz w:val="24"/>
          <w:szCs w:val="24"/>
        </w:rPr>
        <w:t>и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—</w:t>
      </w:r>
      <w:r w:rsidR="00FB3B23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описыва</w:t>
      </w:r>
      <w:r w:rsidR="00FB3B23" w:rsidRPr="000714F0">
        <w:rPr>
          <w:rFonts w:ascii="Times New Roman" w:hAnsi="Times New Roman" w:cs="Times New Roman"/>
          <w:sz w:val="24"/>
          <w:szCs w:val="24"/>
        </w:rPr>
        <w:t>ют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FB3B23" w:rsidRPr="000714F0">
        <w:rPr>
          <w:rFonts w:ascii="Times New Roman" w:hAnsi="Times New Roman" w:cs="Times New Roman"/>
          <w:sz w:val="24"/>
          <w:szCs w:val="24"/>
        </w:rPr>
        <w:t>концепции, их свойства и связи</w:t>
      </w:r>
      <w:r w:rsidR="00BC5887">
        <w:rPr>
          <w:rFonts w:ascii="Times New Roman" w:hAnsi="Times New Roman" w:cs="Times New Roman"/>
          <w:sz w:val="24"/>
          <w:szCs w:val="24"/>
        </w:rPr>
        <w:t xml:space="preserve"> в понятном для человека и системе виде</w:t>
      </w:r>
      <w:r w:rsidRPr="000714F0">
        <w:rPr>
          <w:rFonts w:ascii="Times New Roman" w:hAnsi="Times New Roman" w:cs="Times New Roman"/>
          <w:sz w:val="24"/>
          <w:szCs w:val="24"/>
        </w:rPr>
        <w:t>. Основными компонентами онтологии являются: классы, экземпляры, свойства, отношения, а также аксиомы и правила, задающие ограничения и закономерности.</w:t>
      </w:r>
      <w:r w:rsidR="00292C53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Онтологии структурируют знания в иерархическом виде, где классы и их подклассы связаны отношениями наследования. </w:t>
      </w:r>
    </w:p>
    <w:p w14:paraId="58231756" w14:textId="77777777" w:rsidR="00525B2B" w:rsidRPr="000714F0" w:rsidRDefault="00525B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Преимущества онтологий:</w:t>
      </w:r>
    </w:p>
    <w:p w14:paraId="55432A36" w14:textId="77777777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Универсальность и стандартизация описания знаний.</w:t>
      </w:r>
    </w:p>
    <w:p w14:paraId="0CB75002" w14:textId="77777777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Возможность представления сложных взаимосвязей между объектами.</w:t>
      </w:r>
    </w:p>
    <w:p w14:paraId="6F850FE6" w14:textId="02B46612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Логический вывод</w:t>
      </w:r>
    </w:p>
    <w:p w14:paraId="197FD535" w14:textId="57D75894" w:rsidR="00525B2B" w:rsidRPr="000714F0" w:rsidRDefault="00525B2B" w:rsidP="00330735">
      <w:pPr>
        <w:pStyle w:val="a7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0714F0">
        <w:rPr>
          <w:rFonts w:ascii="Times New Roman" w:hAnsi="Times New Roman" w:cs="Times New Roman"/>
        </w:rPr>
        <w:t>Простота интеграции данных из разных источников.</w:t>
      </w:r>
    </w:p>
    <w:p w14:paraId="0186FB82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C24F992">
          <v:rect id="_x0000_i1158" style="width:0;height:1.5pt" o:hrstd="t" o:hr="t" fillcolor="#a0a0a0" stroked="f"/>
        </w:pict>
      </w:r>
    </w:p>
    <w:p w14:paraId="326B56CF" w14:textId="727FC000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Методы извлечения знаний</w:t>
      </w:r>
    </w:p>
    <w:p w14:paraId="3C46FD76" w14:textId="70B3A5CB" w:rsidR="004277C1" w:rsidRPr="000714F0" w:rsidRDefault="004277C1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Для </w:t>
      </w:r>
      <w:r w:rsidR="00BC5887">
        <w:rPr>
          <w:rFonts w:ascii="Times New Roman" w:hAnsi="Times New Roman" w:cs="Times New Roman"/>
          <w:sz w:val="24"/>
          <w:szCs w:val="24"/>
        </w:rPr>
        <w:t>работы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интеллектуальных систем необходимо наполн</w:t>
      </w:r>
      <w:r w:rsidR="00BC5887">
        <w:rPr>
          <w:rFonts w:ascii="Times New Roman" w:hAnsi="Times New Roman" w:cs="Times New Roman"/>
          <w:sz w:val="24"/>
          <w:szCs w:val="24"/>
        </w:rPr>
        <w:t>ять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их базу знаний</w:t>
      </w:r>
      <w:r w:rsidR="00BC5887">
        <w:rPr>
          <w:rFonts w:ascii="Times New Roman" w:hAnsi="Times New Roman" w:cs="Times New Roman"/>
          <w:sz w:val="24"/>
          <w:szCs w:val="24"/>
        </w:rPr>
        <w:t>, поэтому п</w:t>
      </w:r>
      <w:r w:rsidRPr="000714F0">
        <w:rPr>
          <w:rFonts w:ascii="Times New Roman" w:hAnsi="Times New Roman" w:cs="Times New Roman"/>
          <w:sz w:val="24"/>
          <w:szCs w:val="24"/>
        </w:rPr>
        <w:t xml:space="preserve">роцесс извлечения знаний — это ключевой этап, </w:t>
      </w:r>
      <w:r w:rsidR="00BC5887">
        <w:rPr>
          <w:rFonts w:ascii="Times New Roman" w:hAnsi="Times New Roman" w:cs="Times New Roman"/>
          <w:sz w:val="24"/>
          <w:szCs w:val="24"/>
        </w:rPr>
        <w:t xml:space="preserve">включающий </w:t>
      </w:r>
      <w:r w:rsidRPr="000714F0">
        <w:rPr>
          <w:rFonts w:ascii="Times New Roman" w:hAnsi="Times New Roman" w:cs="Times New Roman"/>
          <w:sz w:val="24"/>
          <w:szCs w:val="24"/>
        </w:rPr>
        <w:t>сбор, анализ и преобразование информации. В настоящее время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процесс извлечения знаний остается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«узким» местом при построении промышленных экспертных систем.</w:t>
      </w:r>
    </w:p>
    <w:p w14:paraId="0A7EC48D" w14:textId="280AFCFA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ab/>
        <w:t xml:space="preserve">Существует множество методов извлечения знаний, которые можно условно разделить на две категории: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с участием человека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автоматические</w:t>
      </w:r>
      <w:r w:rsidRPr="000714F0">
        <w:rPr>
          <w:rFonts w:ascii="Times New Roman" w:hAnsi="Times New Roman" w:cs="Times New Roman"/>
          <w:sz w:val="24"/>
          <w:szCs w:val="24"/>
        </w:rPr>
        <w:t>. Эти подходы часто сочетаются, чтобы обеспечить полноту знаний</w:t>
      </w:r>
      <w:r w:rsidR="00964A5D" w:rsidRPr="000714F0">
        <w:rPr>
          <w:rFonts w:ascii="Times New Roman" w:hAnsi="Times New Roman" w:cs="Times New Roman"/>
          <w:sz w:val="24"/>
          <w:szCs w:val="24"/>
        </w:rPr>
        <w:t xml:space="preserve"> и эффективность их извлечения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5E2BA84E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6E3ABB2D">
          <v:rect id="_x0000_i1159" style="width:0;height:1.5pt" o:hrstd="t" o:hr="t" fillcolor="#a0a0a0" stroked="f"/>
        </w:pict>
      </w:r>
    </w:p>
    <w:p w14:paraId="4BE49506" w14:textId="244FDA4D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С участием человека</w:t>
      </w:r>
    </w:p>
    <w:p w14:paraId="5D587AD6" w14:textId="5A147593" w:rsidR="00964A5D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Методы с участием человека требуют человеческого вмешательства на различных этапах извлечения знаний. </w:t>
      </w:r>
    </w:p>
    <w:p w14:paraId="7AB2F287" w14:textId="29186A4D" w:rsidR="00964A5D" w:rsidRPr="00E00101" w:rsidRDefault="00964A5D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Для </w:t>
      </w:r>
      <w:r w:rsidR="00973BAC">
        <w:rPr>
          <w:rFonts w:ascii="Times New Roman" w:hAnsi="Times New Roman" w:cs="Times New Roman"/>
          <w:sz w:val="24"/>
          <w:szCs w:val="24"/>
        </w:rPr>
        <w:t xml:space="preserve">этих </w:t>
      </w:r>
      <w:r w:rsidRPr="000714F0">
        <w:rPr>
          <w:rFonts w:ascii="Times New Roman" w:hAnsi="Times New Roman" w:cs="Times New Roman"/>
          <w:sz w:val="24"/>
          <w:szCs w:val="24"/>
        </w:rPr>
        <w:t>методов требуется</w:t>
      </w:r>
      <w:r w:rsidR="00E00101">
        <w:rPr>
          <w:rFonts w:ascii="Times New Roman" w:hAnsi="Times New Roman" w:cs="Times New Roman"/>
          <w:sz w:val="24"/>
          <w:szCs w:val="24"/>
        </w:rPr>
        <w:t xml:space="preserve"> как минимум один</w:t>
      </w:r>
      <w:r w:rsidRPr="000714F0">
        <w:rPr>
          <w:rFonts w:ascii="Times New Roman" w:hAnsi="Times New Roman" w:cs="Times New Roman"/>
          <w:sz w:val="24"/>
          <w:szCs w:val="24"/>
        </w:rPr>
        <w:t>:</w:t>
      </w:r>
    </w:p>
    <w:p w14:paraId="6556B960" w14:textId="33176334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Эксперт </w:t>
      </w:r>
      <w:r w:rsidRPr="000714F0">
        <w:rPr>
          <w:rFonts w:ascii="Times New Roman" w:hAnsi="Times New Roman" w:cs="Times New Roman"/>
          <w:sz w:val="24"/>
          <w:szCs w:val="24"/>
        </w:rPr>
        <w:t>в предметной области</w:t>
      </w:r>
    </w:p>
    <w:p w14:paraId="3454FFF1" w14:textId="7E7BE1D6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Инженер по знаниям</w:t>
      </w:r>
      <w:r w:rsidRPr="000714F0">
        <w:rPr>
          <w:rFonts w:ascii="Times New Roman" w:hAnsi="Times New Roman" w:cs="Times New Roman"/>
          <w:sz w:val="24"/>
          <w:szCs w:val="24"/>
        </w:rPr>
        <w:t xml:space="preserve">, которые специализируются на </w:t>
      </w:r>
      <w:r w:rsidR="00973BAC">
        <w:rPr>
          <w:rFonts w:ascii="Times New Roman" w:hAnsi="Times New Roman" w:cs="Times New Roman"/>
          <w:sz w:val="24"/>
          <w:szCs w:val="24"/>
        </w:rPr>
        <w:t xml:space="preserve">работе с </w:t>
      </w:r>
      <w:r w:rsidRPr="000714F0">
        <w:rPr>
          <w:rFonts w:ascii="Times New Roman" w:hAnsi="Times New Roman" w:cs="Times New Roman"/>
          <w:sz w:val="24"/>
          <w:szCs w:val="24"/>
        </w:rPr>
        <w:t>баз</w:t>
      </w:r>
      <w:r w:rsidR="00973BAC">
        <w:rPr>
          <w:rFonts w:ascii="Times New Roman" w:hAnsi="Times New Roman" w:cs="Times New Roman"/>
          <w:sz w:val="24"/>
          <w:szCs w:val="24"/>
        </w:rPr>
        <w:t>ой</w:t>
      </w:r>
      <w:r w:rsidRPr="000714F0">
        <w:rPr>
          <w:rFonts w:ascii="Times New Roman" w:hAnsi="Times New Roman" w:cs="Times New Roman"/>
          <w:sz w:val="24"/>
          <w:szCs w:val="24"/>
        </w:rPr>
        <w:t xml:space="preserve"> знаний</w:t>
      </w:r>
    </w:p>
    <w:p w14:paraId="179EAEAB" w14:textId="234587F3" w:rsidR="00964A5D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Программист – для разработки экспертных систем</w:t>
      </w:r>
    </w:p>
    <w:p w14:paraId="4E403F87" w14:textId="1572D4B1" w:rsidR="00512D63" w:rsidRPr="000714F0" w:rsidRDefault="00964A5D" w:rsidP="00330735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</w:t>
      </w:r>
      <w:r w:rsidRPr="000714F0">
        <w:rPr>
          <w:rFonts w:ascii="Times New Roman" w:hAnsi="Times New Roman" w:cs="Times New Roman"/>
          <w:sz w:val="24"/>
          <w:szCs w:val="24"/>
        </w:rPr>
        <w:t>бычны</w:t>
      </w:r>
      <w:r w:rsidR="00E00101">
        <w:rPr>
          <w:rFonts w:ascii="Times New Roman" w:hAnsi="Times New Roman" w:cs="Times New Roman"/>
          <w:sz w:val="24"/>
          <w:szCs w:val="24"/>
        </w:rPr>
        <w:t xml:space="preserve">й </w:t>
      </w:r>
      <w:r w:rsidRPr="000714F0">
        <w:rPr>
          <w:rFonts w:ascii="Times New Roman" w:hAnsi="Times New Roman" w:cs="Times New Roman"/>
          <w:sz w:val="24"/>
          <w:szCs w:val="24"/>
        </w:rPr>
        <w:t>пользовател</w:t>
      </w:r>
      <w:r w:rsidR="00E00101">
        <w:rPr>
          <w:rFonts w:ascii="Times New Roman" w:hAnsi="Times New Roman" w:cs="Times New Roman"/>
          <w:sz w:val="24"/>
          <w:szCs w:val="24"/>
        </w:rPr>
        <w:t>ь,</w:t>
      </w:r>
      <w:r w:rsidRPr="000714F0">
        <w:rPr>
          <w:rFonts w:ascii="Times New Roman" w:hAnsi="Times New Roman" w:cs="Times New Roman"/>
          <w:sz w:val="24"/>
          <w:szCs w:val="24"/>
        </w:rPr>
        <w:t xml:space="preserve"> который</w:t>
      </w:r>
      <w:r w:rsidRPr="000714F0">
        <w:rPr>
          <w:rFonts w:ascii="Times New Roman" w:hAnsi="Times New Roman" w:cs="Times New Roman"/>
          <w:sz w:val="24"/>
          <w:szCs w:val="24"/>
        </w:rPr>
        <w:t xml:space="preserve"> зачастую привлека</w:t>
      </w:r>
      <w:r w:rsidR="00E00101">
        <w:rPr>
          <w:rFonts w:ascii="Times New Roman" w:hAnsi="Times New Roman" w:cs="Times New Roman"/>
          <w:sz w:val="24"/>
          <w:szCs w:val="24"/>
        </w:rPr>
        <w:t>ется</w:t>
      </w:r>
      <w:r w:rsidRPr="000714F0">
        <w:rPr>
          <w:rFonts w:ascii="Times New Roman" w:hAnsi="Times New Roman" w:cs="Times New Roman"/>
          <w:sz w:val="24"/>
          <w:szCs w:val="24"/>
        </w:rPr>
        <w:t xml:space="preserve"> для тестирования полученной базы знаний</w:t>
      </w:r>
    </w:p>
    <w:p w14:paraId="067EF491" w14:textId="4D3EBBE9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Данные методы можно разделить на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коммуникативные</w:t>
      </w:r>
      <w:r w:rsidR="00973B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3BAC" w:rsidRPr="00973BAC">
        <w:rPr>
          <w:rFonts w:ascii="Times New Roman" w:hAnsi="Times New Roman" w:cs="Times New Roman"/>
          <w:sz w:val="24"/>
          <w:szCs w:val="24"/>
        </w:rPr>
        <w:t>(</w:t>
      </w:r>
      <w:r w:rsidR="00973BAC" w:rsidRPr="000714F0">
        <w:rPr>
          <w:rFonts w:ascii="Times New Roman" w:hAnsi="Times New Roman" w:cs="Times New Roman"/>
          <w:sz w:val="24"/>
          <w:szCs w:val="24"/>
        </w:rPr>
        <w:t>основан</w:t>
      </w:r>
      <w:r w:rsidR="00973BAC">
        <w:rPr>
          <w:rFonts w:ascii="Times New Roman" w:hAnsi="Times New Roman" w:cs="Times New Roman"/>
          <w:sz w:val="24"/>
          <w:szCs w:val="24"/>
        </w:rPr>
        <w:t>н</w:t>
      </w:r>
      <w:r w:rsidR="00973BAC" w:rsidRPr="000714F0">
        <w:rPr>
          <w:rFonts w:ascii="Times New Roman" w:hAnsi="Times New Roman" w:cs="Times New Roman"/>
          <w:sz w:val="24"/>
          <w:szCs w:val="24"/>
        </w:rPr>
        <w:t>ы</w:t>
      </w:r>
      <w:r w:rsidR="00973BAC">
        <w:rPr>
          <w:rFonts w:ascii="Times New Roman" w:hAnsi="Times New Roman" w:cs="Times New Roman"/>
          <w:sz w:val="24"/>
          <w:szCs w:val="24"/>
        </w:rPr>
        <w:t>е</w:t>
      </w:r>
      <w:r w:rsidR="00973BAC" w:rsidRPr="000714F0">
        <w:rPr>
          <w:rFonts w:ascii="Times New Roman" w:hAnsi="Times New Roman" w:cs="Times New Roman"/>
          <w:sz w:val="24"/>
          <w:szCs w:val="24"/>
        </w:rPr>
        <w:t xml:space="preserve"> на взаимодействии инженеров по знаниям с экспертами</w:t>
      </w:r>
      <w:r w:rsidR="00973BAC">
        <w:rPr>
          <w:rFonts w:ascii="Times New Roman" w:hAnsi="Times New Roman" w:cs="Times New Roman"/>
          <w:sz w:val="24"/>
          <w:szCs w:val="24"/>
        </w:rPr>
        <w:t xml:space="preserve">) </w:t>
      </w:r>
      <w:r w:rsidRPr="000714F0">
        <w:rPr>
          <w:rFonts w:ascii="Times New Roman" w:hAnsi="Times New Roman" w:cs="Times New Roman"/>
          <w:sz w:val="24"/>
          <w:szCs w:val="24"/>
        </w:rPr>
        <w:t xml:space="preserve">и </w:t>
      </w:r>
      <w:r w:rsidRPr="000714F0">
        <w:rPr>
          <w:rFonts w:ascii="Times New Roman" w:hAnsi="Times New Roman" w:cs="Times New Roman"/>
          <w:i/>
          <w:iCs/>
          <w:sz w:val="24"/>
          <w:szCs w:val="24"/>
        </w:rPr>
        <w:t>текстологические</w:t>
      </w:r>
      <w:r w:rsidR="00973BA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3BAC" w:rsidRPr="00973BAC">
        <w:rPr>
          <w:rFonts w:ascii="Times New Roman" w:hAnsi="Times New Roman" w:cs="Times New Roman"/>
          <w:sz w:val="24"/>
          <w:szCs w:val="24"/>
        </w:rPr>
        <w:t>(</w:t>
      </w:r>
      <w:r w:rsidR="00973BAC" w:rsidRPr="000714F0">
        <w:rPr>
          <w:rFonts w:ascii="Times New Roman" w:hAnsi="Times New Roman" w:cs="Times New Roman"/>
          <w:sz w:val="24"/>
          <w:szCs w:val="24"/>
        </w:rPr>
        <w:t>направлены на анализ</w:t>
      </w:r>
      <w:r w:rsidR="00973BAC">
        <w:rPr>
          <w:rFonts w:ascii="Times New Roman" w:hAnsi="Times New Roman" w:cs="Times New Roman"/>
          <w:sz w:val="24"/>
          <w:szCs w:val="24"/>
        </w:rPr>
        <w:t xml:space="preserve"> текстов)</w:t>
      </w:r>
      <w:r w:rsidRPr="000714F0">
        <w:rPr>
          <w:rFonts w:ascii="Times New Roman" w:hAnsi="Times New Roman" w:cs="Times New Roman"/>
          <w:sz w:val="24"/>
          <w:szCs w:val="24"/>
        </w:rPr>
        <w:t>.</w:t>
      </w:r>
    </w:p>
    <w:p w14:paraId="3F9E4D04" w14:textId="01F8C72B" w:rsidR="002C7F13" w:rsidRPr="000714F0" w:rsidRDefault="002C7F13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… показать примеры</w:t>
      </w:r>
    </w:p>
    <w:p w14:paraId="7860235F" w14:textId="548F66E3" w:rsidR="002C7F13" w:rsidRPr="000714F0" w:rsidRDefault="002C7F13" w:rsidP="0033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14F0">
        <w:rPr>
          <w:rFonts w:ascii="Times New Roman" w:hAnsi="Times New Roman" w:cs="Times New Roman"/>
          <w:sz w:val="24"/>
          <w:szCs w:val="24"/>
        </w:rPr>
        <w:t>К проблемам методов извлечения знаний с участием человека можно отнести</w:t>
      </w:r>
    </w:p>
    <w:p w14:paraId="40EE19A9" w14:textId="59A36165" w:rsidR="00E00101" w:rsidRPr="000714F0" w:rsidRDefault="00E00101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Значительные трудозатраты на разработку баз знаний</w:t>
      </w:r>
    </w:p>
    <w:p w14:paraId="2A080E3B" w14:textId="4776642A" w:rsidR="002C7F13" w:rsidRPr="000714F0" w:rsidRDefault="002C7F13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сихологические </w:t>
      </w:r>
      <w:r w:rsidRPr="000714F0">
        <w:rPr>
          <w:rFonts w:ascii="Times New Roman" w:hAnsi="Times New Roman" w:cs="Times New Roman"/>
          <w:sz w:val="24"/>
          <w:szCs w:val="24"/>
        </w:rPr>
        <w:t xml:space="preserve">проблемы </w:t>
      </w:r>
      <w:r w:rsidR="00E00101">
        <w:rPr>
          <w:rFonts w:ascii="Times New Roman" w:hAnsi="Times New Roman" w:cs="Times New Roman"/>
          <w:sz w:val="24"/>
          <w:szCs w:val="24"/>
        </w:rPr>
        <w:t>взаимодействия персонала</w:t>
      </w:r>
    </w:p>
    <w:p w14:paraId="221CD0C9" w14:textId="310DE620" w:rsidR="002C7F13" w:rsidRPr="000714F0" w:rsidRDefault="002C7F13" w:rsidP="00330735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</w:t>
      </w:r>
      <w:r w:rsidR="004277C1" w:rsidRPr="000714F0">
        <w:rPr>
          <w:rFonts w:ascii="Times New Roman" w:hAnsi="Times New Roman" w:cs="Times New Roman"/>
          <w:sz w:val="24"/>
          <w:szCs w:val="24"/>
        </w:rPr>
        <w:t>рофессиональные</w:t>
      </w:r>
      <w:r w:rsidR="00973BAC">
        <w:rPr>
          <w:rFonts w:ascii="Times New Roman" w:hAnsi="Times New Roman" w:cs="Times New Roman"/>
          <w:sz w:val="24"/>
          <w:szCs w:val="24"/>
        </w:rPr>
        <w:t xml:space="preserve"> трудности</w:t>
      </w:r>
    </w:p>
    <w:p w14:paraId="7EEF27CD" w14:textId="6F10B5A9" w:rsidR="004277C1" w:rsidRPr="000714F0" w:rsidRDefault="00D97A2C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Одним из способов решения данных проблем являются инструментальные средства, которые позволяют экспертам самостоятельно заполнять базу знаний. Эти средства могут </w:t>
      </w:r>
      <w:r w:rsidRPr="000714F0">
        <w:rPr>
          <w:rFonts w:ascii="Times New Roman" w:hAnsi="Times New Roman" w:cs="Times New Roman"/>
          <w:sz w:val="24"/>
          <w:szCs w:val="24"/>
        </w:rPr>
        <w:lastRenderedPageBreak/>
        <w:t xml:space="preserve">включать интеллектуальных помощников, которые будут вести </w:t>
      </w:r>
      <w:r w:rsidR="004277C1" w:rsidRPr="000714F0">
        <w:rPr>
          <w:rFonts w:ascii="Times New Roman" w:hAnsi="Times New Roman" w:cs="Times New Roman"/>
          <w:sz w:val="24"/>
          <w:szCs w:val="24"/>
        </w:rPr>
        <w:t>активн</w:t>
      </w:r>
      <w:r w:rsidRPr="000714F0">
        <w:rPr>
          <w:rFonts w:ascii="Times New Roman" w:hAnsi="Times New Roman" w:cs="Times New Roman"/>
          <w:sz w:val="24"/>
          <w:szCs w:val="24"/>
        </w:rPr>
        <w:t>ый</w:t>
      </w:r>
      <w:r w:rsidR="004277C1" w:rsidRPr="000714F0">
        <w:rPr>
          <w:rFonts w:ascii="Times New Roman" w:hAnsi="Times New Roman" w:cs="Times New Roman"/>
          <w:sz w:val="24"/>
          <w:szCs w:val="24"/>
        </w:rPr>
        <w:t xml:space="preserve"> диалог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 экспертом и давать ему подсказки</w:t>
      </w:r>
      <w:r w:rsidR="004277C1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5BEC985E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56CEF07C">
          <v:rect id="_x0000_i1160" style="width:0;height:1.5pt" o:hrstd="t" o:hr="t" fillcolor="#a0a0a0" stroked="f"/>
        </w:pict>
      </w:r>
    </w:p>
    <w:p w14:paraId="1E9E2764" w14:textId="71C8A71E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Автоматические</w:t>
      </w:r>
    </w:p>
    <w:p w14:paraId="613B5952" w14:textId="2C1CE6A2" w:rsidR="00B2462B" w:rsidRPr="000714F0" w:rsidRDefault="00B246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 xml:space="preserve">Автоматические методы извлечения знаний предполагают минимальное вмешательство человека и основаны на использовании алгоритмов. </w:t>
      </w:r>
      <w:r w:rsidRPr="000714F0">
        <w:rPr>
          <w:rFonts w:ascii="Times New Roman" w:hAnsi="Times New Roman" w:cs="Times New Roman"/>
          <w:sz w:val="24"/>
          <w:szCs w:val="24"/>
        </w:rPr>
        <w:t xml:space="preserve">Эти </w:t>
      </w:r>
      <w:r w:rsidRPr="000714F0">
        <w:rPr>
          <w:rFonts w:ascii="Times New Roman" w:hAnsi="Times New Roman" w:cs="Times New Roman"/>
          <w:sz w:val="24"/>
          <w:szCs w:val="24"/>
        </w:rPr>
        <w:t xml:space="preserve">методы позволяют значительно ускорить процесс извлечения знаний и уменьшить трудозатраты, </w:t>
      </w:r>
      <w:r w:rsidR="00355658" w:rsidRPr="000714F0">
        <w:rPr>
          <w:rFonts w:ascii="Times New Roman" w:hAnsi="Times New Roman" w:cs="Times New Roman"/>
          <w:sz w:val="24"/>
          <w:szCs w:val="24"/>
        </w:rPr>
        <w:t>но</w:t>
      </w:r>
      <w:r w:rsidRPr="000714F0">
        <w:rPr>
          <w:rFonts w:ascii="Times New Roman" w:hAnsi="Times New Roman" w:cs="Times New Roman"/>
          <w:sz w:val="24"/>
          <w:szCs w:val="24"/>
        </w:rPr>
        <w:t xml:space="preserve"> требуют качественных исходных данных.</w:t>
      </w:r>
    </w:p>
    <w:p w14:paraId="3CDE91A8" w14:textId="06EBF15F" w:rsidR="00B2462B" w:rsidRPr="000714F0" w:rsidRDefault="00B2462B" w:rsidP="00330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ab/>
        <w:t xml:space="preserve">Автоматические методы можно классифицировать </w:t>
      </w:r>
      <w:r w:rsidR="00355658" w:rsidRPr="000714F0">
        <w:rPr>
          <w:rFonts w:ascii="Times New Roman" w:hAnsi="Times New Roman" w:cs="Times New Roman"/>
          <w:sz w:val="24"/>
          <w:szCs w:val="24"/>
        </w:rPr>
        <w:t>по</w:t>
      </w:r>
      <w:r w:rsidRPr="000714F0">
        <w:rPr>
          <w:rFonts w:ascii="Times New Roman" w:hAnsi="Times New Roman" w:cs="Times New Roman"/>
          <w:sz w:val="24"/>
          <w:szCs w:val="24"/>
        </w:rPr>
        <w:t xml:space="preserve"> степени структурированности обрабатываемых данных. Каждый тип требует своих подходов и методов обработки</w:t>
      </w:r>
      <w:r w:rsidR="00355658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0564ECBA" w14:textId="7D0740DD" w:rsidR="00355658" w:rsidRPr="00355658" w:rsidRDefault="0027693A" w:rsidP="0033073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Методы д</w:t>
      </w:r>
      <w:r w:rsidR="00355658" w:rsidRPr="00355658">
        <w:rPr>
          <w:rFonts w:ascii="Times New Roman" w:hAnsi="Times New Roman" w:cs="Times New Roman"/>
          <w:sz w:val="24"/>
          <w:szCs w:val="24"/>
        </w:rPr>
        <w:t>ля структурированных данных</w:t>
      </w:r>
      <w:r w:rsidR="00355658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355658" w:rsidRPr="000714F0">
        <w:rPr>
          <w:rFonts w:ascii="Times New Roman" w:hAnsi="Times New Roman" w:cs="Times New Roman"/>
          <w:sz w:val="24"/>
          <w:szCs w:val="24"/>
        </w:rPr>
        <w:t>(</w:t>
      </w:r>
      <w:r w:rsidR="00E00101">
        <w:rPr>
          <w:rFonts w:ascii="Times New Roman" w:hAnsi="Times New Roman" w:cs="Times New Roman"/>
          <w:sz w:val="24"/>
          <w:szCs w:val="24"/>
        </w:rPr>
        <w:t>например</w:t>
      </w:r>
      <w:r w:rsidR="00355658" w:rsidRPr="000714F0">
        <w:rPr>
          <w:rFonts w:ascii="Times New Roman" w:hAnsi="Times New Roman" w:cs="Times New Roman"/>
          <w:sz w:val="24"/>
          <w:szCs w:val="24"/>
        </w:rPr>
        <w:t>, баз данных)</w:t>
      </w:r>
      <w:r w:rsidRPr="000714F0">
        <w:rPr>
          <w:rFonts w:ascii="Times New Roman" w:hAnsi="Times New Roman" w:cs="Times New Roman"/>
          <w:sz w:val="24"/>
          <w:szCs w:val="24"/>
        </w:rPr>
        <w:t xml:space="preserve"> включают</w:t>
      </w:r>
      <w:r w:rsidR="00355658" w:rsidRPr="00355658">
        <w:rPr>
          <w:rFonts w:ascii="Times New Roman" w:hAnsi="Times New Roman" w:cs="Times New Roman"/>
          <w:sz w:val="24"/>
          <w:szCs w:val="24"/>
        </w:rPr>
        <w:t>:</w:t>
      </w:r>
    </w:p>
    <w:p w14:paraId="0BDA53C5" w14:textId="61A9E03D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Метод и</w:t>
      </w:r>
      <w:r w:rsidRPr="00355658">
        <w:rPr>
          <w:rFonts w:ascii="Times New Roman" w:hAnsi="Times New Roman" w:cs="Times New Roman"/>
          <w:sz w:val="24"/>
          <w:szCs w:val="24"/>
        </w:rPr>
        <w:t>звлечени</w:t>
      </w:r>
      <w:r w:rsidRPr="000714F0">
        <w:rPr>
          <w:rFonts w:ascii="Times New Roman" w:hAnsi="Times New Roman" w:cs="Times New Roman"/>
          <w:sz w:val="24"/>
          <w:szCs w:val="24"/>
        </w:rPr>
        <w:t>я</w:t>
      </w:r>
      <w:r w:rsidRPr="00355658">
        <w:rPr>
          <w:rFonts w:ascii="Times New Roman" w:hAnsi="Times New Roman" w:cs="Times New Roman"/>
          <w:sz w:val="24"/>
          <w:szCs w:val="24"/>
        </w:rPr>
        <w:t xml:space="preserve"> закономерностей</w:t>
      </w:r>
      <w:r w:rsidRPr="000714F0">
        <w:rPr>
          <w:rFonts w:ascii="Times New Roman" w:hAnsi="Times New Roman" w:cs="Times New Roman"/>
          <w:sz w:val="24"/>
          <w:szCs w:val="24"/>
        </w:rPr>
        <w:t>, который</w:t>
      </w:r>
      <w:r w:rsidRPr="00355658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ищет </w:t>
      </w:r>
      <w:r w:rsidRPr="00355658">
        <w:rPr>
          <w:rFonts w:ascii="Times New Roman" w:hAnsi="Times New Roman" w:cs="Times New Roman"/>
          <w:sz w:val="24"/>
          <w:szCs w:val="24"/>
        </w:rPr>
        <w:t>скрыты</w:t>
      </w:r>
      <w:r w:rsidRPr="000714F0">
        <w:rPr>
          <w:rFonts w:ascii="Times New Roman" w:hAnsi="Times New Roman" w:cs="Times New Roman"/>
          <w:sz w:val="24"/>
          <w:szCs w:val="24"/>
        </w:rPr>
        <w:t>е</w:t>
      </w:r>
      <w:r w:rsidRPr="00355658">
        <w:rPr>
          <w:rFonts w:ascii="Times New Roman" w:hAnsi="Times New Roman" w:cs="Times New Roman"/>
          <w:sz w:val="24"/>
          <w:szCs w:val="24"/>
        </w:rPr>
        <w:t xml:space="preserve"> связ</w:t>
      </w:r>
      <w:r w:rsidRPr="000714F0">
        <w:rPr>
          <w:rFonts w:ascii="Times New Roman" w:hAnsi="Times New Roman" w:cs="Times New Roman"/>
          <w:sz w:val="24"/>
          <w:szCs w:val="24"/>
        </w:rPr>
        <w:t>и</w:t>
      </w:r>
      <w:r w:rsidRPr="00355658">
        <w:rPr>
          <w:rFonts w:ascii="Times New Roman" w:hAnsi="Times New Roman" w:cs="Times New Roman"/>
          <w:sz w:val="24"/>
          <w:szCs w:val="24"/>
        </w:rPr>
        <w:t xml:space="preserve"> и паттерн</w:t>
      </w:r>
      <w:r w:rsidRPr="000714F0">
        <w:rPr>
          <w:rFonts w:ascii="Times New Roman" w:hAnsi="Times New Roman" w:cs="Times New Roman"/>
          <w:sz w:val="24"/>
          <w:szCs w:val="24"/>
        </w:rPr>
        <w:t>ы в базах данных</w:t>
      </w:r>
      <w:r w:rsidRPr="00355658">
        <w:rPr>
          <w:rFonts w:ascii="Times New Roman" w:hAnsi="Times New Roman" w:cs="Times New Roman"/>
          <w:sz w:val="24"/>
          <w:szCs w:val="24"/>
        </w:rPr>
        <w:t xml:space="preserve"> (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 w:rsidRPr="00355658">
        <w:rPr>
          <w:rFonts w:ascii="Times New Roman" w:hAnsi="Times New Roman" w:cs="Times New Roman"/>
          <w:sz w:val="24"/>
          <w:szCs w:val="24"/>
        </w:rPr>
        <w:t>алгоритмы Apriori</w:t>
      </w:r>
      <w:r w:rsidRPr="000714F0">
        <w:rPr>
          <w:rFonts w:ascii="Times New Roman" w:hAnsi="Times New Roman" w:cs="Times New Roman"/>
          <w:sz w:val="24"/>
          <w:szCs w:val="24"/>
        </w:rPr>
        <w:t xml:space="preserve"> и</w:t>
      </w:r>
      <w:r w:rsidRPr="00355658">
        <w:rPr>
          <w:rFonts w:ascii="Times New Roman" w:hAnsi="Times New Roman" w:cs="Times New Roman"/>
          <w:sz w:val="24"/>
          <w:szCs w:val="24"/>
        </w:rPr>
        <w:t xml:space="preserve"> FP-Growth).</w:t>
      </w:r>
    </w:p>
    <w:p w14:paraId="51CC68E2" w14:textId="1B17A7D2" w:rsidR="00355658" w:rsidRPr="00355658" w:rsidRDefault="00355658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Классификация и кластеризация: </w:t>
      </w:r>
      <w:r w:rsidRPr="000714F0">
        <w:rPr>
          <w:rFonts w:ascii="Times New Roman" w:hAnsi="Times New Roman" w:cs="Times New Roman"/>
          <w:sz w:val="24"/>
          <w:szCs w:val="24"/>
        </w:rPr>
        <w:t xml:space="preserve">это </w:t>
      </w:r>
      <w:r w:rsidR="00504C8A">
        <w:rPr>
          <w:rFonts w:ascii="Times New Roman" w:hAnsi="Times New Roman" w:cs="Times New Roman"/>
          <w:sz w:val="24"/>
          <w:szCs w:val="24"/>
        </w:rPr>
        <w:t xml:space="preserve">одни из </w:t>
      </w:r>
      <w:r w:rsidRPr="000714F0">
        <w:rPr>
          <w:rFonts w:ascii="Times New Roman" w:hAnsi="Times New Roman" w:cs="Times New Roman"/>
          <w:sz w:val="24"/>
          <w:szCs w:val="24"/>
        </w:rPr>
        <w:t>метод</w:t>
      </w:r>
      <w:r w:rsidR="00504C8A">
        <w:rPr>
          <w:rFonts w:ascii="Times New Roman" w:hAnsi="Times New Roman" w:cs="Times New Roman"/>
          <w:sz w:val="24"/>
          <w:szCs w:val="24"/>
        </w:rPr>
        <w:t>ов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504C8A">
        <w:rPr>
          <w:rFonts w:ascii="Times New Roman" w:hAnsi="Times New Roman" w:cs="Times New Roman"/>
          <w:sz w:val="24"/>
          <w:szCs w:val="24"/>
        </w:rPr>
        <w:t>машинного обучения</w:t>
      </w:r>
      <w:r w:rsidRPr="000714F0">
        <w:rPr>
          <w:rFonts w:ascii="Times New Roman" w:hAnsi="Times New Roman" w:cs="Times New Roman"/>
          <w:sz w:val="24"/>
          <w:szCs w:val="24"/>
        </w:rPr>
        <w:t>, направленный на разделение объектов на группы. На основе кластеров можно создать базы знаний, где каждый кластер становится разделом или темой</w:t>
      </w:r>
      <w:r w:rsidRPr="00355658">
        <w:rPr>
          <w:rFonts w:ascii="Times New Roman" w:hAnsi="Times New Roman" w:cs="Times New Roman"/>
          <w:sz w:val="24"/>
          <w:szCs w:val="24"/>
        </w:rPr>
        <w:t>.</w:t>
      </w:r>
    </w:p>
    <w:p w14:paraId="29E08869" w14:textId="21365F03" w:rsidR="00355658" w:rsidRPr="00355658" w:rsidRDefault="00796089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796089">
        <w:rPr>
          <w:rFonts w:ascii="Times New Roman" w:hAnsi="Times New Roman" w:cs="Times New Roman"/>
          <w:sz w:val="24"/>
          <w:szCs w:val="24"/>
        </w:rPr>
        <w:t xml:space="preserve"> </w:t>
      </w:r>
      <w:r w:rsidR="00355658" w:rsidRPr="00355658">
        <w:rPr>
          <w:rFonts w:ascii="Times New Roman" w:hAnsi="Times New Roman" w:cs="Times New Roman"/>
          <w:sz w:val="24"/>
          <w:szCs w:val="24"/>
        </w:rPr>
        <w:t>Регрессионный анализ</w:t>
      </w:r>
      <w:r w:rsidR="00355658" w:rsidRPr="000714F0">
        <w:rPr>
          <w:rFonts w:ascii="Times New Roman" w:hAnsi="Times New Roman" w:cs="Times New Roman"/>
          <w:sz w:val="24"/>
          <w:szCs w:val="24"/>
        </w:rPr>
        <w:t xml:space="preserve"> используется для</w:t>
      </w:r>
      <w:r w:rsidR="00355658" w:rsidRPr="00355658">
        <w:rPr>
          <w:rFonts w:ascii="Times New Roman" w:hAnsi="Times New Roman" w:cs="Times New Roman"/>
          <w:sz w:val="24"/>
          <w:szCs w:val="24"/>
        </w:rPr>
        <w:t xml:space="preserve"> изучени</w:t>
      </w:r>
      <w:r w:rsidR="00355658" w:rsidRPr="000714F0">
        <w:rPr>
          <w:rFonts w:ascii="Times New Roman" w:hAnsi="Times New Roman" w:cs="Times New Roman"/>
          <w:sz w:val="24"/>
          <w:szCs w:val="24"/>
        </w:rPr>
        <w:t>я</w:t>
      </w:r>
      <w:r w:rsidR="00355658" w:rsidRPr="00355658">
        <w:rPr>
          <w:rFonts w:ascii="Times New Roman" w:hAnsi="Times New Roman" w:cs="Times New Roman"/>
          <w:sz w:val="24"/>
          <w:szCs w:val="24"/>
        </w:rPr>
        <w:t xml:space="preserve"> зависимостей между переменными.</w:t>
      </w:r>
    </w:p>
    <w:p w14:paraId="25DDE39C" w14:textId="00D54BA8" w:rsidR="00355658" w:rsidRPr="00355658" w:rsidRDefault="00796089" w:rsidP="00330735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796089">
        <w:rPr>
          <w:rFonts w:ascii="Times New Roman" w:hAnsi="Times New Roman" w:cs="Times New Roman"/>
          <w:sz w:val="24"/>
          <w:szCs w:val="24"/>
        </w:rPr>
        <w:t xml:space="preserve"> </w:t>
      </w:r>
      <w:r w:rsidR="00355658" w:rsidRPr="00355658">
        <w:rPr>
          <w:rFonts w:ascii="Times New Roman" w:hAnsi="Times New Roman" w:cs="Times New Roman"/>
          <w:sz w:val="24"/>
          <w:szCs w:val="24"/>
        </w:rPr>
        <w:t>OLAP-анализ</w:t>
      </w:r>
      <w:r w:rsidR="00355658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27693A" w:rsidRPr="000714F0">
        <w:rPr>
          <w:rFonts w:ascii="Times New Roman" w:hAnsi="Times New Roman" w:cs="Times New Roman"/>
          <w:sz w:val="24"/>
          <w:szCs w:val="24"/>
        </w:rPr>
        <w:t>— это</w:t>
      </w:r>
      <w:r w:rsidR="00355658" w:rsidRPr="00355658">
        <w:rPr>
          <w:rFonts w:ascii="Times New Roman" w:hAnsi="Times New Roman" w:cs="Times New Roman"/>
          <w:sz w:val="24"/>
          <w:szCs w:val="24"/>
        </w:rPr>
        <w:t xml:space="preserve"> многомерный анализ для выявления трендов.</w:t>
      </w:r>
    </w:p>
    <w:p w14:paraId="4C71ABBE" w14:textId="139E47E3" w:rsidR="00355658" w:rsidRPr="00355658" w:rsidRDefault="00355658" w:rsidP="00330735">
      <w:p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2. </w:t>
      </w:r>
      <w:r w:rsidR="0027693A" w:rsidRPr="000714F0">
        <w:rPr>
          <w:rFonts w:ascii="Times New Roman" w:hAnsi="Times New Roman" w:cs="Times New Roman"/>
          <w:sz w:val="24"/>
          <w:szCs w:val="24"/>
        </w:rPr>
        <w:t>Методы д</w:t>
      </w:r>
      <w:r w:rsidRPr="00355658">
        <w:rPr>
          <w:rFonts w:ascii="Times New Roman" w:hAnsi="Times New Roman" w:cs="Times New Roman"/>
          <w:sz w:val="24"/>
          <w:szCs w:val="24"/>
        </w:rPr>
        <w:t>ля полуструктурированных данных</w:t>
      </w:r>
      <w:r w:rsidRPr="000714F0">
        <w:rPr>
          <w:rFonts w:ascii="Times New Roman" w:hAnsi="Times New Roman" w:cs="Times New Roman"/>
          <w:sz w:val="24"/>
          <w:szCs w:val="24"/>
        </w:rPr>
        <w:t xml:space="preserve"> (</w:t>
      </w:r>
      <w:r w:rsidRPr="000714F0">
        <w:rPr>
          <w:rFonts w:ascii="Times New Roman" w:hAnsi="Times New Roman" w:cs="Times New Roman"/>
          <w:sz w:val="24"/>
          <w:szCs w:val="24"/>
        </w:rPr>
        <w:t>например, XML-документ</w:t>
      </w:r>
      <w:r w:rsidR="0027693A" w:rsidRPr="000714F0">
        <w:rPr>
          <w:rFonts w:ascii="Times New Roman" w:hAnsi="Times New Roman" w:cs="Times New Roman"/>
          <w:sz w:val="24"/>
          <w:szCs w:val="24"/>
        </w:rPr>
        <w:t>ов</w:t>
      </w:r>
      <w:r w:rsidRPr="000714F0">
        <w:rPr>
          <w:rFonts w:ascii="Times New Roman" w:hAnsi="Times New Roman" w:cs="Times New Roman"/>
          <w:sz w:val="24"/>
          <w:szCs w:val="24"/>
        </w:rPr>
        <w:t>, JSON, HTML-страниц)</w:t>
      </w:r>
      <w:r w:rsidRPr="00355658">
        <w:rPr>
          <w:rFonts w:ascii="Times New Roman" w:hAnsi="Times New Roman" w:cs="Times New Roman"/>
          <w:sz w:val="24"/>
          <w:szCs w:val="24"/>
        </w:rPr>
        <w:t>:</w:t>
      </w:r>
    </w:p>
    <w:p w14:paraId="3FD66A38" w14:textId="5D14EFE6" w:rsidR="00355658" w:rsidRPr="00355658" w:rsidRDefault="00355658" w:rsidP="003307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Веб-скрейпинг: 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автоматический </w:t>
      </w:r>
      <w:r w:rsidRPr="00355658">
        <w:rPr>
          <w:rFonts w:ascii="Times New Roman" w:hAnsi="Times New Roman" w:cs="Times New Roman"/>
          <w:sz w:val="24"/>
          <w:szCs w:val="24"/>
        </w:rPr>
        <w:t xml:space="preserve">сбор </w:t>
      </w:r>
      <w:r w:rsidR="0027693A" w:rsidRPr="000714F0">
        <w:rPr>
          <w:rFonts w:ascii="Times New Roman" w:hAnsi="Times New Roman" w:cs="Times New Roman"/>
          <w:sz w:val="24"/>
          <w:szCs w:val="24"/>
        </w:rPr>
        <w:t xml:space="preserve">и обработка </w:t>
      </w:r>
      <w:r w:rsidRPr="00355658">
        <w:rPr>
          <w:rFonts w:ascii="Times New Roman" w:hAnsi="Times New Roman" w:cs="Times New Roman"/>
          <w:sz w:val="24"/>
          <w:szCs w:val="24"/>
        </w:rPr>
        <w:t>данных с веб-страниц.</w:t>
      </w:r>
    </w:p>
    <w:p w14:paraId="0E7F11D0" w14:textId="37E30329" w:rsidR="00384758" w:rsidRPr="000714F0" w:rsidRDefault="00384758" w:rsidP="00330735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Автоматическое п</w:t>
      </w:r>
      <w:r w:rsidR="00355658" w:rsidRPr="00355658">
        <w:rPr>
          <w:rFonts w:ascii="Times New Roman" w:hAnsi="Times New Roman" w:cs="Times New Roman"/>
          <w:sz w:val="24"/>
          <w:szCs w:val="24"/>
        </w:rPr>
        <w:t>остроение онтологий</w:t>
      </w:r>
      <w:r w:rsidR="00CA0C15">
        <w:rPr>
          <w:rFonts w:ascii="Times New Roman" w:hAnsi="Times New Roman" w:cs="Times New Roman"/>
          <w:sz w:val="24"/>
          <w:szCs w:val="24"/>
        </w:rPr>
        <w:t>, которое включает следующие</w:t>
      </w:r>
      <w:r w:rsidRPr="000714F0">
        <w:rPr>
          <w:rFonts w:ascii="Times New Roman" w:hAnsi="Times New Roman" w:cs="Times New Roman"/>
          <w:sz w:val="24"/>
          <w:szCs w:val="24"/>
        </w:rPr>
        <w:t xml:space="preserve"> этапы: </w:t>
      </w:r>
    </w:p>
    <w:p w14:paraId="3BDB1F99" w14:textId="77777777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Сбор данных</w:t>
      </w:r>
    </w:p>
    <w:p w14:paraId="6058028D" w14:textId="7A4A15DB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Подготовка данных (</w:t>
      </w:r>
      <w:r w:rsidR="00796089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796089" w:rsidRPr="00796089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удаление шумов, фильтрация лишней информации, нормализация</w:t>
      </w:r>
      <w:r w:rsidR="00CA0C15">
        <w:rPr>
          <w:rFonts w:ascii="Times New Roman" w:hAnsi="Times New Roman" w:cs="Times New Roman"/>
          <w:sz w:val="24"/>
          <w:szCs w:val="24"/>
        </w:rPr>
        <w:t xml:space="preserve"> и</w:t>
      </w:r>
      <w:r w:rsidRPr="000714F0">
        <w:rPr>
          <w:rFonts w:ascii="Times New Roman" w:hAnsi="Times New Roman" w:cs="Times New Roman"/>
          <w:sz w:val="24"/>
          <w:szCs w:val="24"/>
        </w:rPr>
        <w:t xml:space="preserve"> разбиения текста на части)</w:t>
      </w:r>
    </w:p>
    <w:p w14:paraId="2B66D07D" w14:textId="0EE7E41B" w:rsidR="00384758" w:rsidRPr="00CA0C15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Извлечение сущностей и отношений (</w:t>
      </w:r>
      <w:r w:rsidR="00CA0C15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796089">
        <w:rPr>
          <w:rFonts w:ascii="Times New Roman" w:hAnsi="Times New Roman" w:cs="Times New Roman"/>
          <w:sz w:val="24"/>
          <w:szCs w:val="24"/>
        </w:rPr>
        <w:t>поиска по шаблонам</w:t>
      </w:r>
      <w:r w:rsidR="00CA0C15">
        <w:rPr>
          <w:rFonts w:ascii="Times New Roman" w:hAnsi="Times New Roman" w:cs="Times New Roman"/>
          <w:sz w:val="24"/>
          <w:szCs w:val="24"/>
        </w:rPr>
        <w:t xml:space="preserve"> </w:t>
      </w:r>
      <w:r w:rsidR="00796089">
        <w:rPr>
          <w:rFonts w:ascii="Times New Roman" w:hAnsi="Times New Roman" w:cs="Times New Roman"/>
          <w:sz w:val="24"/>
          <w:szCs w:val="24"/>
        </w:rPr>
        <w:t>ил</w:t>
      </w:r>
      <w:r w:rsidR="00CA0C15">
        <w:rPr>
          <w:rFonts w:ascii="Times New Roman" w:hAnsi="Times New Roman" w:cs="Times New Roman"/>
          <w:sz w:val="24"/>
          <w:szCs w:val="24"/>
        </w:rPr>
        <w:t xml:space="preserve">и </w:t>
      </w:r>
      <w:r w:rsidRPr="000714F0">
        <w:rPr>
          <w:rFonts w:ascii="Times New Roman" w:hAnsi="Times New Roman" w:cs="Times New Roman"/>
          <w:sz w:val="24"/>
          <w:szCs w:val="24"/>
        </w:rPr>
        <w:t>семантическ</w:t>
      </w:r>
      <w:r w:rsidR="00796089">
        <w:rPr>
          <w:rFonts w:ascii="Times New Roman" w:hAnsi="Times New Roman" w:cs="Times New Roman"/>
          <w:sz w:val="24"/>
          <w:szCs w:val="24"/>
        </w:rPr>
        <w:t>ого</w:t>
      </w:r>
      <w:r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анализ</w:t>
      </w:r>
      <w:r w:rsidR="00796089">
        <w:rPr>
          <w:rFonts w:ascii="Times New Roman" w:hAnsi="Times New Roman" w:cs="Times New Roman"/>
          <w:sz w:val="24"/>
          <w:szCs w:val="24"/>
        </w:rPr>
        <w:t>а</w:t>
      </w:r>
      <w:r w:rsidRPr="00CA0C15">
        <w:rPr>
          <w:rFonts w:ascii="Times New Roman" w:hAnsi="Times New Roman" w:cs="Times New Roman"/>
          <w:sz w:val="24"/>
          <w:szCs w:val="24"/>
        </w:rPr>
        <w:t>)</w:t>
      </w:r>
    </w:p>
    <w:p w14:paraId="22590927" w14:textId="7DEC676E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Формализация знаний</w:t>
      </w:r>
    </w:p>
    <w:p w14:paraId="4CC0EA6B" w14:textId="77777777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Построение иерархий понятий</w:t>
      </w:r>
    </w:p>
    <w:p w14:paraId="1FEDEF21" w14:textId="5EE3CE2D" w:rsidR="00384758" w:rsidRPr="000714F0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Обогащение онтологии дополнительными связями и свойствами</w:t>
      </w:r>
    </w:p>
    <w:p w14:paraId="1FB5CA27" w14:textId="718556D3" w:rsidR="00355658" w:rsidRPr="00355658" w:rsidRDefault="00384758" w:rsidP="00330735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Оценка и валидация онтологии</w:t>
      </w:r>
    </w:p>
    <w:p w14:paraId="1C18EB8C" w14:textId="10A2BF33" w:rsidR="00355658" w:rsidRPr="00355658" w:rsidRDefault="00796089" w:rsidP="0033073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796089">
        <w:rPr>
          <w:rFonts w:ascii="Times New Roman" w:hAnsi="Times New Roman" w:cs="Times New Roman"/>
          <w:sz w:val="24"/>
          <w:szCs w:val="24"/>
        </w:rPr>
        <w:t xml:space="preserve"> </w:t>
      </w:r>
      <w:r w:rsidR="00355658" w:rsidRPr="00355658">
        <w:rPr>
          <w:rFonts w:ascii="Times New Roman" w:hAnsi="Times New Roman" w:cs="Times New Roman"/>
          <w:sz w:val="24"/>
          <w:szCs w:val="24"/>
        </w:rPr>
        <w:t>Анализ логов: выявление ошибок и аномалий в системных записях.</w:t>
      </w:r>
    </w:p>
    <w:p w14:paraId="0311283D" w14:textId="676FD97F" w:rsidR="00355658" w:rsidRPr="00355658" w:rsidRDefault="00355658" w:rsidP="00330735">
      <w:pPr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 xml:space="preserve">3. </w:t>
      </w:r>
      <w:r w:rsidR="00796089">
        <w:rPr>
          <w:rFonts w:ascii="Times New Roman" w:hAnsi="Times New Roman" w:cs="Times New Roman"/>
          <w:sz w:val="24"/>
          <w:szCs w:val="24"/>
        </w:rPr>
        <w:t>Методы д</w:t>
      </w:r>
      <w:r w:rsidRPr="00355658">
        <w:rPr>
          <w:rFonts w:ascii="Times New Roman" w:hAnsi="Times New Roman" w:cs="Times New Roman"/>
          <w:sz w:val="24"/>
          <w:szCs w:val="24"/>
        </w:rPr>
        <w:t>ля неструктурированных данных:</w:t>
      </w:r>
    </w:p>
    <w:p w14:paraId="75BA1151" w14:textId="0C7E28CC" w:rsidR="00384758" w:rsidRPr="000714F0" w:rsidRDefault="00355658" w:rsidP="00330735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5658">
        <w:rPr>
          <w:rFonts w:ascii="Times New Roman" w:hAnsi="Times New Roman" w:cs="Times New Roman"/>
          <w:sz w:val="24"/>
          <w:szCs w:val="24"/>
        </w:rPr>
        <w:t>Text Mining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 -</w:t>
      </w:r>
      <w:r w:rsidRPr="00355658">
        <w:rPr>
          <w:rFonts w:ascii="Times New Roman" w:hAnsi="Times New Roman" w:cs="Times New Roman"/>
          <w:sz w:val="24"/>
          <w:szCs w:val="24"/>
        </w:rPr>
        <w:t xml:space="preserve"> 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процесс извлечения полезной информации, закономерностей и знаний из текстовых данных. Осуществляется за счёт </w:t>
      </w:r>
      <w:r w:rsidR="00CA0C15">
        <w:rPr>
          <w:rFonts w:ascii="Times New Roman" w:hAnsi="Times New Roman" w:cs="Times New Roman"/>
          <w:sz w:val="24"/>
          <w:szCs w:val="24"/>
        </w:rPr>
        <w:t>большого количества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 методов (</w:t>
      </w:r>
      <w:r w:rsidR="00CA0C15">
        <w:rPr>
          <w:rFonts w:ascii="Times New Roman" w:hAnsi="Times New Roman" w:cs="Times New Roman"/>
          <w:sz w:val="24"/>
          <w:szCs w:val="24"/>
        </w:rPr>
        <w:t>например</w:t>
      </w:r>
      <w:r w:rsidR="00CA0C15" w:rsidRPr="00CA0C15">
        <w:rPr>
          <w:rFonts w:ascii="Times New Roman" w:hAnsi="Times New Roman" w:cs="Times New Roman"/>
          <w:sz w:val="24"/>
          <w:szCs w:val="24"/>
        </w:rPr>
        <w:t>,</w:t>
      </w:r>
      <w:r w:rsidR="00CA0C15">
        <w:rPr>
          <w:rFonts w:ascii="Times New Roman" w:hAnsi="Times New Roman" w:cs="Times New Roman"/>
          <w:sz w:val="24"/>
          <w:szCs w:val="24"/>
        </w:rPr>
        <w:t xml:space="preserve"> </w:t>
      </w:r>
      <w:r w:rsidR="00384758" w:rsidRPr="000714F0">
        <w:rPr>
          <w:rFonts w:ascii="Times New Roman" w:hAnsi="Times New Roman" w:cs="Times New Roman"/>
          <w:sz w:val="24"/>
          <w:szCs w:val="24"/>
        </w:rPr>
        <w:t xml:space="preserve">машинное обучение, </w:t>
      </w:r>
      <w:r w:rsidR="00CA0C15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CA0C15" w:rsidRPr="00CA0C15">
        <w:rPr>
          <w:rFonts w:ascii="Times New Roman" w:hAnsi="Times New Roman" w:cs="Times New Roman"/>
          <w:sz w:val="24"/>
          <w:szCs w:val="24"/>
        </w:rPr>
        <w:t xml:space="preserve"> </w:t>
      </w:r>
      <w:r w:rsidR="00CA0C15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384758" w:rsidRPr="000714F0">
        <w:rPr>
          <w:rFonts w:ascii="Times New Roman" w:hAnsi="Times New Roman" w:cs="Times New Roman"/>
          <w:sz w:val="24"/>
          <w:szCs w:val="24"/>
        </w:rPr>
        <w:t>, лингвистический анализ, семантический анализ, статические методы</w:t>
      </w:r>
      <w:r w:rsidR="00CA0C15">
        <w:rPr>
          <w:rFonts w:ascii="Times New Roman" w:hAnsi="Times New Roman" w:cs="Times New Roman"/>
          <w:sz w:val="24"/>
          <w:szCs w:val="24"/>
        </w:rPr>
        <w:t xml:space="preserve"> и т. д.</w:t>
      </w:r>
      <w:r w:rsidR="00384758" w:rsidRPr="000714F0">
        <w:rPr>
          <w:rFonts w:ascii="Times New Roman" w:hAnsi="Times New Roman" w:cs="Times New Roman"/>
          <w:sz w:val="24"/>
          <w:szCs w:val="24"/>
        </w:rPr>
        <w:t>). Основные задачи Text Mining:</w:t>
      </w:r>
    </w:p>
    <w:p w14:paraId="7E374011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lastRenderedPageBreak/>
        <w:t>Извлечение сущностей</w:t>
      </w:r>
    </w:p>
    <w:p w14:paraId="28A1BEE5" w14:textId="4FAD6FE1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Классификация</w:t>
      </w:r>
      <w:r w:rsidR="000B4A84">
        <w:rPr>
          <w:rFonts w:ascii="Times New Roman" w:hAnsi="Times New Roman" w:cs="Times New Roman"/>
          <w:sz w:val="24"/>
          <w:szCs w:val="24"/>
        </w:rPr>
        <w:t xml:space="preserve"> и</w:t>
      </w:r>
      <w:r w:rsidR="00CA0C15">
        <w:rPr>
          <w:rFonts w:ascii="Times New Roman" w:hAnsi="Times New Roman" w:cs="Times New Roman"/>
          <w:sz w:val="24"/>
          <w:szCs w:val="24"/>
        </w:rPr>
        <w:t xml:space="preserve"> кластеризация</w:t>
      </w:r>
      <w:r w:rsidR="000B4A84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>текст</w:t>
      </w:r>
      <w:r w:rsidR="000B4A84">
        <w:rPr>
          <w:rFonts w:ascii="Times New Roman" w:hAnsi="Times New Roman" w:cs="Times New Roman"/>
          <w:sz w:val="24"/>
          <w:szCs w:val="24"/>
        </w:rPr>
        <w:t>ов</w:t>
      </w:r>
    </w:p>
    <w:p w14:paraId="08A10D97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Извлечение ключевых слов и тем</w:t>
      </w:r>
    </w:p>
    <w:p w14:paraId="259306E4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Анализ эмоциональной окраски</w:t>
      </w:r>
    </w:p>
    <w:p w14:paraId="147C12AD" w14:textId="77777777" w:rsidR="00384758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Выявление связей и отношений</w:t>
      </w:r>
    </w:p>
    <w:p w14:paraId="76E53303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Поиск информации</w:t>
      </w:r>
    </w:p>
    <w:p w14:paraId="0AD70A83" w14:textId="77777777" w:rsidR="00384758" w:rsidRPr="000714F0" w:rsidRDefault="00384758" w:rsidP="00330735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Обнаружение аномалий</w:t>
      </w:r>
    </w:p>
    <w:p w14:paraId="1AF90226" w14:textId="1888228F" w:rsidR="00355658" w:rsidRPr="00355658" w:rsidRDefault="001A578C" w:rsidP="0033073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t>Обработка естественного языка (NLP)</w:t>
      </w:r>
      <w:r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Pr="000714F0">
        <w:rPr>
          <w:rFonts w:ascii="Times New Roman" w:hAnsi="Times New Roman" w:cs="Times New Roman"/>
          <w:sz w:val="24"/>
          <w:szCs w:val="24"/>
        </w:rPr>
        <w:t xml:space="preserve">— </w:t>
      </w:r>
      <w:r w:rsidR="000B4A84" w:rsidRPr="000B4A84">
        <w:rPr>
          <w:rFonts w:ascii="Times New Roman" w:hAnsi="Times New Roman" w:cs="Times New Roman"/>
          <w:sz w:val="24"/>
          <w:szCs w:val="24"/>
        </w:rPr>
        <w:t xml:space="preserve">это область искусственного интеллекта, связанная с пониманием, обработкой и генерацией текстов на естественном языке. </w:t>
      </w:r>
      <w:r w:rsidR="00796089">
        <w:rPr>
          <w:rFonts w:ascii="Times New Roman" w:hAnsi="Times New Roman" w:cs="Times New Roman"/>
          <w:sz w:val="24"/>
          <w:szCs w:val="24"/>
        </w:rPr>
        <w:t>Она</w:t>
      </w:r>
      <w:r w:rsidR="000B4A84" w:rsidRPr="000B4A84">
        <w:rPr>
          <w:rFonts w:ascii="Times New Roman" w:hAnsi="Times New Roman" w:cs="Times New Roman"/>
          <w:sz w:val="24"/>
          <w:szCs w:val="24"/>
        </w:rPr>
        <w:t xml:space="preserve"> </w:t>
      </w:r>
      <w:r w:rsidR="000B4A84">
        <w:rPr>
          <w:rFonts w:ascii="Times New Roman" w:hAnsi="Times New Roman" w:cs="Times New Roman"/>
          <w:sz w:val="24"/>
          <w:szCs w:val="24"/>
        </w:rPr>
        <w:t>включает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8B3039">
        <w:rPr>
          <w:rFonts w:ascii="Times New Roman" w:hAnsi="Times New Roman" w:cs="Times New Roman"/>
          <w:sz w:val="24"/>
          <w:szCs w:val="24"/>
        </w:rPr>
        <w:t>как</w:t>
      </w:r>
      <w:r w:rsidR="008B3039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методы машинного </w:t>
      </w:r>
      <w:r w:rsidR="008B3039" w:rsidRPr="000714F0">
        <w:rPr>
          <w:rFonts w:ascii="Times New Roman" w:hAnsi="Times New Roman" w:cs="Times New Roman"/>
          <w:sz w:val="24"/>
          <w:szCs w:val="24"/>
        </w:rPr>
        <w:t>обучения,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B4A84">
        <w:rPr>
          <w:rFonts w:ascii="Times New Roman" w:hAnsi="Times New Roman" w:cs="Times New Roman"/>
          <w:sz w:val="24"/>
          <w:szCs w:val="24"/>
        </w:rPr>
        <w:t>так и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строгие алгоритмы. </w:t>
      </w:r>
      <w:r w:rsidR="00CA0C15">
        <w:rPr>
          <w:rFonts w:ascii="Times New Roman" w:hAnsi="Times New Roman" w:cs="Times New Roman"/>
          <w:sz w:val="24"/>
          <w:szCs w:val="24"/>
        </w:rPr>
        <w:t>Например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: грамматический анализ, выявление популярных паттернов или скрытых тем, классификация текстов, методы </w:t>
      </w:r>
      <w:r w:rsidR="000714F0" w:rsidRPr="000714F0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0714F0" w:rsidRPr="000714F0">
        <w:rPr>
          <w:rFonts w:ascii="Times New Roman" w:hAnsi="Times New Roman" w:cs="Times New Roman"/>
          <w:sz w:val="24"/>
          <w:szCs w:val="24"/>
        </w:rPr>
        <w:t xml:space="preserve"> и т.</w:t>
      </w:r>
      <w:r w:rsidR="008B3039">
        <w:rPr>
          <w:rFonts w:ascii="Times New Roman" w:hAnsi="Times New Roman" w:cs="Times New Roman"/>
          <w:sz w:val="24"/>
          <w:szCs w:val="24"/>
        </w:rPr>
        <w:t xml:space="preserve"> </w:t>
      </w:r>
      <w:r w:rsidR="000714F0" w:rsidRPr="000714F0">
        <w:rPr>
          <w:rFonts w:ascii="Times New Roman" w:hAnsi="Times New Roman" w:cs="Times New Roman"/>
          <w:sz w:val="24"/>
          <w:szCs w:val="24"/>
        </w:rPr>
        <w:t>д.</w:t>
      </w:r>
    </w:p>
    <w:p w14:paraId="7C0BF083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0FC10C92">
          <v:rect id="_x0000_i1161" style="width:0;height:1.5pt" o:hrstd="t" o:hr="t" fillcolor="#a0a0a0" stroked="f"/>
        </w:pict>
      </w:r>
    </w:p>
    <w:p w14:paraId="7116C99F" w14:textId="4614EAF1" w:rsidR="004277C1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96089">
        <w:rPr>
          <w:rFonts w:ascii="Times New Roman" w:hAnsi="Times New Roman" w:cs="Times New Roman"/>
          <w:b/>
          <w:bCs/>
          <w:sz w:val="24"/>
          <w:szCs w:val="24"/>
        </w:rPr>
        <w:t>Основные точки роста</w:t>
      </w:r>
    </w:p>
    <w:p w14:paraId="310AE1F7" w14:textId="125017BF" w:rsidR="00796089" w:rsidRPr="00796089" w:rsidRDefault="00796089" w:rsidP="003307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089">
        <w:rPr>
          <w:rFonts w:ascii="Times New Roman" w:hAnsi="Times New Roman" w:cs="Times New Roman"/>
          <w:sz w:val="24"/>
          <w:szCs w:val="24"/>
        </w:rPr>
        <w:t xml:space="preserve">Основные </w:t>
      </w:r>
      <w:r>
        <w:rPr>
          <w:rFonts w:ascii="Times New Roman" w:hAnsi="Times New Roman" w:cs="Times New Roman"/>
          <w:sz w:val="24"/>
          <w:szCs w:val="24"/>
        </w:rPr>
        <w:t>точки роста включают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57E486" w14:textId="474AF3AD" w:rsidR="00A75DC8" w:rsidRPr="000714F0" w:rsidRDefault="00796089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олее совершенные алгоритмы для извлечения знаний из больших данных с минимальным участием человека.</w:t>
      </w:r>
    </w:p>
    <w:p w14:paraId="310BF259" w14:textId="5D823780" w:rsidR="00A75DC8" w:rsidRPr="000714F0" w:rsidRDefault="00796089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Более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 xml:space="preserve"> точн</w:t>
      </w:r>
      <w:r>
        <w:rPr>
          <w:rFonts w:ascii="Times New Roman" w:hAnsi="Times New Roman" w:cs="Times New Roman"/>
          <w:bCs/>
          <w:sz w:val="24"/>
          <w:szCs w:val="24"/>
        </w:rPr>
        <w:t>ый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 xml:space="preserve"> анализа сложных отношений и контекста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NLP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E534C8" w14:textId="5287BB71" w:rsidR="00A75DC8" w:rsidRPr="000714F0" w:rsidRDefault="00796089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нструменты для извлечения знаний на разных языках с учетом культурных особенностей.</w:t>
      </w:r>
    </w:p>
    <w:p w14:paraId="42D82101" w14:textId="2D0BC0E1" w:rsidR="00A75DC8" w:rsidRPr="000714F0" w:rsidRDefault="00796089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XXX</w:t>
      </w:r>
      <w:r w:rsidRPr="007960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Важно создавать методы для актуализации знаний в реальном времени.</w:t>
      </w:r>
    </w:p>
    <w:p w14:paraId="43FA246E" w14:textId="4DB294DE" w:rsidR="00A75DC8" w:rsidRPr="000714F0" w:rsidRDefault="00AD2E36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XXX</w:t>
      </w:r>
      <w:r w:rsidRPr="00AD2E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Сочетание автоматических методов и ручной разметки может повысить точность.</w:t>
      </w:r>
    </w:p>
    <w:p w14:paraId="6DA51639" w14:textId="2EC93D0C" w:rsidR="00A75DC8" w:rsidRPr="000714F0" w:rsidRDefault="00AD2E36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XXX</w:t>
      </w:r>
      <w:r w:rsidRPr="00AD2E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75DC8" w:rsidRPr="000714F0">
        <w:rPr>
          <w:rFonts w:ascii="Times New Roman" w:hAnsi="Times New Roman" w:cs="Times New Roman"/>
          <w:bCs/>
          <w:sz w:val="24"/>
          <w:szCs w:val="24"/>
        </w:rPr>
        <w:t>Развитие онтологий и семантических сетей способствует улучшению понимания предметных областей.</w:t>
      </w:r>
    </w:p>
    <w:p w14:paraId="1E3C74B8" w14:textId="726459DB" w:rsidR="00B2462B" w:rsidRPr="000714F0" w:rsidRDefault="00AD2E36" w:rsidP="00330735">
      <w:pPr>
        <w:pStyle w:val="a7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D2E36">
        <w:rPr>
          <w:rFonts w:ascii="Times New Roman" w:hAnsi="Times New Roman" w:cs="Times New Roman"/>
          <w:sz w:val="24"/>
          <w:szCs w:val="24"/>
        </w:rPr>
        <w:t xml:space="preserve"> </w:t>
      </w:r>
      <w:r w:rsidR="00B2462B" w:rsidRPr="000714F0">
        <w:rPr>
          <w:rFonts w:ascii="Times New Roman" w:hAnsi="Times New Roman" w:cs="Times New Roman"/>
          <w:sz w:val="24"/>
          <w:szCs w:val="24"/>
        </w:rPr>
        <w:t>Создание методов, обеспечивающих этичное извлечение знаний</w:t>
      </w:r>
      <w:r w:rsidR="00A75DC8" w:rsidRPr="000714F0">
        <w:rPr>
          <w:rFonts w:ascii="Times New Roman" w:hAnsi="Times New Roman" w:cs="Times New Roman"/>
          <w:sz w:val="24"/>
          <w:szCs w:val="24"/>
        </w:rPr>
        <w:t>.</w:t>
      </w:r>
    </w:p>
    <w:p w14:paraId="67C912A8" w14:textId="77777777" w:rsidR="004277C1" w:rsidRPr="000714F0" w:rsidRDefault="004277C1" w:rsidP="00330735">
      <w:pPr>
        <w:rPr>
          <w:rFonts w:ascii="Times New Roman" w:hAnsi="Times New Roman" w:cs="Times New Roman"/>
          <w:sz w:val="24"/>
          <w:szCs w:val="24"/>
        </w:rPr>
      </w:pPr>
      <w:r w:rsidRPr="000714F0">
        <w:rPr>
          <w:rFonts w:ascii="Times New Roman" w:hAnsi="Times New Roman" w:cs="Times New Roman"/>
          <w:sz w:val="24"/>
          <w:szCs w:val="24"/>
        </w:rPr>
        <w:pict w14:anchorId="2238600A">
          <v:rect id="_x0000_i1162" style="width:0;height:1.5pt" o:hrstd="t" o:hr="t" fillcolor="#a0a0a0" stroked="f"/>
        </w:pict>
      </w:r>
    </w:p>
    <w:p w14:paraId="27DDAB9F" w14:textId="57F164A7" w:rsidR="004277C1" w:rsidRPr="000714F0" w:rsidRDefault="004277C1" w:rsidP="00330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714F0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6A012E7A" w14:textId="5994B283" w:rsidR="004C4CE8" w:rsidRPr="007E17D6" w:rsidRDefault="00AD2E36" w:rsidP="00330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D2E36">
        <w:rPr>
          <w:rFonts w:ascii="Times New Roman" w:hAnsi="Times New Roman" w:cs="Times New Roman"/>
          <w:sz w:val="24"/>
          <w:szCs w:val="24"/>
        </w:rPr>
        <w:t xml:space="preserve"> </w:t>
      </w:r>
      <w:r w:rsidR="007E17D6" w:rsidRPr="007E17D6">
        <w:rPr>
          <w:rFonts w:ascii="Times New Roman" w:hAnsi="Times New Roman" w:cs="Times New Roman"/>
          <w:sz w:val="24"/>
          <w:szCs w:val="24"/>
        </w:rPr>
        <w:t xml:space="preserve">Тема извлечения знаний очень обширна, тем не менее была проделана большая исследовательская работа и </w:t>
      </w:r>
      <w:r w:rsidR="00650224">
        <w:rPr>
          <w:rFonts w:ascii="Times New Roman" w:hAnsi="Times New Roman" w:cs="Times New Roman"/>
          <w:sz w:val="24"/>
          <w:szCs w:val="24"/>
        </w:rPr>
        <w:t xml:space="preserve">проведён анализ </w:t>
      </w:r>
      <w:r w:rsidR="007E17D6" w:rsidRPr="007E17D6">
        <w:rPr>
          <w:rFonts w:ascii="Times New Roman" w:hAnsi="Times New Roman" w:cs="Times New Roman"/>
          <w:sz w:val="24"/>
          <w:szCs w:val="24"/>
        </w:rPr>
        <w:t>методов извлечения знаний. Тем самым поставленные задачи были</w:t>
      </w:r>
      <w:r w:rsidR="008F1947">
        <w:rPr>
          <w:rFonts w:ascii="Times New Roman" w:hAnsi="Times New Roman" w:cs="Times New Roman"/>
          <w:sz w:val="24"/>
          <w:szCs w:val="24"/>
        </w:rPr>
        <w:t xml:space="preserve"> успешно</w:t>
      </w:r>
      <w:r w:rsidR="007E17D6" w:rsidRPr="007E17D6">
        <w:rPr>
          <w:rFonts w:ascii="Times New Roman" w:hAnsi="Times New Roman" w:cs="Times New Roman"/>
          <w:sz w:val="24"/>
          <w:szCs w:val="24"/>
        </w:rPr>
        <w:t xml:space="preserve"> выполнены.</w:t>
      </w:r>
    </w:p>
    <w:sectPr w:rsidR="004C4CE8" w:rsidRPr="007E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hybridMultilevel"/>
    <w:tmpl w:val="00000003"/>
    <w:lvl w:ilvl="0" w:tplc="567ADD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2FE8E">
      <w:start w:val="1"/>
      <w:numFmt w:val="decimal"/>
      <w:lvlText w:val=""/>
      <w:lvlJc w:val="left"/>
    </w:lvl>
    <w:lvl w:ilvl="2" w:tplc="2F320962">
      <w:start w:val="1"/>
      <w:numFmt w:val="decimal"/>
      <w:lvlText w:val=""/>
      <w:lvlJc w:val="left"/>
    </w:lvl>
    <w:lvl w:ilvl="3" w:tplc="43FC72D8">
      <w:start w:val="1"/>
      <w:numFmt w:val="decimal"/>
      <w:lvlText w:val=""/>
      <w:lvlJc w:val="left"/>
    </w:lvl>
    <w:lvl w:ilvl="4" w:tplc="3042DBAA">
      <w:start w:val="1"/>
      <w:numFmt w:val="decimal"/>
      <w:lvlText w:val=""/>
      <w:lvlJc w:val="left"/>
    </w:lvl>
    <w:lvl w:ilvl="5" w:tplc="A44C6828">
      <w:start w:val="1"/>
      <w:numFmt w:val="decimal"/>
      <w:lvlText w:val=""/>
      <w:lvlJc w:val="left"/>
    </w:lvl>
    <w:lvl w:ilvl="6" w:tplc="2AB26A3E">
      <w:start w:val="1"/>
      <w:numFmt w:val="decimal"/>
      <w:lvlText w:val=""/>
      <w:lvlJc w:val="left"/>
    </w:lvl>
    <w:lvl w:ilvl="7" w:tplc="38D46F48">
      <w:start w:val="1"/>
      <w:numFmt w:val="decimal"/>
      <w:lvlText w:val=""/>
      <w:lvlJc w:val="left"/>
    </w:lvl>
    <w:lvl w:ilvl="8" w:tplc="98347A1A">
      <w:start w:val="1"/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A5B6C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7073A2">
      <w:start w:val="1"/>
      <w:numFmt w:val="decimal"/>
      <w:lvlText w:val=""/>
      <w:lvlJc w:val="left"/>
    </w:lvl>
    <w:lvl w:ilvl="2" w:tplc="7A2A2410">
      <w:start w:val="1"/>
      <w:numFmt w:val="decimal"/>
      <w:lvlText w:val=""/>
      <w:lvlJc w:val="left"/>
    </w:lvl>
    <w:lvl w:ilvl="3" w:tplc="D590B074">
      <w:start w:val="1"/>
      <w:numFmt w:val="decimal"/>
      <w:lvlText w:val=""/>
      <w:lvlJc w:val="left"/>
    </w:lvl>
    <w:lvl w:ilvl="4" w:tplc="E2440FC8">
      <w:start w:val="1"/>
      <w:numFmt w:val="decimal"/>
      <w:lvlText w:val=""/>
      <w:lvlJc w:val="left"/>
    </w:lvl>
    <w:lvl w:ilvl="5" w:tplc="C84CC2A2">
      <w:start w:val="1"/>
      <w:numFmt w:val="decimal"/>
      <w:lvlText w:val=""/>
      <w:lvlJc w:val="left"/>
    </w:lvl>
    <w:lvl w:ilvl="6" w:tplc="3A4AA010">
      <w:start w:val="1"/>
      <w:numFmt w:val="decimal"/>
      <w:lvlText w:val=""/>
      <w:lvlJc w:val="left"/>
    </w:lvl>
    <w:lvl w:ilvl="7" w:tplc="0C1A8284">
      <w:start w:val="1"/>
      <w:numFmt w:val="decimal"/>
      <w:lvlText w:val=""/>
      <w:lvlJc w:val="left"/>
    </w:lvl>
    <w:lvl w:ilvl="8" w:tplc="719A8898">
      <w:start w:val="1"/>
      <w:numFmt w:val="decimal"/>
      <w:lvlText w:val=""/>
      <w:lvlJc w:val="left"/>
    </w:lvl>
  </w:abstractNum>
  <w:abstractNum w:abstractNumId="2" w15:restartNumberingAfterBreak="0">
    <w:nsid w:val="00000006"/>
    <w:multiLevelType w:val="hybridMultilevel"/>
    <w:tmpl w:val="00000006"/>
    <w:lvl w:ilvl="0" w:tplc="0BA03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45FC4">
      <w:start w:val="1"/>
      <w:numFmt w:val="decimal"/>
      <w:lvlText w:val=""/>
      <w:lvlJc w:val="left"/>
    </w:lvl>
    <w:lvl w:ilvl="2" w:tplc="60062130">
      <w:start w:val="1"/>
      <w:numFmt w:val="decimal"/>
      <w:lvlText w:val=""/>
      <w:lvlJc w:val="left"/>
    </w:lvl>
    <w:lvl w:ilvl="3" w:tplc="6FB4ECB8">
      <w:start w:val="1"/>
      <w:numFmt w:val="decimal"/>
      <w:lvlText w:val=""/>
      <w:lvlJc w:val="left"/>
    </w:lvl>
    <w:lvl w:ilvl="4" w:tplc="FA005488">
      <w:start w:val="1"/>
      <w:numFmt w:val="decimal"/>
      <w:lvlText w:val=""/>
      <w:lvlJc w:val="left"/>
    </w:lvl>
    <w:lvl w:ilvl="5" w:tplc="5956AC7C">
      <w:start w:val="1"/>
      <w:numFmt w:val="decimal"/>
      <w:lvlText w:val=""/>
      <w:lvlJc w:val="left"/>
    </w:lvl>
    <w:lvl w:ilvl="6" w:tplc="A2483042">
      <w:start w:val="1"/>
      <w:numFmt w:val="decimal"/>
      <w:lvlText w:val=""/>
      <w:lvlJc w:val="left"/>
    </w:lvl>
    <w:lvl w:ilvl="7" w:tplc="98DE1E0C">
      <w:start w:val="1"/>
      <w:numFmt w:val="decimal"/>
      <w:lvlText w:val=""/>
      <w:lvlJc w:val="left"/>
    </w:lvl>
    <w:lvl w:ilvl="8" w:tplc="2CBCA214">
      <w:start w:val="1"/>
      <w:numFmt w:val="decimal"/>
      <w:lvlText w:val=""/>
      <w:lvlJc w:val="left"/>
    </w:lvl>
  </w:abstractNum>
  <w:abstractNum w:abstractNumId="3" w15:restartNumberingAfterBreak="0">
    <w:nsid w:val="21BB44A4"/>
    <w:multiLevelType w:val="multilevel"/>
    <w:tmpl w:val="2AE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E7F36"/>
    <w:multiLevelType w:val="hybridMultilevel"/>
    <w:tmpl w:val="161CB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D66"/>
    <w:multiLevelType w:val="multilevel"/>
    <w:tmpl w:val="393A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E2F84"/>
    <w:multiLevelType w:val="multilevel"/>
    <w:tmpl w:val="11B2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3A4"/>
    <w:multiLevelType w:val="hybridMultilevel"/>
    <w:tmpl w:val="D564E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3495"/>
    <w:multiLevelType w:val="multilevel"/>
    <w:tmpl w:val="D29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859E5"/>
    <w:multiLevelType w:val="hybridMultilevel"/>
    <w:tmpl w:val="81DE9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27AF2"/>
    <w:multiLevelType w:val="multilevel"/>
    <w:tmpl w:val="AD9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72222"/>
    <w:multiLevelType w:val="hybridMultilevel"/>
    <w:tmpl w:val="325E9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60627"/>
    <w:multiLevelType w:val="hybridMultilevel"/>
    <w:tmpl w:val="91DC3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7E71"/>
    <w:multiLevelType w:val="multilevel"/>
    <w:tmpl w:val="ED22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74DA1"/>
    <w:multiLevelType w:val="multilevel"/>
    <w:tmpl w:val="AD60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6530"/>
    <w:multiLevelType w:val="multilevel"/>
    <w:tmpl w:val="7F5A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501C5B"/>
    <w:multiLevelType w:val="multilevel"/>
    <w:tmpl w:val="168E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C33B0"/>
    <w:multiLevelType w:val="hybridMultilevel"/>
    <w:tmpl w:val="4468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205187">
    <w:abstractNumId w:val="14"/>
  </w:num>
  <w:num w:numId="2" w16cid:durableId="222180081">
    <w:abstractNumId w:val="13"/>
  </w:num>
  <w:num w:numId="3" w16cid:durableId="2011594237">
    <w:abstractNumId w:val="15"/>
  </w:num>
  <w:num w:numId="4" w16cid:durableId="1490747431">
    <w:abstractNumId w:val="3"/>
  </w:num>
  <w:num w:numId="5" w16cid:durableId="608128433">
    <w:abstractNumId w:val="2"/>
  </w:num>
  <w:num w:numId="6" w16cid:durableId="386034867">
    <w:abstractNumId w:val="0"/>
  </w:num>
  <w:num w:numId="7" w16cid:durableId="1015426128">
    <w:abstractNumId w:val="7"/>
  </w:num>
  <w:num w:numId="8" w16cid:durableId="187723404">
    <w:abstractNumId w:val="9"/>
  </w:num>
  <w:num w:numId="9" w16cid:durableId="1739134942">
    <w:abstractNumId w:val="12"/>
  </w:num>
  <w:num w:numId="10" w16cid:durableId="356656744">
    <w:abstractNumId w:val="4"/>
  </w:num>
  <w:num w:numId="11" w16cid:durableId="1430157075">
    <w:abstractNumId w:val="11"/>
  </w:num>
  <w:num w:numId="12" w16cid:durableId="1936667540">
    <w:abstractNumId w:val="1"/>
  </w:num>
  <w:num w:numId="13" w16cid:durableId="14812519">
    <w:abstractNumId w:val="17"/>
  </w:num>
  <w:num w:numId="14" w16cid:durableId="427627513">
    <w:abstractNumId w:val="10"/>
  </w:num>
  <w:num w:numId="15" w16cid:durableId="241184812">
    <w:abstractNumId w:val="16"/>
  </w:num>
  <w:num w:numId="16" w16cid:durableId="1279795240">
    <w:abstractNumId w:val="8"/>
  </w:num>
  <w:num w:numId="17" w16cid:durableId="1617247813">
    <w:abstractNumId w:val="5"/>
  </w:num>
  <w:num w:numId="18" w16cid:durableId="1666276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60"/>
    <w:rsid w:val="00040364"/>
    <w:rsid w:val="00044D1E"/>
    <w:rsid w:val="000714F0"/>
    <w:rsid w:val="00082FBF"/>
    <w:rsid w:val="000B4A84"/>
    <w:rsid w:val="00190265"/>
    <w:rsid w:val="001A578C"/>
    <w:rsid w:val="0027693A"/>
    <w:rsid w:val="00292C53"/>
    <w:rsid w:val="002C7F13"/>
    <w:rsid w:val="00330735"/>
    <w:rsid w:val="00355658"/>
    <w:rsid w:val="00384758"/>
    <w:rsid w:val="003B10F3"/>
    <w:rsid w:val="00412C7E"/>
    <w:rsid w:val="004277C1"/>
    <w:rsid w:val="00465BEC"/>
    <w:rsid w:val="004828BF"/>
    <w:rsid w:val="004C4CE8"/>
    <w:rsid w:val="00504C8A"/>
    <w:rsid w:val="00512D63"/>
    <w:rsid w:val="00525B2B"/>
    <w:rsid w:val="005B40A7"/>
    <w:rsid w:val="005F7ABA"/>
    <w:rsid w:val="00645591"/>
    <w:rsid w:val="00650224"/>
    <w:rsid w:val="006F2DE9"/>
    <w:rsid w:val="00723568"/>
    <w:rsid w:val="00723F9F"/>
    <w:rsid w:val="007611FB"/>
    <w:rsid w:val="00765D47"/>
    <w:rsid w:val="007906F8"/>
    <w:rsid w:val="00796089"/>
    <w:rsid w:val="007D7E39"/>
    <w:rsid w:val="007E17D6"/>
    <w:rsid w:val="008A01DF"/>
    <w:rsid w:val="008B3039"/>
    <w:rsid w:val="008C10F5"/>
    <w:rsid w:val="008F1947"/>
    <w:rsid w:val="009012BE"/>
    <w:rsid w:val="00964A5D"/>
    <w:rsid w:val="00973BAC"/>
    <w:rsid w:val="00977060"/>
    <w:rsid w:val="009A0D89"/>
    <w:rsid w:val="009A5095"/>
    <w:rsid w:val="00A431A1"/>
    <w:rsid w:val="00A75DC8"/>
    <w:rsid w:val="00AD2E36"/>
    <w:rsid w:val="00B2462B"/>
    <w:rsid w:val="00B358B5"/>
    <w:rsid w:val="00B46974"/>
    <w:rsid w:val="00BC5887"/>
    <w:rsid w:val="00CA0C15"/>
    <w:rsid w:val="00D303F9"/>
    <w:rsid w:val="00D97A2C"/>
    <w:rsid w:val="00E00101"/>
    <w:rsid w:val="00F364A5"/>
    <w:rsid w:val="00FB2AD9"/>
    <w:rsid w:val="00FB3B23"/>
    <w:rsid w:val="00FB4C8F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EFEDE"/>
  <w15:chartTrackingRefBased/>
  <w15:docId w15:val="{57A53093-7958-47C2-B802-3E15E21A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7C1"/>
  </w:style>
  <w:style w:type="paragraph" w:styleId="1">
    <w:name w:val="heading 1"/>
    <w:basedOn w:val="a"/>
    <w:next w:val="a"/>
    <w:link w:val="10"/>
    <w:uiPriority w:val="9"/>
    <w:qFormat/>
    <w:rsid w:val="0097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7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Соломенников</dc:creator>
  <cp:keywords/>
  <dc:description/>
  <cp:lastModifiedBy>Николай Соломенников</cp:lastModifiedBy>
  <cp:revision>3</cp:revision>
  <dcterms:created xsi:type="dcterms:W3CDTF">2024-12-27T06:15:00Z</dcterms:created>
  <dcterms:modified xsi:type="dcterms:W3CDTF">2024-12-27T06:26:00Z</dcterms:modified>
</cp:coreProperties>
</file>