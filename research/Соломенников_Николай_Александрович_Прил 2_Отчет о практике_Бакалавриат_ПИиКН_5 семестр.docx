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B9CF1" w14:textId="77777777" w:rsidR="008A56E9" w:rsidRDefault="008A56E9" w:rsidP="006B0C65">
      <w:pPr>
        <w:keepNext/>
        <w:spacing w:after="0" w:line="240" w:lineRule="auto"/>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Министерств</w:t>
      </w:r>
      <w:r w:rsidRPr="00BB03A9">
        <w:rPr>
          <w:rFonts w:ascii="Times New Roman" w:eastAsia="SimSun" w:hAnsi="Times New Roman" w:cs="Times New Roman"/>
          <w:b/>
          <w:iCs/>
          <w:caps/>
          <w:sz w:val="20"/>
          <w:szCs w:val="20"/>
          <w:lang w:eastAsia="x-none"/>
        </w:rPr>
        <w:t>о</w:t>
      </w:r>
      <w:r w:rsidRPr="00BB03A9">
        <w:rPr>
          <w:rFonts w:ascii="Times New Roman" w:eastAsia="SimSun" w:hAnsi="Times New Roman" w:cs="Times New Roman"/>
          <w:b/>
          <w:iCs/>
          <w:caps/>
          <w:sz w:val="20"/>
          <w:szCs w:val="20"/>
          <w:lang w:val="x-none" w:eastAsia="x-none"/>
        </w:rPr>
        <w:t xml:space="preserve"> науки и высшего образования</w:t>
      </w:r>
    </w:p>
    <w:p w14:paraId="5CA09F6B" w14:textId="77777777" w:rsidR="008A56E9" w:rsidRDefault="008A56E9" w:rsidP="006B0C65">
      <w:pPr>
        <w:keepNext/>
        <w:spacing w:after="0" w:line="240" w:lineRule="auto"/>
        <w:jc w:val="center"/>
        <w:rPr>
          <w:rFonts w:ascii="Times New Roman" w:eastAsia="SimSun" w:hAnsi="Times New Roman" w:cs="Times New Roman"/>
          <w:b/>
          <w:iCs/>
          <w:caps/>
          <w:sz w:val="20"/>
          <w:szCs w:val="20"/>
          <w:lang w:eastAsia="x-none"/>
        </w:rPr>
      </w:pPr>
      <w:r w:rsidRPr="00BB03A9">
        <w:rPr>
          <w:rFonts w:ascii="Times New Roman" w:eastAsia="SimSun" w:hAnsi="Times New Roman" w:cs="Times New Roman"/>
          <w:b/>
          <w:iCs/>
          <w:caps/>
          <w:sz w:val="20"/>
          <w:szCs w:val="20"/>
          <w:lang w:val="x-none" w:eastAsia="x-none"/>
        </w:rPr>
        <w:t>Российской Федерации</w:t>
      </w:r>
    </w:p>
    <w:p w14:paraId="1910ABDB" w14:textId="77777777" w:rsidR="008A56E9" w:rsidRPr="00BB03A9" w:rsidRDefault="008A56E9" w:rsidP="006B0C65">
      <w:pPr>
        <w:keepNext/>
        <w:spacing w:after="0" w:line="240" w:lineRule="auto"/>
        <w:ind w:left="2410"/>
        <w:jc w:val="center"/>
        <w:rPr>
          <w:rFonts w:ascii="Times New Roman" w:eastAsia="SimSun" w:hAnsi="Times New Roman" w:cs="Times New Roman"/>
          <w:b/>
          <w:i/>
          <w:iCs/>
          <w:caps/>
          <w:sz w:val="24"/>
          <w:szCs w:val="28"/>
          <w:lang w:eastAsia="x-none"/>
        </w:rPr>
      </w:pPr>
    </w:p>
    <w:p w14:paraId="2F9DBE30" w14:textId="77777777" w:rsidR="008A56E9" w:rsidRPr="00BB03A9" w:rsidRDefault="008A56E9" w:rsidP="006B0C65">
      <w:pPr>
        <w:spacing w:after="0" w:line="240" w:lineRule="auto"/>
        <w:jc w:val="center"/>
        <w:rPr>
          <w:rFonts w:ascii="Times New Roman" w:eastAsia="Calibri" w:hAnsi="Times New Roman" w:cs="Times New Roman"/>
          <w:b/>
          <w:caps/>
          <w:sz w:val="20"/>
          <w:szCs w:val="20"/>
          <w:lang w:eastAsia="ru-RU"/>
        </w:rPr>
      </w:pPr>
      <w:r w:rsidRPr="00BB03A9">
        <w:rPr>
          <w:rFonts w:ascii="Times New Roman" w:eastAsia="Calibri" w:hAnsi="Times New Roman" w:cs="Times New Roman"/>
          <w:b/>
          <w:caps/>
          <w:sz w:val="20"/>
          <w:szCs w:val="20"/>
          <w:lang w:eastAsia="ru-RU"/>
        </w:rPr>
        <w:t>ФЕДЕРАЛЬНОЕ Государственное Автономное</w:t>
      </w:r>
    </w:p>
    <w:p w14:paraId="5195F1CE" w14:textId="77777777" w:rsidR="008A56E9" w:rsidRDefault="008A56E9" w:rsidP="006B0C65">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val="x-none" w:eastAsia="x-none"/>
        </w:rPr>
        <w:t>образовательное учреждение</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высшего образования</w:t>
      </w:r>
    </w:p>
    <w:p w14:paraId="006A58C9" w14:textId="77777777" w:rsidR="008A56E9" w:rsidRPr="00BB03A9" w:rsidRDefault="008A56E9" w:rsidP="006B0C65">
      <w:pPr>
        <w:spacing w:after="0" w:line="240" w:lineRule="auto"/>
        <w:jc w:val="center"/>
        <w:rPr>
          <w:rFonts w:ascii="Times New Roman" w:eastAsia="Calibri" w:hAnsi="Times New Roman" w:cs="Times New Roman"/>
          <w:b/>
          <w:caps/>
          <w:sz w:val="20"/>
          <w:szCs w:val="20"/>
          <w:lang w:eastAsia="x-none"/>
        </w:rPr>
      </w:pPr>
      <w:r w:rsidRPr="00BB03A9">
        <w:rPr>
          <w:rFonts w:ascii="Times New Roman" w:eastAsia="Calibri" w:hAnsi="Times New Roman" w:cs="Times New Roman"/>
          <w:b/>
          <w:caps/>
          <w:sz w:val="20"/>
          <w:szCs w:val="20"/>
          <w:lang w:eastAsia="x-none"/>
        </w:rPr>
        <w:t>«новосибирский национальный исследовательский</w:t>
      </w:r>
      <w:r w:rsidRPr="00BB03A9">
        <w:rPr>
          <w:rFonts w:ascii="Times New Roman" w:eastAsia="Calibri" w:hAnsi="Times New Roman" w:cs="Times New Roman"/>
          <w:b/>
          <w:caps/>
          <w:sz w:val="20"/>
          <w:szCs w:val="20"/>
          <w:lang w:val="x-none" w:eastAsia="x-none"/>
        </w:rPr>
        <w:t xml:space="preserve"> государственный</w:t>
      </w:r>
      <w:r>
        <w:rPr>
          <w:rFonts w:ascii="Times New Roman" w:eastAsia="Calibri" w:hAnsi="Times New Roman" w:cs="Times New Roman"/>
          <w:b/>
          <w:caps/>
          <w:sz w:val="20"/>
          <w:szCs w:val="20"/>
          <w:lang w:eastAsia="x-none"/>
        </w:rPr>
        <w:t xml:space="preserve"> </w:t>
      </w:r>
      <w:r w:rsidRPr="00BB03A9">
        <w:rPr>
          <w:rFonts w:ascii="Times New Roman" w:eastAsia="Calibri" w:hAnsi="Times New Roman" w:cs="Times New Roman"/>
          <w:b/>
          <w:caps/>
          <w:sz w:val="20"/>
          <w:szCs w:val="20"/>
          <w:lang w:val="x-none" w:eastAsia="x-none"/>
        </w:rPr>
        <w:t>университет</w:t>
      </w:r>
      <w:r w:rsidRPr="00BB03A9">
        <w:rPr>
          <w:rFonts w:ascii="Times New Roman" w:eastAsia="Calibri" w:hAnsi="Times New Roman" w:cs="Times New Roman"/>
          <w:b/>
          <w:caps/>
          <w:sz w:val="20"/>
          <w:szCs w:val="20"/>
          <w:lang w:eastAsia="x-none"/>
        </w:rPr>
        <w:t>»</w:t>
      </w:r>
    </w:p>
    <w:p w14:paraId="0ADCCE8C" w14:textId="77777777" w:rsidR="008A56E9" w:rsidRDefault="008A56E9" w:rsidP="006B0C65">
      <w:pPr>
        <w:spacing w:after="0" w:line="240" w:lineRule="auto"/>
        <w:ind w:left="2410"/>
        <w:jc w:val="center"/>
        <w:rPr>
          <w:rFonts w:ascii="Times New Roman" w:eastAsia="Calibri" w:hAnsi="Times New Roman" w:cs="Times New Roman"/>
          <w:b/>
          <w:caps/>
          <w:sz w:val="24"/>
          <w:szCs w:val="24"/>
          <w:lang w:eastAsia="x-none"/>
        </w:rPr>
      </w:pPr>
    </w:p>
    <w:p w14:paraId="53EC74D3" w14:textId="77777777" w:rsidR="008A56E9" w:rsidRPr="00BB03A9" w:rsidRDefault="008A56E9" w:rsidP="006B0C65">
      <w:pPr>
        <w:spacing w:after="0" w:line="240" w:lineRule="auto"/>
        <w:jc w:val="center"/>
        <w:rPr>
          <w:rFonts w:ascii="Times New Roman" w:eastAsia="Calibri" w:hAnsi="Times New Roman" w:cs="Times New Roman"/>
          <w:b/>
          <w:caps/>
          <w:sz w:val="20"/>
          <w:szCs w:val="20"/>
          <w:lang w:eastAsia="x-none"/>
        </w:rPr>
      </w:pPr>
      <w:r w:rsidRPr="00733612">
        <w:rPr>
          <w:rFonts w:ascii="Times New Roman" w:eastAsia="Calibri" w:hAnsi="Times New Roman" w:cs="Times New Roman"/>
          <w:b/>
          <w:caps/>
          <w:sz w:val="20"/>
          <w:szCs w:val="20"/>
          <w:lang w:eastAsia="x-none"/>
        </w:rPr>
        <w:t>Факультет информационных технологий</w:t>
      </w:r>
    </w:p>
    <w:p w14:paraId="314AAF30" w14:textId="77777777" w:rsidR="008A56E9" w:rsidRPr="00BB03A9" w:rsidRDefault="008A56E9" w:rsidP="006B0C65">
      <w:pPr>
        <w:spacing w:after="120" w:line="240" w:lineRule="auto"/>
        <w:jc w:val="center"/>
        <w:rPr>
          <w:rFonts w:ascii="Times New Roman" w:eastAsia="Calibri" w:hAnsi="Times New Roman" w:cs="Times New Roman"/>
          <w:sz w:val="20"/>
          <w:szCs w:val="20"/>
          <w:lang w:eastAsia="x-none"/>
        </w:rPr>
      </w:pPr>
    </w:p>
    <w:p w14:paraId="192F8F38" w14:textId="6B371669" w:rsidR="008A56E9" w:rsidRDefault="008A56E9" w:rsidP="006B0C65">
      <w:pPr>
        <w:spacing w:after="120" w:line="240" w:lineRule="auto"/>
        <w:rPr>
          <w:rFonts w:ascii="Times New Roman" w:eastAsia="Calibri" w:hAnsi="Times New Roman" w:cs="Times New Roman"/>
          <w:sz w:val="28"/>
          <w:szCs w:val="24"/>
          <w:lang w:eastAsia="x-none"/>
        </w:rPr>
      </w:pPr>
      <w:r w:rsidRPr="008D351C">
        <w:rPr>
          <w:rFonts w:ascii="Times New Roman" w:eastAsia="Calibri" w:hAnsi="Times New Roman" w:cs="Times New Roman"/>
          <w:lang w:val="x-none" w:eastAsia="x-none"/>
        </w:rPr>
        <w:t>Кафедра</w:t>
      </w:r>
      <w:r w:rsidRPr="00BB03A9">
        <w:rPr>
          <w:rFonts w:ascii="Times New Roman" w:eastAsia="Calibri" w:hAnsi="Times New Roman" w:cs="Times New Roman"/>
          <w:sz w:val="24"/>
          <w:szCs w:val="24"/>
          <w:lang w:val="x-none" w:eastAsia="x-none"/>
        </w:rPr>
        <w:t xml:space="preserve"> </w:t>
      </w:r>
      <w:r w:rsidR="00EE4D28" w:rsidRPr="005434E1">
        <w:rPr>
          <w:rFonts w:ascii="Times New Roman" w:eastAsia="Times New Roman" w:hAnsi="Times New Roman" w:cs="Times New Roman"/>
          <w:u w:val="single"/>
        </w:rPr>
        <w:t>общей информатики</w:t>
      </w:r>
    </w:p>
    <w:p w14:paraId="50961575" w14:textId="77777777" w:rsidR="008A56E9" w:rsidRDefault="008A56E9" w:rsidP="006B0C65">
      <w:pPr>
        <w:spacing w:after="120" w:line="240" w:lineRule="auto"/>
        <w:rPr>
          <w:rFonts w:ascii="Times New Roman" w:eastAsia="Calibri" w:hAnsi="Times New Roman" w:cs="Times New Roman"/>
          <w:sz w:val="28"/>
          <w:szCs w:val="24"/>
          <w:lang w:eastAsia="x-none"/>
        </w:rPr>
      </w:pPr>
      <w:r w:rsidRPr="008D351C">
        <w:rPr>
          <w:rFonts w:ascii="Times New Roman" w:eastAsia="Calibri" w:hAnsi="Times New Roman" w:cs="Times New Roman"/>
          <w:lang w:eastAsia="x-none"/>
        </w:rPr>
        <w:t>Направление подготовки</w:t>
      </w:r>
      <w:r>
        <w:rPr>
          <w:rFonts w:ascii="Times New Roman" w:eastAsia="Calibri" w:hAnsi="Times New Roman" w:cs="Times New Roman"/>
          <w:sz w:val="28"/>
          <w:szCs w:val="24"/>
          <w:lang w:eastAsia="x-none"/>
        </w:rPr>
        <w:t xml:space="preserve"> </w:t>
      </w:r>
      <w:r w:rsidR="00ED151E" w:rsidRPr="009D452F">
        <w:rPr>
          <w:rFonts w:ascii="Times New Roman" w:eastAsia="Calibri" w:hAnsi="Times New Roman" w:cs="Times New Roman"/>
          <w:u w:val="single"/>
          <w:lang w:eastAsia="x-none"/>
        </w:rPr>
        <w:t>09.03.01 Информатика и вычислительная техника</w:t>
      </w:r>
    </w:p>
    <w:p w14:paraId="28C21999" w14:textId="77777777" w:rsidR="008A56E9" w:rsidRPr="00BB03A9" w:rsidRDefault="00F94805" w:rsidP="006B0C65">
      <w:pPr>
        <w:spacing w:after="120" w:line="240" w:lineRule="auto"/>
        <w:rPr>
          <w:rFonts w:ascii="Times New Roman" w:eastAsia="Calibri" w:hAnsi="Times New Roman" w:cs="Times New Roman"/>
          <w:sz w:val="24"/>
          <w:szCs w:val="24"/>
          <w:lang w:eastAsia="x-none"/>
        </w:rPr>
      </w:pPr>
      <w:r>
        <w:rPr>
          <w:rFonts w:ascii="Times New Roman" w:eastAsia="Calibri" w:hAnsi="Times New Roman" w:cs="Times New Roman"/>
          <w:lang w:eastAsia="x-none"/>
        </w:rPr>
        <w:t>Направленность (профиль)</w:t>
      </w:r>
      <w:r w:rsidR="008A56E9" w:rsidRPr="008D351C">
        <w:rPr>
          <w:rFonts w:ascii="Times New Roman" w:eastAsia="Calibri" w:hAnsi="Times New Roman" w:cs="Times New Roman"/>
          <w:lang w:eastAsia="x-none"/>
        </w:rPr>
        <w:t xml:space="preserve"> </w:t>
      </w:r>
      <w:r w:rsidR="00ED151E" w:rsidRPr="009D452F">
        <w:rPr>
          <w:rFonts w:ascii="Times New Roman" w:eastAsia="Calibri" w:hAnsi="Times New Roman" w:cs="Times New Roman"/>
          <w:u w:val="single"/>
          <w:lang w:eastAsia="x-none"/>
        </w:rPr>
        <w:t>Программная инженерия и компьютерные науки</w:t>
      </w:r>
    </w:p>
    <w:p w14:paraId="395CD23B" w14:textId="77777777" w:rsidR="008A56E9" w:rsidRPr="00EC5BC2" w:rsidRDefault="008A56E9" w:rsidP="006B0C65">
      <w:pPr>
        <w:tabs>
          <w:tab w:val="left" w:pos="5140"/>
        </w:tabs>
        <w:spacing w:after="0" w:line="240" w:lineRule="auto"/>
        <w:rPr>
          <w:rFonts w:ascii="Times New Roman" w:eastAsia="Calibri" w:hAnsi="Times New Roman" w:cs="Times New Roman"/>
          <w:sz w:val="28"/>
          <w:szCs w:val="24"/>
          <w:lang w:eastAsia="ru-RU"/>
        </w:rPr>
      </w:pPr>
      <w:bookmarkStart w:id="0" w:name="_Toc531105610"/>
    </w:p>
    <w:p w14:paraId="38F9FE7F" w14:textId="77777777" w:rsidR="008A56E9" w:rsidRDefault="008A56E9" w:rsidP="006B0C65">
      <w:pPr>
        <w:keepNext/>
        <w:spacing w:after="0" w:line="240" w:lineRule="auto"/>
        <w:jc w:val="center"/>
        <w:outlineLvl w:val="0"/>
        <w:rPr>
          <w:rFonts w:ascii="Times New Roman" w:eastAsia="Calibri" w:hAnsi="Times New Roman" w:cs="Times New Roman"/>
          <w:b/>
          <w:sz w:val="28"/>
          <w:szCs w:val="28"/>
          <w:lang w:eastAsia="ru-RU"/>
        </w:rPr>
      </w:pPr>
      <w:bookmarkStart w:id="1" w:name="_Toc185577342"/>
      <w:bookmarkEnd w:id="0"/>
      <w:r>
        <w:rPr>
          <w:rFonts w:ascii="Times New Roman" w:eastAsia="Calibri" w:hAnsi="Times New Roman" w:cs="Times New Roman"/>
          <w:b/>
          <w:sz w:val="28"/>
          <w:szCs w:val="28"/>
          <w:lang w:eastAsia="ru-RU"/>
        </w:rPr>
        <w:t>ОТЧЕТ</w:t>
      </w:r>
      <w:bookmarkEnd w:id="1"/>
    </w:p>
    <w:p w14:paraId="69A5188A" w14:textId="77777777" w:rsidR="001368DD" w:rsidRPr="008A56E9" w:rsidRDefault="001368DD" w:rsidP="006B0C65">
      <w:pPr>
        <w:keepNext/>
        <w:spacing w:after="0" w:line="240" w:lineRule="auto"/>
        <w:jc w:val="center"/>
        <w:outlineLvl w:val="0"/>
        <w:rPr>
          <w:rFonts w:ascii="Times New Roman" w:eastAsia="Calibri" w:hAnsi="Times New Roman" w:cs="Times New Roman"/>
          <w:b/>
          <w:sz w:val="28"/>
          <w:szCs w:val="28"/>
          <w:lang w:eastAsia="ru-RU"/>
        </w:rPr>
      </w:pPr>
    </w:p>
    <w:p w14:paraId="7DAB4E21" w14:textId="6EEAA345" w:rsidR="008A56E9" w:rsidRPr="00B14A9D" w:rsidRDefault="008A56E9" w:rsidP="006B0C65">
      <w:pPr>
        <w:tabs>
          <w:tab w:val="left" w:pos="1607"/>
        </w:tabs>
        <w:spacing w:after="0" w:line="240" w:lineRule="auto"/>
        <w:jc w:val="center"/>
        <w:rPr>
          <w:rFonts w:ascii="Times New Roman" w:eastAsia="Calibri" w:hAnsi="Times New Roman" w:cs="Times New Roman"/>
          <w:b/>
          <w:sz w:val="24"/>
          <w:szCs w:val="24"/>
          <w:lang w:eastAsia="ru-RU"/>
        </w:rPr>
      </w:pPr>
      <w:r>
        <w:rPr>
          <w:rFonts w:ascii="Times New Roman" w:eastAsia="Calibri" w:hAnsi="Times New Roman" w:cs="Times New Roman"/>
          <w:b/>
          <w:lang w:eastAsia="ru-RU"/>
        </w:rPr>
        <w:t>о прохождении</w:t>
      </w:r>
      <w:r w:rsidRPr="00BB03A9">
        <w:rPr>
          <w:rFonts w:ascii="Times New Roman" w:eastAsia="Calibri" w:hAnsi="Times New Roman" w:cs="Times New Roman"/>
          <w:b/>
          <w:sz w:val="24"/>
          <w:szCs w:val="24"/>
          <w:lang w:eastAsia="ru-RU"/>
        </w:rPr>
        <w:t xml:space="preserve"> </w:t>
      </w:r>
      <w:r w:rsidR="00B14A9D">
        <w:rPr>
          <w:rFonts w:ascii="Times New Roman" w:eastAsia="Calibri" w:hAnsi="Times New Roman" w:cs="Times New Roman"/>
          <w:b/>
          <w:u w:val="single"/>
          <w:lang w:eastAsia="ru-RU"/>
        </w:rPr>
        <w:t xml:space="preserve">учебной практики </w:t>
      </w:r>
      <w:r w:rsidR="00B14A9D" w:rsidRPr="00B14A9D">
        <w:rPr>
          <w:rFonts w:ascii="Times New Roman" w:eastAsia="Calibri" w:hAnsi="Times New Roman" w:cs="Times New Roman"/>
          <w:b/>
          <w:u w:val="single"/>
          <w:lang w:eastAsia="ru-RU"/>
        </w:rPr>
        <w:t>(</w:t>
      </w:r>
      <w:r w:rsidR="00B14A9D">
        <w:rPr>
          <w:rFonts w:ascii="Times New Roman" w:eastAsia="Calibri" w:hAnsi="Times New Roman" w:cs="Times New Roman"/>
          <w:b/>
          <w:u w:val="single"/>
          <w:lang w:eastAsia="ru-RU"/>
        </w:rPr>
        <w:t>научно-исследовательской работы (получение первичных навыков научно-исследовательской работы)</w:t>
      </w:r>
      <w:r w:rsidR="00B14A9D" w:rsidRPr="00B14A9D">
        <w:rPr>
          <w:rFonts w:ascii="Times New Roman" w:eastAsia="Calibri" w:hAnsi="Times New Roman" w:cs="Times New Roman"/>
          <w:b/>
          <w:u w:val="single"/>
          <w:lang w:eastAsia="ru-RU"/>
        </w:rPr>
        <w:t>)</w:t>
      </w:r>
    </w:p>
    <w:p w14:paraId="2FE14CB0" w14:textId="77777777" w:rsidR="008A56E9" w:rsidRPr="00BB03A9" w:rsidRDefault="0045702F" w:rsidP="006B0C65">
      <w:pPr>
        <w:tabs>
          <w:tab w:val="left" w:pos="1607"/>
        </w:tabs>
        <w:spacing w:after="0" w:line="240" w:lineRule="auto"/>
        <w:jc w:val="center"/>
        <w:rPr>
          <w:rFonts w:ascii="Times New Roman" w:eastAsia="Calibri" w:hAnsi="Times New Roman" w:cs="Times New Roman"/>
          <w:sz w:val="30"/>
          <w:szCs w:val="24"/>
          <w:vertAlign w:val="superscript"/>
          <w:lang w:eastAsia="ru-RU"/>
        </w:rPr>
      </w:pPr>
      <w:r>
        <w:rPr>
          <w:rFonts w:ascii="Times New Roman" w:eastAsia="Calibri" w:hAnsi="Times New Roman" w:cs="Times New Roman"/>
          <w:sz w:val="30"/>
          <w:szCs w:val="24"/>
          <w:vertAlign w:val="superscript"/>
          <w:lang w:eastAsia="ru-RU"/>
        </w:rPr>
        <w:t xml:space="preserve">               (указывается наименование</w:t>
      </w:r>
      <w:r w:rsidR="008A56E9" w:rsidRPr="00BB03A9">
        <w:rPr>
          <w:rFonts w:ascii="Times New Roman" w:eastAsia="Calibri" w:hAnsi="Times New Roman" w:cs="Times New Roman"/>
          <w:sz w:val="30"/>
          <w:szCs w:val="24"/>
          <w:vertAlign w:val="superscript"/>
          <w:lang w:eastAsia="ru-RU"/>
        </w:rPr>
        <w:t xml:space="preserve"> практики)</w:t>
      </w:r>
    </w:p>
    <w:p w14:paraId="7147C9C9" w14:textId="77777777" w:rsidR="008A56E9" w:rsidRPr="00BB03A9" w:rsidRDefault="008A56E9" w:rsidP="006B0C65">
      <w:pPr>
        <w:tabs>
          <w:tab w:val="left" w:pos="1607"/>
        </w:tabs>
        <w:spacing w:after="0" w:line="240" w:lineRule="auto"/>
        <w:jc w:val="center"/>
        <w:rPr>
          <w:rFonts w:ascii="Times New Roman" w:eastAsia="Calibri" w:hAnsi="Times New Roman" w:cs="Times New Roman"/>
          <w:b/>
          <w:sz w:val="16"/>
          <w:szCs w:val="16"/>
          <w:lang w:eastAsia="ru-RU"/>
        </w:rPr>
      </w:pPr>
    </w:p>
    <w:p w14:paraId="7EEEA6DA" w14:textId="131215DB" w:rsidR="00EE4D28" w:rsidRPr="0074432A" w:rsidRDefault="00EE4D28" w:rsidP="006B0C65">
      <w:pPr>
        <w:spacing w:after="0" w:line="240" w:lineRule="auto"/>
        <w:jc w:val="both"/>
        <w:rPr>
          <w:rFonts w:ascii="Times New Roman" w:eastAsia="Times New Roman" w:hAnsi="Times New Roman" w:cs="Times New Roman"/>
          <w:b/>
          <w:u w:val="single"/>
        </w:rPr>
      </w:pPr>
      <w:r w:rsidRPr="00EB576B">
        <w:rPr>
          <w:rFonts w:ascii="Times New Roman" w:eastAsia="Times New Roman" w:hAnsi="Times New Roman" w:cs="Times New Roman"/>
          <w:b/>
        </w:rPr>
        <w:t xml:space="preserve">Обучающегося </w:t>
      </w:r>
      <w:proofErr w:type="spellStart"/>
      <w:r w:rsidRPr="00746F9E">
        <w:rPr>
          <w:rFonts w:ascii="Times New Roman" w:eastAsia="Times New Roman" w:hAnsi="Times New Roman" w:cs="Times New Roman"/>
          <w:u w:val="single"/>
        </w:rPr>
        <w:t>Соломенникова</w:t>
      </w:r>
      <w:proofErr w:type="spellEnd"/>
      <w:r w:rsidRPr="00746F9E">
        <w:rPr>
          <w:rFonts w:ascii="Times New Roman" w:eastAsia="Times New Roman" w:hAnsi="Times New Roman" w:cs="Times New Roman"/>
          <w:u w:val="single"/>
        </w:rPr>
        <w:t xml:space="preserve"> Николая Александровича</w:t>
      </w:r>
      <w:r w:rsidRPr="00746F9E">
        <w:rPr>
          <w:rFonts w:ascii="Times New Roman" w:eastAsia="Times New Roman" w:hAnsi="Times New Roman" w:cs="Times New Roman"/>
          <w:b/>
        </w:rPr>
        <w:t xml:space="preserve"> группы № </w:t>
      </w:r>
      <w:r w:rsidRPr="00746F9E">
        <w:rPr>
          <w:rFonts w:ascii="Times New Roman" w:eastAsia="Times New Roman" w:hAnsi="Times New Roman" w:cs="Times New Roman"/>
          <w:u w:val="single"/>
        </w:rPr>
        <w:t>22204</w:t>
      </w:r>
      <w:r w:rsidRPr="00746F9E">
        <w:rPr>
          <w:rFonts w:ascii="Times New Roman" w:eastAsia="Times New Roman" w:hAnsi="Times New Roman" w:cs="Times New Roman"/>
          <w:b/>
        </w:rPr>
        <w:t xml:space="preserve"> курса </w:t>
      </w:r>
      <w:r w:rsidR="0074432A" w:rsidRPr="0074432A">
        <w:rPr>
          <w:rFonts w:ascii="Times New Roman" w:eastAsia="Times New Roman" w:hAnsi="Times New Roman" w:cs="Times New Roman"/>
          <w:bCs/>
          <w:u w:val="single"/>
        </w:rPr>
        <w:t>3</w:t>
      </w:r>
    </w:p>
    <w:p w14:paraId="468622C3" w14:textId="77777777" w:rsidR="008A56E9" w:rsidRPr="00BB03A9" w:rsidRDefault="008A56E9" w:rsidP="006B0C65">
      <w:pPr>
        <w:tabs>
          <w:tab w:val="left" w:pos="2173"/>
          <w:tab w:val="left" w:pos="3433"/>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vertAlign w:val="superscript"/>
          <w:lang w:eastAsia="ru-RU"/>
        </w:rPr>
        <w:tab/>
      </w:r>
      <w:r w:rsidRPr="00BB03A9">
        <w:rPr>
          <w:rFonts w:ascii="Times New Roman" w:eastAsia="Calibri" w:hAnsi="Times New Roman" w:cs="Times New Roman"/>
          <w:sz w:val="24"/>
          <w:szCs w:val="24"/>
          <w:vertAlign w:val="superscript"/>
          <w:lang w:eastAsia="ru-RU"/>
        </w:rPr>
        <w:tab/>
      </w:r>
      <w:r w:rsidRPr="00BB03A9">
        <w:rPr>
          <w:rFonts w:ascii="Times New Roman" w:eastAsia="Calibri" w:hAnsi="Times New Roman" w:cs="Times New Roman"/>
          <w:sz w:val="24"/>
          <w:szCs w:val="24"/>
          <w:vertAlign w:val="superscript"/>
          <w:lang w:eastAsia="ru-RU"/>
        </w:rPr>
        <w:tab/>
      </w:r>
      <w:r w:rsidRPr="00BB03A9">
        <w:rPr>
          <w:rFonts w:ascii="Times New Roman" w:eastAsia="Calibri" w:hAnsi="Times New Roman" w:cs="Times New Roman"/>
          <w:sz w:val="24"/>
          <w:szCs w:val="24"/>
          <w:vertAlign w:val="superscript"/>
          <w:lang w:eastAsia="ru-RU"/>
        </w:rPr>
        <w:tab/>
        <w:t>(Ф.И.О. полностью)</w:t>
      </w:r>
    </w:p>
    <w:p w14:paraId="18CBD19D" w14:textId="27EF8A2C" w:rsidR="008A56E9" w:rsidRPr="001D6829" w:rsidRDefault="008A56E9" w:rsidP="006B0C65">
      <w:pPr>
        <w:spacing w:line="240" w:lineRule="auto"/>
      </w:pPr>
      <w:r w:rsidRPr="00BB03A9">
        <w:rPr>
          <w:rFonts w:ascii="Times New Roman" w:eastAsia="Calibri" w:hAnsi="Times New Roman" w:cs="Times New Roman"/>
          <w:b/>
          <w:lang w:eastAsia="ru-RU"/>
        </w:rPr>
        <w:t xml:space="preserve">Тема </w:t>
      </w:r>
      <w:r w:rsidRPr="008D351C">
        <w:rPr>
          <w:rFonts w:ascii="Times New Roman" w:eastAsia="Calibri" w:hAnsi="Times New Roman" w:cs="Times New Roman"/>
          <w:b/>
          <w:lang w:eastAsia="ru-RU"/>
        </w:rPr>
        <w:t>задания</w:t>
      </w:r>
      <w:r w:rsidRPr="00BB03A9">
        <w:rPr>
          <w:rFonts w:ascii="Times New Roman" w:eastAsia="Calibri" w:hAnsi="Times New Roman" w:cs="Times New Roman"/>
          <w:sz w:val="24"/>
          <w:szCs w:val="24"/>
          <w:lang w:eastAsia="ru-RU"/>
        </w:rPr>
        <w:t>:</w:t>
      </w:r>
      <w:r w:rsidR="00EE4D28">
        <w:rPr>
          <w:rFonts w:ascii="Times New Roman" w:eastAsia="Calibri" w:hAnsi="Times New Roman" w:cs="Times New Roman"/>
          <w:sz w:val="24"/>
          <w:szCs w:val="24"/>
          <w:lang w:eastAsia="ru-RU"/>
        </w:rPr>
        <w:t xml:space="preserve"> </w:t>
      </w:r>
      <w:r w:rsidR="001D6829" w:rsidRPr="001D6829">
        <w:rPr>
          <w:rFonts w:ascii="Times New Roman" w:hAnsi="Times New Roman" w:cs="Times New Roman"/>
        </w:rPr>
        <w:t>Исследование методов извлечени</w:t>
      </w:r>
      <w:r w:rsidR="004F76B1">
        <w:rPr>
          <w:rFonts w:ascii="Times New Roman" w:hAnsi="Times New Roman" w:cs="Times New Roman"/>
        </w:rPr>
        <w:t>я</w:t>
      </w:r>
      <w:r w:rsidR="001D6829" w:rsidRPr="001D6829">
        <w:rPr>
          <w:rFonts w:ascii="Times New Roman" w:hAnsi="Times New Roman" w:cs="Times New Roman"/>
        </w:rPr>
        <w:t xml:space="preserve"> знаний о предметных областях для создания интеллектуальных помощников</w:t>
      </w:r>
    </w:p>
    <w:p w14:paraId="5E352EB4" w14:textId="73E84919" w:rsidR="008A56E9" w:rsidRPr="00EE4D28" w:rsidRDefault="008A56E9" w:rsidP="006B0C65">
      <w:pPr>
        <w:keepNext/>
        <w:spacing w:before="240" w:after="0" w:line="240" w:lineRule="auto"/>
        <w:jc w:val="both"/>
        <w:outlineLvl w:val="1"/>
        <w:rPr>
          <w:rFonts w:ascii="Times New Roman" w:eastAsia="Calibri" w:hAnsi="Times New Roman" w:cs="Times New Roman"/>
          <w:sz w:val="24"/>
          <w:szCs w:val="24"/>
          <w:lang w:eastAsia="ru-RU"/>
        </w:rPr>
      </w:pPr>
      <w:bookmarkStart w:id="2" w:name="_Toc531105611"/>
      <w:bookmarkStart w:id="3" w:name="_Toc185577343"/>
      <w:r w:rsidRPr="008D351C">
        <w:rPr>
          <w:rFonts w:ascii="Times New Roman" w:eastAsia="Calibri" w:hAnsi="Times New Roman" w:cs="Times New Roman"/>
          <w:b/>
          <w:lang w:eastAsia="ru-RU"/>
        </w:rPr>
        <w:t>Место прохождения практики</w:t>
      </w:r>
      <w:r>
        <w:rPr>
          <w:rFonts w:ascii="Times New Roman" w:eastAsia="Calibri" w:hAnsi="Times New Roman" w:cs="Times New Roman"/>
          <w:b/>
          <w:sz w:val="24"/>
          <w:szCs w:val="24"/>
          <w:lang w:eastAsia="ru-RU"/>
        </w:rPr>
        <w:t>:</w:t>
      </w:r>
      <w:bookmarkEnd w:id="2"/>
      <w:r w:rsidR="00EE4D28">
        <w:rPr>
          <w:rFonts w:ascii="Times New Roman" w:eastAsia="Calibri" w:hAnsi="Times New Roman" w:cs="Times New Roman"/>
          <w:sz w:val="24"/>
          <w:szCs w:val="24"/>
          <w:lang w:eastAsia="ru-RU"/>
        </w:rPr>
        <w:t xml:space="preserve"> </w:t>
      </w:r>
      <w:r w:rsidR="00EE4D28">
        <w:rPr>
          <w:rFonts w:ascii="Times New Roman" w:eastAsia="Times New Roman" w:hAnsi="Times New Roman" w:cs="Times New Roman"/>
          <w:u w:val="single"/>
        </w:rPr>
        <w:t>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w:t>
      </w:r>
      <w:bookmarkEnd w:id="3"/>
    </w:p>
    <w:p w14:paraId="25AC6CA0" w14:textId="31493FDD" w:rsidR="008A56E9" w:rsidRPr="00EE4D28" w:rsidRDefault="008A56E9" w:rsidP="006B0C65">
      <w:pPr>
        <w:keepNext/>
        <w:spacing w:after="0" w:line="240" w:lineRule="auto"/>
        <w:jc w:val="both"/>
        <w:outlineLvl w:val="1"/>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bookmarkStart w:id="4" w:name="_Toc185577344"/>
      <w:r w:rsidR="00054986">
        <w:rPr>
          <w:rFonts w:ascii="Times New Roman" w:eastAsia="Calibri" w:hAnsi="Times New Roman" w:cs="Times New Roman"/>
          <w:sz w:val="16"/>
          <w:szCs w:val="16"/>
          <w:lang w:eastAsia="ru-RU"/>
        </w:rPr>
        <w:t>(п</w:t>
      </w:r>
      <w:r>
        <w:rPr>
          <w:rFonts w:ascii="Times New Roman" w:eastAsia="Calibri" w:hAnsi="Times New Roman" w:cs="Times New Roman"/>
          <w:sz w:val="16"/>
          <w:szCs w:val="16"/>
          <w:lang w:eastAsia="ru-RU"/>
        </w:rPr>
        <w:t>олное наименование организации и структурного подразделения, индекс, адрес)</w:t>
      </w:r>
      <w:bookmarkEnd w:id="4"/>
    </w:p>
    <w:p w14:paraId="62D00912" w14:textId="6F5460BA" w:rsidR="00531B5D" w:rsidRPr="00BB03A9" w:rsidRDefault="00531B5D" w:rsidP="006B0C65">
      <w:pPr>
        <w:spacing w:after="0" w:line="240" w:lineRule="auto"/>
        <w:jc w:val="both"/>
        <w:rPr>
          <w:rFonts w:ascii="Times New Roman" w:eastAsia="Calibri" w:hAnsi="Times New Roman" w:cs="Times New Roman"/>
          <w:sz w:val="24"/>
          <w:szCs w:val="24"/>
          <w:lang w:eastAsia="ru-RU"/>
        </w:rPr>
      </w:pPr>
      <w:r w:rsidRPr="00BB03A9">
        <w:rPr>
          <w:rFonts w:ascii="Times New Roman" w:eastAsia="Calibri" w:hAnsi="Times New Roman" w:cs="Times New Roman"/>
          <w:b/>
          <w:lang w:eastAsia="ru-RU"/>
        </w:rPr>
        <w:t>Сроки прохождения практики</w:t>
      </w:r>
      <w:r>
        <w:rPr>
          <w:rFonts w:ascii="Times New Roman" w:eastAsia="Calibri" w:hAnsi="Times New Roman" w:cs="Times New Roman"/>
          <w:b/>
          <w:sz w:val="24"/>
          <w:szCs w:val="24"/>
          <w:lang w:eastAsia="ru-RU"/>
        </w:rPr>
        <w:t>:</w:t>
      </w:r>
      <w:r w:rsidR="00ED151E" w:rsidRPr="00ED151E">
        <w:rPr>
          <w:rFonts w:ascii="Times New Roman" w:hAnsi="Times New Roman" w:cs="Times New Roman"/>
          <w:u w:val="single"/>
        </w:rPr>
        <w:t xml:space="preserve"> </w:t>
      </w:r>
      <w:r w:rsidR="00B14A9D">
        <w:rPr>
          <w:rFonts w:ascii="Times New Roman" w:hAnsi="Times New Roman" w:cs="Times New Roman"/>
          <w:u w:val="single"/>
        </w:rPr>
        <w:t>с 07.10.2024 г. по 23.12.2024 г.</w:t>
      </w:r>
    </w:p>
    <w:p w14:paraId="61F8D44C" w14:textId="77777777" w:rsidR="008A56E9" w:rsidRDefault="008A56E9" w:rsidP="006B0C65">
      <w:pPr>
        <w:spacing w:after="0" w:line="240" w:lineRule="auto"/>
        <w:jc w:val="both"/>
        <w:rPr>
          <w:rFonts w:ascii="Times New Roman" w:eastAsia="Calibri" w:hAnsi="Times New Roman" w:cs="Times New Roman"/>
          <w:b/>
          <w:lang w:eastAsia="ru-RU"/>
        </w:rPr>
      </w:pPr>
    </w:p>
    <w:p w14:paraId="21F562DE" w14:textId="345E19FA" w:rsidR="000F46AB" w:rsidRDefault="000F46AB" w:rsidP="006B0C65">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практики </w:t>
      </w:r>
      <w:r>
        <w:rPr>
          <w:rFonts w:ascii="Times New Roman" w:eastAsia="Calibri" w:hAnsi="Times New Roman" w:cs="Times New Roman"/>
          <w:b/>
          <w:lang w:eastAsia="ru-RU"/>
        </w:rPr>
        <w:br/>
        <w:t>от профильной организации</w:t>
      </w:r>
      <w:r w:rsidR="00EE4D28">
        <w:rPr>
          <w:rFonts w:ascii="Times New Roman" w:eastAsia="Calibri" w:hAnsi="Times New Roman" w:cs="Times New Roman"/>
          <w:sz w:val="24"/>
          <w:szCs w:val="24"/>
          <w:lang w:eastAsia="ru-RU"/>
        </w:rPr>
        <w:t xml:space="preserve"> </w:t>
      </w:r>
      <w:proofErr w:type="spellStart"/>
      <w:r w:rsidR="00EE4D28" w:rsidRPr="00746F9E">
        <w:rPr>
          <w:rFonts w:ascii="Times New Roman" w:eastAsia="Times New Roman" w:hAnsi="Times New Roman" w:cs="Times New Roman"/>
          <w:u w:val="single"/>
        </w:rPr>
        <w:t>Пальчунов</w:t>
      </w:r>
      <w:proofErr w:type="spellEnd"/>
      <w:r w:rsidR="00EE4D28" w:rsidRPr="00746F9E">
        <w:rPr>
          <w:rFonts w:ascii="Times New Roman" w:eastAsia="Times New Roman" w:hAnsi="Times New Roman" w:cs="Times New Roman"/>
          <w:u w:val="single"/>
        </w:rPr>
        <w:t xml:space="preserve"> Дмитрий Евгеньевич</w:t>
      </w:r>
      <w:r w:rsidR="00EE4D28" w:rsidRPr="00746F9E">
        <w:rPr>
          <w:rFonts w:ascii="Times New Roman" w:eastAsia="Times New Roman" w:hAnsi="Times New Roman" w:cs="Times New Roman"/>
        </w:rPr>
        <w:t xml:space="preserve">, </w:t>
      </w:r>
      <w:proofErr w:type="spellStart"/>
      <w:r w:rsidR="00EE4D28" w:rsidRPr="00746F9E">
        <w:rPr>
          <w:rFonts w:ascii="Times New Roman" w:eastAsia="Times New Roman" w:hAnsi="Times New Roman" w:cs="Times New Roman"/>
          <w:u w:val="single"/>
        </w:rPr>
        <w:t>в.н.с</w:t>
      </w:r>
      <w:proofErr w:type="spellEnd"/>
      <w:r w:rsidR="00EE4D28" w:rsidRPr="00746F9E">
        <w:rPr>
          <w:rFonts w:ascii="Times New Roman" w:eastAsia="Times New Roman" w:hAnsi="Times New Roman" w:cs="Times New Roman"/>
          <w:u w:val="single"/>
        </w:rPr>
        <w:t>.</w:t>
      </w:r>
      <w:r>
        <w:rPr>
          <w:rFonts w:ascii="Times New Roman" w:eastAsia="Calibri" w:hAnsi="Times New Roman" w:cs="Times New Roman"/>
          <w:sz w:val="24"/>
          <w:szCs w:val="24"/>
          <w:lang w:eastAsia="ru-RU"/>
        </w:rPr>
        <w:t xml:space="preserve"> </w:t>
      </w:r>
    </w:p>
    <w:p w14:paraId="5DDEB0C5" w14:textId="77777777" w:rsidR="000F46AB" w:rsidRDefault="000F46AB" w:rsidP="006B0C6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(подпись)</w:t>
      </w:r>
    </w:p>
    <w:p w14:paraId="43305267" w14:textId="2E6DBB0E" w:rsidR="000F46AB" w:rsidRDefault="000F46AB" w:rsidP="006B0C65">
      <w:pPr>
        <w:spacing w:after="0" w:line="240" w:lineRule="auto"/>
        <w:rPr>
          <w:rFonts w:ascii="Times New Roman" w:eastAsia="Calibri" w:hAnsi="Times New Roman" w:cs="Times New Roman"/>
          <w:b/>
          <w:lang w:eastAsia="ru-RU"/>
        </w:rPr>
      </w:pPr>
      <w:r>
        <w:rPr>
          <w:rFonts w:ascii="Times New Roman" w:eastAsia="Calibri" w:hAnsi="Times New Roman" w:cs="Times New Roman"/>
          <w:b/>
          <w:lang w:eastAsia="ru-RU"/>
        </w:rPr>
        <w:t>Руководитель практики от НГУ</w:t>
      </w:r>
      <w:r w:rsidR="00EE4D28">
        <w:rPr>
          <w:rFonts w:ascii="Times New Roman" w:eastAsia="Calibri" w:hAnsi="Times New Roman" w:cs="Times New Roman"/>
          <w:sz w:val="24"/>
          <w:szCs w:val="24"/>
          <w:lang w:eastAsia="ru-RU"/>
        </w:rPr>
        <w:t xml:space="preserve"> </w:t>
      </w:r>
      <w:proofErr w:type="spellStart"/>
      <w:r w:rsidR="00EE4D28" w:rsidRPr="00746F9E">
        <w:rPr>
          <w:rFonts w:ascii="Times New Roman" w:eastAsia="Times New Roman" w:hAnsi="Times New Roman" w:cs="Times New Roman"/>
          <w:u w:val="single"/>
        </w:rPr>
        <w:t>Пальчунов</w:t>
      </w:r>
      <w:proofErr w:type="spellEnd"/>
      <w:r w:rsidR="00EE4D28" w:rsidRPr="00746F9E">
        <w:rPr>
          <w:rFonts w:ascii="Times New Roman" w:eastAsia="Times New Roman" w:hAnsi="Times New Roman" w:cs="Times New Roman"/>
          <w:u w:val="single"/>
        </w:rPr>
        <w:t xml:space="preserve"> Дмитрий Евгеньевич</w:t>
      </w:r>
      <w:r w:rsidR="00EE4D28" w:rsidRPr="00746F9E">
        <w:rPr>
          <w:rFonts w:ascii="Times New Roman" w:eastAsia="Times New Roman" w:hAnsi="Times New Roman" w:cs="Times New Roman"/>
        </w:rPr>
        <w:t xml:space="preserve">, </w:t>
      </w:r>
      <w:r w:rsidR="00EE4D28" w:rsidRPr="00746F9E">
        <w:rPr>
          <w:rFonts w:ascii="Times New Roman" w:eastAsia="Times New Roman" w:hAnsi="Times New Roman" w:cs="Times New Roman"/>
          <w:u w:val="single"/>
        </w:rPr>
        <w:t>зав. кафедрой</w:t>
      </w:r>
      <w:r w:rsidR="00EE4D28">
        <w:rPr>
          <w:rFonts w:ascii="Times New Roman" w:eastAsia="Times New Roman" w:hAnsi="Times New Roman" w:cs="Times New Roman"/>
        </w:rPr>
        <w:t xml:space="preserve"> </w:t>
      </w:r>
    </w:p>
    <w:p w14:paraId="2FD61548" w14:textId="77777777" w:rsidR="000F46AB" w:rsidRDefault="000F46AB" w:rsidP="006B0C6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ab/>
        <w:t xml:space="preserve"> </w:t>
      </w:r>
      <w:r>
        <w:rPr>
          <w:rFonts w:ascii="Times New Roman" w:eastAsia="Calibri" w:hAnsi="Times New Roman" w:cs="Times New Roman"/>
          <w:sz w:val="24"/>
          <w:szCs w:val="24"/>
          <w:vertAlign w:val="superscript"/>
          <w:lang w:eastAsia="ru-RU"/>
        </w:rPr>
        <w:t xml:space="preserve">(Ф.И.О. полностью, должность)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(подпись)</w:t>
      </w:r>
    </w:p>
    <w:p w14:paraId="42FB3928" w14:textId="17D6332D" w:rsidR="000F46AB" w:rsidRDefault="000F46AB" w:rsidP="006B0C65">
      <w:pPr>
        <w:spacing w:after="0" w:line="240" w:lineRule="auto"/>
        <w:jc w:val="both"/>
        <w:rPr>
          <w:rFonts w:ascii="Times New Roman" w:eastAsia="Calibri" w:hAnsi="Times New Roman" w:cs="Times New Roman"/>
          <w:b/>
          <w:lang w:eastAsia="ru-RU"/>
        </w:rPr>
      </w:pPr>
      <w:r>
        <w:rPr>
          <w:rFonts w:ascii="Times New Roman" w:eastAsia="Calibri" w:hAnsi="Times New Roman" w:cs="Times New Roman"/>
          <w:b/>
          <w:lang w:eastAsia="ru-RU"/>
        </w:rPr>
        <w:t xml:space="preserve">Руководитель ВКР </w:t>
      </w:r>
      <w:proofErr w:type="spellStart"/>
      <w:r w:rsidR="00EE4D28" w:rsidRPr="00746F9E">
        <w:rPr>
          <w:rFonts w:ascii="Times New Roman" w:eastAsia="Times New Roman" w:hAnsi="Times New Roman" w:cs="Times New Roman"/>
          <w:u w:val="single"/>
        </w:rPr>
        <w:t>Пальчунов</w:t>
      </w:r>
      <w:proofErr w:type="spellEnd"/>
      <w:r w:rsidR="00EE4D28" w:rsidRPr="00746F9E">
        <w:rPr>
          <w:rFonts w:ascii="Times New Roman" w:eastAsia="Times New Roman" w:hAnsi="Times New Roman" w:cs="Times New Roman"/>
          <w:u w:val="single"/>
        </w:rPr>
        <w:t xml:space="preserve"> Дмитрий Евгеньевич</w:t>
      </w:r>
      <w:r w:rsidR="00EE4D28" w:rsidRPr="003437A7">
        <w:rPr>
          <w:rFonts w:ascii="Times New Roman" w:eastAsia="Times New Roman" w:hAnsi="Times New Roman" w:cs="Times New Roman"/>
        </w:rPr>
        <w:t xml:space="preserve">        </w:t>
      </w:r>
      <w:r w:rsidR="00EE4D28">
        <w:rPr>
          <w:rFonts w:ascii="Times New Roman" w:eastAsia="Times New Roman" w:hAnsi="Times New Roman" w:cs="Times New Roman"/>
          <w:u w:val="single"/>
        </w:rPr>
        <w:t>зав. кафедрой</w:t>
      </w:r>
      <w:r>
        <w:rPr>
          <w:rFonts w:ascii="Times New Roman" w:eastAsia="Calibri" w:hAnsi="Times New Roman" w:cs="Times New Roman"/>
          <w:sz w:val="24"/>
          <w:szCs w:val="24"/>
          <w:lang w:eastAsia="ru-RU"/>
        </w:rPr>
        <w:t xml:space="preserve"> </w:t>
      </w:r>
    </w:p>
    <w:p w14:paraId="3ACC90BE" w14:textId="47032F28" w:rsidR="000F46AB" w:rsidRDefault="000F46AB" w:rsidP="006B0C65">
      <w:pPr>
        <w:tabs>
          <w:tab w:val="left" w:pos="3828"/>
          <w:tab w:val="left" w:pos="6946"/>
        </w:tabs>
        <w:spacing w:after="0" w:line="240" w:lineRule="auto"/>
        <w:jc w:val="both"/>
        <w:rPr>
          <w:rFonts w:ascii="Times New Roman" w:eastAsia="Calibri" w:hAnsi="Times New Roman" w:cs="Times New Roman"/>
          <w:sz w:val="24"/>
          <w:szCs w:val="24"/>
          <w:vertAlign w:val="superscript"/>
          <w:lang w:eastAsia="ru-RU"/>
        </w:rPr>
      </w:pPr>
      <w:r>
        <w:rPr>
          <w:rFonts w:ascii="Times New Roman" w:eastAsia="Calibri" w:hAnsi="Times New Roman" w:cs="Times New Roman"/>
          <w:sz w:val="24"/>
          <w:szCs w:val="24"/>
          <w:lang w:eastAsia="ru-RU"/>
        </w:rPr>
        <w:t xml:space="preserve">            </w:t>
      </w:r>
      <w:r w:rsidR="00EE4D28">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lang w:eastAsia="ru-RU"/>
        </w:rPr>
        <w:t xml:space="preserve"> </w:t>
      </w:r>
      <w:r>
        <w:rPr>
          <w:rFonts w:ascii="Times New Roman" w:eastAsia="Calibri" w:hAnsi="Times New Roman" w:cs="Times New Roman"/>
          <w:sz w:val="24"/>
          <w:szCs w:val="24"/>
          <w:vertAlign w:val="superscript"/>
          <w:lang w:eastAsia="ru-RU"/>
        </w:rPr>
        <w:t xml:space="preserve">(Ф.И.О. полностью) </w:t>
      </w:r>
      <w:r>
        <w:rPr>
          <w:rFonts w:ascii="Times New Roman" w:eastAsia="Calibri" w:hAnsi="Times New Roman" w:cs="Times New Roman"/>
          <w:sz w:val="24"/>
          <w:szCs w:val="24"/>
          <w:vertAlign w:val="superscript"/>
          <w:lang w:eastAsia="ru-RU"/>
        </w:rPr>
        <w:tab/>
      </w:r>
      <w:r>
        <w:rPr>
          <w:rFonts w:ascii="Times New Roman" w:eastAsia="Calibri" w:hAnsi="Times New Roman" w:cs="Times New Roman"/>
          <w:sz w:val="24"/>
          <w:szCs w:val="24"/>
          <w:vertAlign w:val="superscript"/>
          <w:lang w:eastAsia="ru-RU"/>
        </w:rPr>
        <w:tab/>
        <w:t xml:space="preserve"> (должность)</w:t>
      </w:r>
    </w:p>
    <w:p w14:paraId="54D9A15D" w14:textId="6D789BD7" w:rsidR="00F94805" w:rsidRDefault="00F94805" w:rsidP="006B0C65">
      <w:pPr>
        <w:spacing w:after="0" w:line="240" w:lineRule="auto"/>
        <w:jc w:val="both"/>
        <w:rPr>
          <w:rFonts w:ascii="Times New Roman" w:eastAsia="Calibri" w:hAnsi="Times New Roman" w:cs="Times New Roman"/>
          <w:sz w:val="24"/>
          <w:szCs w:val="24"/>
          <w:lang w:eastAsia="ru-RU"/>
        </w:rPr>
      </w:pPr>
      <w:r>
        <w:rPr>
          <w:rFonts w:ascii="Times New Roman" w:eastAsia="Calibri" w:hAnsi="Times New Roman" w:cs="Times New Roman"/>
          <w:b/>
          <w:lang w:eastAsia="ru-RU"/>
        </w:rPr>
        <w:t>Оценка по итогам защиты отчета:</w:t>
      </w:r>
      <w:r w:rsidR="000F46AB">
        <w:rPr>
          <w:rFonts w:ascii="Times New Roman" w:eastAsia="Calibri" w:hAnsi="Times New Roman" w:cs="Times New Roman"/>
          <w:b/>
          <w:lang w:eastAsia="ru-RU"/>
        </w:rPr>
        <w:t xml:space="preserve"> </w:t>
      </w:r>
    </w:p>
    <w:p w14:paraId="3C104C8B" w14:textId="77777777" w:rsidR="00F94805" w:rsidRPr="008A56E9" w:rsidRDefault="00F94805" w:rsidP="006B0C65">
      <w:pPr>
        <w:spacing w:after="0" w:line="240" w:lineRule="auto"/>
        <w:jc w:val="both"/>
        <w:rPr>
          <w:rFonts w:ascii="Times New Roman" w:eastAsia="Calibri" w:hAnsi="Times New Roman" w:cs="Times New Roman"/>
          <w:sz w:val="16"/>
          <w:szCs w:val="16"/>
          <w:lang w:eastAsia="ru-RU"/>
        </w:rPr>
      </w:pP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r>
      <w:r>
        <w:rPr>
          <w:rFonts w:ascii="Times New Roman" w:eastAsia="Calibri" w:hAnsi="Times New Roman" w:cs="Times New Roman"/>
          <w:sz w:val="16"/>
          <w:szCs w:val="16"/>
          <w:lang w:eastAsia="ru-RU"/>
        </w:rPr>
        <w:tab/>
        <w:t>(неудовлетворительно, удовлетворительно, хорошо, отлично)</w:t>
      </w:r>
    </w:p>
    <w:p w14:paraId="58554F94" w14:textId="23F1FB68" w:rsidR="00F0062D" w:rsidRDefault="00F0062D" w:rsidP="006B0C65">
      <w:pPr>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b/>
          <w:lang w:eastAsia="ru-RU"/>
        </w:rPr>
        <w:t>Отчет заслушан</w:t>
      </w:r>
      <w:r w:rsidRPr="008D351C">
        <w:rPr>
          <w:rFonts w:ascii="Times New Roman" w:eastAsia="Calibri" w:hAnsi="Times New Roman" w:cs="Times New Roman"/>
          <w:b/>
          <w:lang w:eastAsia="ru-RU"/>
        </w:rPr>
        <w:t xml:space="preserve"> на заседании кафедры</w:t>
      </w:r>
      <w:r>
        <w:rPr>
          <w:rFonts w:ascii="Times New Roman" w:eastAsia="Calibri" w:hAnsi="Times New Roman" w:cs="Times New Roman"/>
          <w:sz w:val="24"/>
          <w:szCs w:val="24"/>
          <w:lang w:eastAsia="ru-RU"/>
        </w:rPr>
        <w:t xml:space="preserve"> </w:t>
      </w:r>
      <w:r w:rsidR="00EE4D28" w:rsidRPr="005434E1">
        <w:rPr>
          <w:rFonts w:ascii="Times New Roman" w:eastAsia="Times New Roman" w:hAnsi="Times New Roman" w:cs="Times New Roman"/>
          <w:u w:val="single"/>
        </w:rPr>
        <w:t>общей информатики</w:t>
      </w:r>
    </w:p>
    <w:p w14:paraId="5BDACDDC" w14:textId="77777777" w:rsidR="00F0062D" w:rsidRDefault="00F0062D" w:rsidP="006B0C65">
      <w:pPr>
        <w:spacing w:after="0" w:line="240" w:lineRule="auto"/>
        <w:rPr>
          <w:rFonts w:ascii="Times New Roman" w:eastAsia="Calibri" w:hAnsi="Times New Roman" w:cs="Times New Roman"/>
          <w:sz w:val="16"/>
          <w:szCs w:val="16"/>
          <w:lang w:eastAsia="ru-RU"/>
        </w:rPr>
      </w:pP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Pr>
          <w:rFonts w:ascii="Times New Roman" w:eastAsia="Calibri" w:hAnsi="Times New Roman" w:cs="Times New Roman"/>
          <w:sz w:val="24"/>
          <w:szCs w:val="24"/>
          <w:lang w:eastAsia="ru-RU"/>
        </w:rPr>
        <w:tab/>
      </w:r>
      <w:r w:rsidR="00054986">
        <w:rPr>
          <w:rFonts w:ascii="Times New Roman" w:eastAsia="Calibri" w:hAnsi="Times New Roman" w:cs="Times New Roman"/>
          <w:sz w:val="16"/>
          <w:szCs w:val="16"/>
          <w:lang w:eastAsia="ru-RU"/>
        </w:rPr>
        <w:t>(н</w:t>
      </w:r>
      <w:r>
        <w:rPr>
          <w:rFonts w:ascii="Times New Roman" w:eastAsia="Calibri" w:hAnsi="Times New Roman" w:cs="Times New Roman"/>
          <w:sz w:val="16"/>
          <w:szCs w:val="16"/>
          <w:lang w:eastAsia="ru-RU"/>
        </w:rPr>
        <w:t>аименование кафедры)</w:t>
      </w:r>
    </w:p>
    <w:p w14:paraId="74185CBE" w14:textId="704A4CFE" w:rsidR="00F0062D" w:rsidRPr="00BB03A9" w:rsidRDefault="00F0062D" w:rsidP="006B0C65">
      <w:pPr>
        <w:spacing w:after="0" w:line="240" w:lineRule="auto"/>
        <w:rPr>
          <w:rFonts w:ascii="Times New Roman" w:eastAsia="Calibri" w:hAnsi="Times New Roman" w:cs="Times New Roman"/>
          <w:sz w:val="24"/>
          <w:szCs w:val="24"/>
          <w:lang w:eastAsia="ru-RU"/>
        </w:rPr>
      </w:pPr>
      <w:r w:rsidRPr="008D351C">
        <w:rPr>
          <w:rFonts w:ascii="Times New Roman" w:eastAsia="Calibri" w:hAnsi="Times New Roman" w:cs="Times New Roman"/>
          <w:b/>
          <w:lang w:eastAsia="ru-RU"/>
        </w:rPr>
        <w:t xml:space="preserve">протокол </w:t>
      </w:r>
      <w:r w:rsidR="00F94805">
        <w:rPr>
          <w:rFonts w:ascii="Times New Roman" w:eastAsia="Calibri" w:hAnsi="Times New Roman" w:cs="Times New Roman"/>
          <w:b/>
          <w:lang w:eastAsia="ru-RU"/>
        </w:rPr>
        <w:t>_________</w:t>
      </w:r>
      <w:r w:rsidRPr="008D351C">
        <w:rPr>
          <w:rFonts w:ascii="Times New Roman" w:eastAsia="Calibri" w:hAnsi="Times New Roman" w:cs="Times New Roman"/>
          <w:b/>
          <w:lang w:eastAsia="ru-RU"/>
        </w:rPr>
        <w:t>от</w:t>
      </w:r>
      <w:r>
        <w:rPr>
          <w:rFonts w:ascii="Times New Roman" w:eastAsia="Calibri" w:hAnsi="Times New Roman" w:cs="Times New Roman"/>
          <w:sz w:val="24"/>
          <w:szCs w:val="24"/>
          <w:lang w:eastAsia="ru-RU"/>
        </w:rPr>
        <w:t xml:space="preserve"> «______» </w:t>
      </w:r>
      <w:r w:rsidR="00EE4D28">
        <w:rPr>
          <w:rFonts w:ascii="Times New Roman" w:eastAsia="Calibri" w:hAnsi="Times New Roman" w:cs="Times New Roman"/>
          <w:sz w:val="24"/>
          <w:szCs w:val="24"/>
          <w:lang w:eastAsia="ru-RU"/>
        </w:rPr>
        <w:t>декабря</w:t>
      </w:r>
      <w:r>
        <w:rPr>
          <w:rFonts w:ascii="Times New Roman" w:eastAsia="Calibri" w:hAnsi="Times New Roman" w:cs="Times New Roman"/>
          <w:sz w:val="24"/>
          <w:szCs w:val="24"/>
          <w:lang w:eastAsia="ru-RU"/>
        </w:rPr>
        <w:t xml:space="preserve"> </w:t>
      </w:r>
      <w:r w:rsidRPr="00F50D53">
        <w:rPr>
          <w:rFonts w:ascii="Times New Roman" w:eastAsia="Calibri" w:hAnsi="Times New Roman" w:cs="Times New Roman"/>
          <w:sz w:val="24"/>
          <w:szCs w:val="24"/>
          <w:lang w:eastAsia="ru-RU"/>
        </w:rPr>
        <w:t>20</w:t>
      </w:r>
      <w:r w:rsidR="00EE4D28" w:rsidRPr="00F50D53">
        <w:rPr>
          <w:rFonts w:ascii="Times New Roman" w:eastAsia="Calibri" w:hAnsi="Times New Roman" w:cs="Times New Roman"/>
          <w:sz w:val="24"/>
          <w:szCs w:val="24"/>
          <w:lang w:eastAsia="ru-RU"/>
        </w:rPr>
        <w:t xml:space="preserve">24 </w:t>
      </w:r>
      <w:r w:rsidRPr="00F50D53">
        <w:rPr>
          <w:rFonts w:ascii="Times New Roman" w:eastAsia="Calibri" w:hAnsi="Times New Roman" w:cs="Times New Roman"/>
          <w:sz w:val="24"/>
          <w:szCs w:val="24"/>
          <w:lang w:eastAsia="ru-RU"/>
        </w:rPr>
        <w:t>г.</w:t>
      </w:r>
    </w:p>
    <w:p w14:paraId="65AACD79" w14:textId="77777777" w:rsidR="00F0062D" w:rsidRDefault="00F0062D" w:rsidP="006B0C65">
      <w:pPr>
        <w:spacing w:after="0" w:line="240" w:lineRule="auto"/>
        <w:rPr>
          <w:rFonts w:ascii="Times New Roman" w:eastAsia="Calibri" w:hAnsi="Times New Roman" w:cs="Times New Roman"/>
          <w:sz w:val="24"/>
          <w:szCs w:val="24"/>
          <w:lang w:eastAsia="ru-RU"/>
        </w:rPr>
      </w:pPr>
    </w:p>
    <w:p w14:paraId="64997CE3" w14:textId="77777777" w:rsidR="00A35F6B" w:rsidRDefault="00A35F6B" w:rsidP="006B0C65">
      <w:pPr>
        <w:spacing w:after="0" w:line="240" w:lineRule="auto"/>
        <w:jc w:val="center"/>
        <w:rPr>
          <w:rFonts w:ascii="Times New Roman" w:eastAsia="Calibri" w:hAnsi="Times New Roman" w:cs="Times New Roman"/>
          <w:b/>
          <w:sz w:val="24"/>
          <w:szCs w:val="24"/>
          <w:lang w:eastAsia="ru-RU"/>
        </w:rPr>
      </w:pPr>
    </w:p>
    <w:p w14:paraId="6F58F9D0" w14:textId="77777777" w:rsidR="00ED151E" w:rsidRDefault="00ED151E" w:rsidP="006B0C65">
      <w:pPr>
        <w:spacing w:after="0" w:line="240" w:lineRule="auto"/>
        <w:jc w:val="center"/>
        <w:rPr>
          <w:rFonts w:ascii="Times New Roman" w:eastAsia="Calibri" w:hAnsi="Times New Roman" w:cs="Times New Roman"/>
          <w:b/>
          <w:sz w:val="24"/>
          <w:szCs w:val="24"/>
          <w:lang w:eastAsia="ru-RU"/>
        </w:rPr>
      </w:pPr>
    </w:p>
    <w:p w14:paraId="4374893D" w14:textId="77777777" w:rsidR="00ED151E" w:rsidRDefault="00ED151E" w:rsidP="006B0C65">
      <w:pPr>
        <w:spacing w:after="0" w:line="240" w:lineRule="auto"/>
        <w:jc w:val="center"/>
        <w:rPr>
          <w:rFonts w:ascii="Times New Roman" w:eastAsia="Calibri" w:hAnsi="Times New Roman" w:cs="Times New Roman"/>
          <w:b/>
          <w:sz w:val="24"/>
          <w:szCs w:val="24"/>
          <w:lang w:eastAsia="ru-RU"/>
        </w:rPr>
      </w:pPr>
    </w:p>
    <w:p w14:paraId="68C1B98E" w14:textId="77777777" w:rsidR="00ED151E" w:rsidRDefault="00ED151E" w:rsidP="006B0C65">
      <w:pPr>
        <w:spacing w:after="0" w:line="240" w:lineRule="auto"/>
        <w:jc w:val="center"/>
        <w:rPr>
          <w:rFonts w:ascii="Times New Roman" w:eastAsia="Calibri" w:hAnsi="Times New Roman" w:cs="Times New Roman"/>
          <w:b/>
          <w:sz w:val="24"/>
          <w:szCs w:val="24"/>
          <w:lang w:eastAsia="ru-RU"/>
        </w:rPr>
      </w:pPr>
    </w:p>
    <w:p w14:paraId="6AF878F7" w14:textId="77777777" w:rsidR="00A35F6B" w:rsidRDefault="00A35F6B" w:rsidP="006B0C65">
      <w:pPr>
        <w:spacing w:after="0" w:line="240" w:lineRule="auto"/>
        <w:jc w:val="center"/>
        <w:rPr>
          <w:rFonts w:ascii="Times New Roman" w:eastAsia="Calibri" w:hAnsi="Times New Roman" w:cs="Times New Roman"/>
          <w:b/>
          <w:sz w:val="24"/>
          <w:szCs w:val="24"/>
          <w:lang w:eastAsia="ru-RU"/>
        </w:rPr>
      </w:pPr>
    </w:p>
    <w:p w14:paraId="594589A6" w14:textId="09554E81" w:rsidR="008A56E9" w:rsidRPr="004F29CA" w:rsidRDefault="00EF2414" w:rsidP="006B0C65">
      <w:pPr>
        <w:spacing w:after="0" w:line="240" w:lineRule="auto"/>
        <w:jc w:val="center"/>
        <w:rPr>
          <w:rFonts w:ascii="Times New Roman" w:eastAsia="Calibri" w:hAnsi="Times New Roman" w:cs="Times New Roman"/>
          <w:sz w:val="24"/>
          <w:szCs w:val="24"/>
          <w:lang w:eastAsia="ru-RU"/>
        </w:rPr>
      </w:pPr>
      <w:r w:rsidRPr="004F29CA">
        <w:rPr>
          <w:rFonts w:ascii="Times New Roman" w:eastAsia="Calibri" w:hAnsi="Times New Roman" w:cs="Times New Roman"/>
          <w:sz w:val="24"/>
          <w:szCs w:val="24"/>
          <w:lang w:eastAsia="ru-RU"/>
        </w:rPr>
        <w:t>Новосибирск 20</w:t>
      </w:r>
      <w:r w:rsidR="00EE4D28">
        <w:rPr>
          <w:rFonts w:ascii="Times New Roman" w:eastAsia="Calibri" w:hAnsi="Times New Roman" w:cs="Times New Roman"/>
          <w:sz w:val="24"/>
          <w:szCs w:val="24"/>
          <w:lang w:eastAsia="ru-RU"/>
        </w:rPr>
        <w:t>24</w:t>
      </w:r>
    </w:p>
    <w:p w14:paraId="5BBE9120" w14:textId="77777777" w:rsidR="008A56E9" w:rsidRDefault="008A56E9" w:rsidP="006B0C65">
      <w:pPr>
        <w:spacing w:after="0" w:line="240" w:lineRule="auto"/>
        <w:jc w:val="center"/>
        <w:rPr>
          <w:rFonts w:ascii="Times New Roman" w:eastAsia="Calibri" w:hAnsi="Times New Roman" w:cs="Times New Roman"/>
          <w:b/>
          <w:sz w:val="24"/>
          <w:szCs w:val="24"/>
          <w:lang w:eastAsia="ru-RU"/>
        </w:rPr>
      </w:pPr>
    </w:p>
    <w:p w14:paraId="38D26113" w14:textId="77777777" w:rsidR="00B568A0" w:rsidRDefault="00B568A0" w:rsidP="006B0C65">
      <w:pPr>
        <w:widowControl w:val="0"/>
        <w:shd w:val="clear" w:color="auto" w:fill="FFFFFF"/>
        <w:autoSpaceDE w:val="0"/>
        <w:autoSpaceDN w:val="0"/>
        <w:adjustRightInd w:val="0"/>
        <w:spacing w:after="0" w:line="240" w:lineRule="auto"/>
        <w:ind w:left="11" w:firstLine="476"/>
        <w:jc w:val="both"/>
        <w:rPr>
          <w:rFonts w:ascii="Times New Roman" w:eastAsia="Times New Roman" w:hAnsi="Times New Roman" w:cs="Times New Roman"/>
          <w:b/>
          <w:bCs/>
          <w:sz w:val="24"/>
          <w:szCs w:val="24"/>
          <w:lang w:eastAsia="ru-RU"/>
        </w:rPr>
      </w:pPr>
    </w:p>
    <w:p w14:paraId="31019733" w14:textId="77777777" w:rsidR="00EE4D28" w:rsidRDefault="00EE4D28" w:rsidP="006B0C65">
      <w:pPr>
        <w:widowControl w:val="0"/>
        <w:shd w:val="clear" w:color="auto" w:fill="FFFFFF"/>
        <w:autoSpaceDE w:val="0"/>
        <w:autoSpaceDN w:val="0"/>
        <w:adjustRightInd w:val="0"/>
        <w:spacing w:after="0" w:line="240" w:lineRule="auto"/>
        <w:ind w:left="11" w:firstLine="476"/>
        <w:jc w:val="both"/>
        <w:rPr>
          <w:rFonts w:ascii="Times New Roman" w:eastAsia="Times New Roman" w:hAnsi="Times New Roman" w:cs="Times New Roman"/>
          <w:b/>
          <w:bCs/>
          <w:sz w:val="24"/>
          <w:szCs w:val="24"/>
          <w:lang w:eastAsia="ru-RU"/>
        </w:rPr>
      </w:pPr>
    </w:p>
    <w:p w14:paraId="4D0AC31D" w14:textId="77777777" w:rsidR="00EE4D28" w:rsidRDefault="00EE4D28" w:rsidP="006B0C65">
      <w:pPr>
        <w:widowControl w:val="0"/>
        <w:shd w:val="clear" w:color="auto" w:fill="FFFFFF"/>
        <w:autoSpaceDE w:val="0"/>
        <w:autoSpaceDN w:val="0"/>
        <w:adjustRightInd w:val="0"/>
        <w:spacing w:after="0" w:line="240" w:lineRule="auto"/>
        <w:ind w:left="11" w:firstLine="476"/>
        <w:jc w:val="both"/>
        <w:rPr>
          <w:rFonts w:ascii="Times New Roman" w:eastAsia="Times New Roman" w:hAnsi="Times New Roman" w:cs="Times New Roman"/>
          <w:b/>
          <w:bCs/>
          <w:sz w:val="24"/>
          <w:szCs w:val="24"/>
          <w:lang w:eastAsia="ru-RU"/>
        </w:rPr>
      </w:pPr>
    </w:p>
    <w:sdt>
      <w:sdtPr>
        <w:rPr>
          <w:rFonts w:asciiTheme="minorHAnsi" w:eastAsiaTheme="minorHAnsi" w:hAnsiTheme="minorHAnsi" w:cstheme="minorBidi"/>
          <w:color w:val="auto"/>
          <w:sz w:val="22"/>
          <w:szCs w:val="22"/>
          <w:lang w:eastAsia="en-US"/>
        </w:rPr>
        <w:id w:val="1243985718"/>
        <w:docPartObj>
          <w:docPartGallery w:val="Table of Contents"/>
          <w:docPartUnique/>
        </w:docPartObj>
      </w:sdtPr>
      <w:sdtEndPr>
        <w:rPr>
          <w:b/>
          <w:bCs/>
        </w:rPr>
      </w:sdtEndPr>
      <w:sdtContent>
        <w:p w14:paraId="5CEBA064" w14:textId="1BCAD40D" w:rsidR="00421326" w:rsidRPr="00421326" w:rsidRDefault="00421326" w:rsidP="00421326">
          <w:pPr>
            <w:pStyle w:val="a9"/>
            <w:jc w:val="center"/>
            <w:rPr>
              <w:rFonts w:ascii="Times New Roman" w:eastAsia="Times New Roman" w:hAnsi="Times New Roman" w:cs="Times New Roman"/>
              <w:b/>
              <w:color w:val="auto"/>
              <w:sz w:val="28"/>
              <w:szCs w:val="28"/>
              <w:lang w:eastAsia="zh-CN" w:bidi="hi-IN"/>
            </w:rPr>
          </w:pPr>
          <w:r>
            <w:rPr>
              <w:rFonts w:ascii="Times New Roman" w:eastAsia="Times New Roman" w:hAnsi="Times New Roman" w:cs="Times New Roman"/>
              <w:b/>
              <w:color w:val="auto"/>
              <w:sz w:val="28"/>
              <w:szCs w:val="28"/>
              <w:lang w:eastAsia="zh-CN" w:bidi="hi-IN"/>
            </w:rPr>
            <w:t>Содержание</w:t>
          </w:r>
        </w:p>
        <w:p w14:paraId="45C58234" w14:textId="2EF7F551" w:rsidR="00421326" w:rsidRDefault="00421326">
          <w:pPr>
            <w:pStyle w:val="11"/>
            <w:tabs>
              <w:tab w:val="right" w:leader="dot" w:pos="9628"/>
            </w:tabs>
            <w:rPr>
              <w:rFonts w:eastAsiaTheme="minorEastAsia"/>
              <w:noProof/>
              <w:kern w:val="2"/>
              <w:sz w:val="24"/>
              <w:szCs w:val="24"/>
              <w:lang w:eastAsia="ru-RU"/>
              <w14:ligatures w14:val="standardContextual"/>
            </w:rPr>
          </w:pPr>
          <w:r>
            <w:fldChar w:fldCharType="begin"/>
          </w:r>
          <w:r>
            <w:instrText xml:space="preserve"> TOC \o "1-3" \h \z \u </w:instrText>
          </w:r>
          <w:r>
            <w:fldChar w:fldCharType="separate"/>
          </w:r>
        </w:p>
        <w:p w14:paraId="0687DA9A" w14:textId="01B6CB12"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46" w:history="1">
            <w:r w:rsidRPr="00C45ABF">
              <w:rPr>
                <w:rStyle w:val="a6"/>
                <w:rFonts w:ascii="Times New Roman" w:eastAsia="Times New Roman" w:hAnsi="Times New Roman" w:cs="Times New Roman"/>
                <w:b/>
                <w:noProof/>
                <w:lang w:eastAsia="zh-CN" w:bidi="hi-IN"/>
              </w:rPr>
              <w:t>Введение</w:t>
            </w:r>
            <w:r>
              <w:rPr>
                <w:noProof/>
                <w:webHidden/>
              </w:rPr>
              <w:tab/>
            </w:r>
            <w:r>
              <w:rPr>
                <w:noProof/>
                <w:webHidden/>
              </w:rPr>
              <w:fldChar w:fldCharType="begin"/>
            </w:r>
            <w:r>
              <w:rPr>
                <w:noProof/>
                <w:webHidden/>
              </w:rPr>
              <w:instrText xml:space="preserve"> PAGEREF _Toc185577346 \h </w:instrText>
            </w:r>
            <w:r>
              <w:rPr>
                <w:noProof/>
                <w:webHidden/>
              </w:rPr>
            </w:r>
            <w:r>
              <w:rPr>
                <w:noProof/>
                <w:webHidden/>
              </w:rPr>
              <w:fldChar w:fldCharType="separate"/>
            </w:r>
            <w:r>
              <w:rPr>
                <w:noProof/>
                <w:webHidden/>
              </w:rPr>
              <w:t>2</w:t>
            </w:r>
            <w:r>
              <w:rPr>
                <w:noProof/>
                <w:webHidden/>
              </w:rPr>
              <w:fldChar w:fldCharType="end"/>
            </w:r>
          </w:hyperlink>
        </w:p>
        <w:p w14:paraId="24D9FC6C" w14:textId="01513023" w:rsidR="00421326" w:rsidRDefault="00421326">
          <w:pPr>
            <w:pStyle w:val="21"/>
            <w:tabs>
              <w:tab w:val="left" w:pos="720"/>
              <w:tab w:val="right" w:leader="dot" w:pos="9628"/>
            </w:tabs>
            <w:rPr>
              <w:rFonts w:eastAsiaTheme="minorEastAsia"/>
              <w:noProof/>
              <w:kern w:val="2"/>
              <w:sz w:val="24"/>
              <w:szCs w:val="24"/>
              <w:lang w:eastAsia="ru-RU"/>
              <w14:ligatures w14:val="standardContextual"/>
            </w:rPr>
          </w:pPr>
          <w:hyperlink w:anchor="_Toc185577347" w:history="1">
            <w:r w:rsidRPr="00C45ABF">
              <w:rPr>
                <w:rStyle w:val="a6"/>
                <w:rFonts w:ascii="Times New Roman" w:eastAsia="Times New Roman" w:hAnsi="Times New Roman" w:cs="Times New Roman"/>
                <w:b/>
                <w:noProof/>
                <w:lang w:eastAsia="zh-CN" w:bidi="hi-IN"/>
              </w:rPr>
              <w:t>1.</w:t>
            </w:r>
            <w:r>
              <w:rPr>
                <w:rFonts w:eastAsiaTheme="minorEastAsia"/>
                <w:noProof/>
                <w:kern w:val="2"/>
                <w:sz w:val="24"/>
                <w:szCs w:val="24"/>
                <w:lang w:eastAsia="ru-RU"/>
                <w14:ligatures w14:val="standardContextual"/>
              </w:rPr>
              <w:tab/>
            </w:r>
            <w:r w:rsidRPr="00C45ABF">
              <w:rPr>
                <w:rStyle w:val="a6"/>
                <w:rFonts w:ascii="Times New Roman" w:eastAsia="Times New Roman" w:hAnsi="Times New Roman" w:cs="Times New Roman"/>
                <w:b/>
                <w:noProof/>
                <w:lang w:eastAsia="zh-CN" w:bidi="hi-IN"/>
              </w:rPr>
              <w:t>Хранение знаний</w:t>
            </w:r>
            <w:r>
              <w:rPr>
                <w:noProof/>
                <w:webHidden/>
              </w:rPr>
              <w:tab/>
            </w:r>
            <w:r>
              <w:rPr>
                <w:noProof/>
                <w:webHidden/>
              </w:rPr>
              <w:fldChar w:fldCharType="begin"/>
            </w:r>
            <w:r>
              <w:rPr>
                <w:noProof/>
                <w:webHidden/>
              </w:rPr>
              <w:instrText xml:space="preserve"> PAGEREF _Toc185577347 \h </w:instrText>
            </w:r>
            <w:r>
              <w:rPr>
                <w:noProof/>
                <w:webHidden/>
              </w:rPr>
            </w:r>
            <w:r>
              <w:rPr>
                <w:noProof/>
                <w:webHidden/>
              </w:rPr>
              <w:fldChar w:fldCharType="separate"/>
            </w:r>
            <w:r>
              <w:rPr>
                <w:noProof/>
                <w:webHidden/>
              </w:rPr>
              <w:t>4</w:t>
            </w:r>
            <w:r>
              <w:rPr>
                <w:noProof/>
                <w:webHidden/>
              </w:rPr>
              <w:fldChar w:fldCharType="end"/>
            </w:r>
          </w:hyperlink>
        </w:p>
        <w:p w14:paraId="59B570BB" w14:textId="088FFE79"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48" w:history="1">
            <w:r w:rsidRPr="00C45ABF">
              <w:rPr>
                <w:rStyle w:val="a6"/>
                <w:rFonts w:ascii="Times New Roman" w:eastAsia="Times New Roman" w:hAnsi="Times New Roman" w:cs="Times New Roman"/>
                <w:b/>
                <w:noProof/>
                <w:lang w:eastAsia="zh-CN" w:bidi="hi-IN"/>
              </w:rPr>
              <w:t>1.1</w:t>
            </w:r>
            <w:r w:rsidRPr="00C45ABF">
              <w:rPr>
                <w:rStyle w:val="a6"/>
                <w:rFonts w:ascii="Times New Roman" w:hAnsi="Times New Roman" w:cs="Times New Roman"/>
                <w:noProof/>
              </w:rPr>
              <w:t xml:space="preserve"> </w:t>
            </w:r>
            <w:r w:rsidRPr="00C45ABF">
              <w:rPr>
                <w:rStyle w:val="a6"/>
                <w:rFonts w:ascii="Times New Roman" w:eastAsia="Times New Roman" w:hAnsi="Times New Roman" w:cs="Times New Roman"/>
                <w:b/>
                <w:noProof/>
                <w:lang w:eastAsia="zh-CN" w:bidi="hi-IN"/>
              </w:rPr>
              <w:t>Продукционные</w:t>
            </w:r>
            <w:r w:rsidRPr="00C45ABF">
              <w:rPr>
                <w:rStyle w:val="a6"/>
                <w:rFonts w:ascii="Times New Roman" w:hAnsi="Times New Roman" w:cs="Times New Roman"/>
                <w:noProof/>
              </w:rPr>
              <w:t xml:space="preserve"> </w:t>
            </w:r>
            <w:r w:rsidRPr="00C45ABF">
              <w:rPr>
                <w:rStyle w:val="a6"/>
                <w:rFonts w:ascii="Times New Roman" w:eastAsia="Times New Roman" w:hAnsi="Times New Roman" w:cs="Times New Roman"/>
                <w:b/>
                <w:noProof/>
                <w:lang w:eastAsia="zh-CN" w:bidi="hi-IN"/>
              </w:rPr>
              <w:t>системы</w:t>
            </w:r>
            <w:r>
              <w:rPr>
                <w:noProof/>
                <w:webHidden/>
              </w:rPr>
              <w:tab/>
            </w:r>
            <w:r>
              <w:rPr>
                <w:noProof/>
                <w:webHidden/>
              </w:rPr>
              <w:fldChar w:fldCharType="begin"/>
            </w:r>
            <w:r>
              <w:rPr>
                <w:noProof/>
                <w:webHidden/>
              </w:rPr>
              <w:instrText xml:space="preserve"> PAGEREF _Toc185577348 \h </w:instrText>
            </w:r>
            <w:r>
              <w:rPr>
                <w:noProof/>
                <w:webHidden/>
              </w:rPr>
            </w:r>
            <w:r>
              <w:rPr>
                <w:noProof/>
                <w:webHidden/>
              </w:rPr>
              <w:fldChar w:fldCharType="separate"/>
            </w:r>
            <w:r>
              <w:rPr>
                <w:noProof/>
                <w:webHidden/>
              </w:rPr>
              <w:t>4</w:t>
            </w:r>
            <w:r>
              <w:rPr>
                <w:noProof/>
                <w:webHidden/>
              </w:rPr>
              <w:fldChar w:fldCharType="end"/>
            </w:r>
          </w:hyperlink>
        </w:p>
        <w:p w14:paraId="20B2AA4D" w14:textId="25BE6AA9"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49" w:history="1">
            <w:r w:rsidRPr="00C45ABF">
              <w:rPr>
                <w:rStyle w:val="a6"/>
                <w:rFonts w:ascii="Times New Roman" w:eastAsia="Times New Roman" w:hAnsi="Times New Roman" w:cs="Times New Roman"/>
                <w:b/>
                <w:noProof/>
                <w:lang w:eastAsia="zh-CN" w:bidi="hi-IN"/>
              </w:rPr>
              <w:t>1.2 Семантические сети</w:t>
            </w:r>
            <w:r>
              <w:rPr>
                <w:noProof/>
                <w:webHidden/>
              </w:rPr>
              <w:tab/>
            </w:r>
            <w:r>
              <w:rPr>
                <w:noProof/>
                <w:webHidden/>
              </w:rPr>
              <w:fldChar w:fldCharType="begin"/>
            </w:r>
            <w:r>
              <w:rPr>
                <w:noProof/>
                <w:webHidden/>
              </w:rPr>
              <w:instrText xml:space="preserve"> PAGEREF _Toc185577349 \h </w:instrText>
            </w:r>
            <w:r>
              <w:rPr>
                <w:noProof/>
                <w:webHidden/>
              </w:rPr>
            </w:r>
            <w:r>
              <w:rPr>
                <w:noProof/>
                <w:webHidden/>
              </w:rPr>
              <w:fldChar w:fldCharType="separate"/>
            </w:r>
            <w:r>
              <w:rPr>
                <w:noProof/>
                <w:webHidden/>
              </w:rPr>
              <w:t>5</w:t>
            </w:r>
            <w:r>
              <w:rPr>
                <w:noProof/>
                <w:webHidden/>
              </w:rPr>
              <w:fldChar w:fldCharType="end"/>
            </w:r>
          </w:hyperlink>
        </w:p>
        <w:p w14:paraId="013C02D3" w14:textId="1DD6C523"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0" w:history="1">
            <w:r w:rsidRPr="00C45ABF">
              <w:rPr>
                <w:rStyle w:val="a6"/>
                <w:rFonts w:ascii="Times New Roman" w:eastAsia="Times New Roman" w:hAnsi="Times New Roman" w:cs="Times New Roman"/>
                <w:b/>
                <w:noProof/>
                <w:lang w:eastAsia="zh-CN" w:bidi="hi-IN"/>
              </w:rPr>
              <w:t>1.3 Фреймы</w:t>
            </w:r>
            <w:r>
              <w:rPr>
                <w:noProof/>
                <w:webHidden/>
              </w:rPr>
              <w:tab/>
            </w:r>
            <w:r>
              <w:rPr>
                <w:noProof/>
                <w:webHidden/>
              </w:rPr>
              <w:fldChar w:fldCharType="begin"/>
            </w:r>
            <w:r>
              <w:rPr>
                <w:noProof/>
                <w:webHidden/>
              </w:rPr>
              <w:instrText xml:space="preserve"> PAGEREF _Toc185577350 \h </w:instrText>
            </w:r>
            <w:r>
              <w:rPr>
                <w:noProof/>
                <w:webHidden/>
              </w:rPr>
            </w:r>
            <w:r>
              <w:rPr>
                <w:noProof/>
                <w:webHidden/>
              </w:rPr>
              <w:fldChar w:fldCharType="separate"/>
            </w:r>
            <w:r>
              <w:rPr>
                <w:noProof/>
                <w:webHidden/>
              </w:rPr>
              <w:t>6</w:t>
            </w:r>
            <w:r>
              <w:rPr>
                <w:noProof/>
                <w:webHidden/>
              </w:rPr>
              <w:fldChar w:fldCharType="end"/>
            </w:r>
          </w:hyperlink>
        </w:p>
        <w:p w14:paraId="76450AA0" w14:textId="776346F8"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1" w:history="1">
            <w:r w:rsidRPr="00C45ABF">
              <w:rPr>
                <w:rStyle w:val="a6"/>
                <w:rFonts w:ascii="Times New Roman" w:eastAsia="Times New Roman" w:hAnsi="Times New Roman" w:cs="Times New Roman"/>
                <w:b/>
                <w:noProof/>
                <w:lang w:eastAsia="zh-CN" w:bidi="hi-IN"/>
              </w:rPr>
              <w:t>1.4 Онтологии</w:t>
            </w:r>
            <w:r>
              <w:rPr>
                <w:noProof/>
                <w:webHidden/>
              </w:rPr>
              <w:tab/>
            </w:r>
            <w:r>
              <w:rPr>
                <w:noProof/>
                <w:webHidden/>
              </w:rPr>
              <w:fldChar w:fldCharType="begin"/>
            </w:r>
            <w:r>
              <w:rPr>
                <w:noProof/>
                <w:webHidden/>
              </w:rPr>
              <w:instrText xml:space="preserve"> PAGEREF _Toc185577351 \h </w:instrText>
            </w:r>
            <w:r>
              <w:rPr>
                <w:noProof/>
                <w:webHidden/>
              </w:rPr>
            </w:r>
            <w:r>
              <w:rPr>
                <w:noProof/>
                <w:webHidden/>
              </w:rPr>
              <w:fldChar w:fldCharType="separate"/>
            </w:r>
            <w:r>
              <w:rPr>
                <w:noProof/>
                <w:webHidden/>
              </w:rPr>
              <w:t>7</w:t>
            </w:r>
            <w:r>
              <w:rPr>
                <w:noProof/>
                <w:webHidden/>
              </w:rPr>
              <w:fldChar w:fldCharType="end"/>
            </w:r>
          </w:hyperlink>
        </w:p>
        <w:p w14:paraId="51B5A23F" w14:textId="3C26D9A0" w:rsidR="00421326" w:rsidRDefault="00421326">
          <w:pPr>
            <w:pStyle w:val="21"/>
            <w:tabs>
              <w:tab w:val="left" w:pos="720"/>
              <w:tab w:val="right" w:leader="dot" w:pos="9628"/>
            </w:tabs>
            <w:rPr>
              <w:rFonts w:eastAsiaTheme="minorEastAsia"/>
              <w:noProof/>
              <w:kern w:val="2"/>
              <w:sz w:val="24"/>
              <w:szCs w:val="24"/>
              <w:lang w:eastAsia="ru-RU"/>
              <w14:ligatures w14:val="standardContextual"/>
            </w:rPr>
          </w:pPr>
          <w:hyperlink w:anchor="_Toc185577352" w:history="1">
            <w:r w:rsidRPr="00C45ABF">
              <w:rPr>
                <w:rStyle w:val="a6"/>
                <w:rFonts w:ascii="Times New Roman" w:eastAsia="Times New Roman" w:hAnsi="Times New Roman" w:cs="Times New Roman"/>
                <w:b/>
                <w:noProof/>
                <w:lang w:eastAsia="zh-CN" w:bidi="hi-IN"/>
              </w:rPr>
              <w:t>2.</w:t>
            </w:r>
            <w:r>
              <w:rPr>
                <w:rFonts w:eastAsiaTheme="minorEastAsia"/>
                <w:noProof/>
                <w:kern w:val="2"/>
                <w:sz w:val="24"/>
                <w:szCs w:val="24"/>
                <w:lang w:eastAsia="ru-RU"/>
                <w14:ligatures w14:val="standardContextual"/>
              </w:rPr>
              <w:tab/>
            </w:r>
            <w:r w:rsidRPr="00C45ABF">
              <w:rPr>
                <w:rStyle w:val="a6"/>
                <w:rFonts w:ascii="Times New Roman" w:eastAsia="Times New Roman" w:hAnsi="Times New Roman" w:cs="Times New Roman"/>
                <w:b/>
                <w:noProof/>
                <w:lang w:eastAsia="zh-CN" w:bidi="hi-IN"/>
              </w:rPr>
              <w:t>Методы извлечения знаний</w:t>
            </w:r>
            <w:r>
              <w:rPr>
                <w:noProof/>
                <w:webHidden/>
              </w:rPr>
              <w:tab/>
            </w:r>
            <w:r>
              <w:rPr>
                <w:noProof/>
                <w:webHidden/>
              </w:rPr>
              <w:fldChar w:fldCharType="begin"/>
            </w:r>
            <w:r>
              <w:rPr>
                <w:noProof/>
                <w:webHidden/>
              </w:rPr>
              <w:instrText xml:space="preserve"> PAGEREF _Toc185577352 \h </w:instrText>
            </w:r>
            <w:r>
              <w:rPr>
                <w:noProof/>
                <w:webHidden/>
              </w:rPr>
            </w:r>
            <w:r>
              <w:rPr>
                <w:noProof/>
                <w:webHidden/>
              </w:rPr>
              <w:fldChar w:fldCharType="separate"/>
            </w:r>
            <w:r>
              <w:rPr>
                <w:noProof/>
                <w:webHidden/>
              </w:rPr>
              <w:t>9</w:t>
            </w:r>
            <w:r>
              <w:rPr>
                <w:noProof/>
                <w:webHidden/>
              </w:rPr>
              <w:fldChar w:fldCharType="end"/>
            </w:r>
          </w:hyperlink>
        </w:p>
        <w:p w14:paraId="401E3583" w14:textId="57108627"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3" w:history="1">
            <w:r w:rsidRPr="00C45ABF">
              <w:rPr>
                <w:rStyle w:val="a6"/>
                <w:rFonts w:ascii="Times New Roman" w:eastAsia="Times New Roman" w:hAnsi="Times New Roman" w:cs="Times New Roman"/>
                <w:b/>
                <w:noProof/>
                <w:lang w:eastAsia="zh-CN" w:bidi="hi-IN"/>
              </w:rPr>
              <w:t>2.1 Методы извлечения знаний с участием человека</w:t>
            </w:r>
            <w:r>
              <w:rPr>
                <w:noProof/>
                <w:webHidden/>
              </w:rPr>
              <w:tab/>
            </w:r>
            <w:r>
              <w:rPr>
                <w:noProof/>
                <w:webHidden/>
              </w:rPr>
              <w:fldChar w:fldCharType="begin"/>
            </w:r>
            <w:r>
              <w:rPr>
                <w:noProof/>
                <w:webHidden/>
              </w:rPr>
              <w:instrText xml:space="preserve"> PAGEREF _Toc185577353 \h </w:instrText>
            </w:r>
            <w:r>
              <w:rPr>
                <w:noProof/>
                <w:webHidden/>
              </w:rPr>
            </w:r>
            <w:r>
              <w:rPr>
                <w:noProof/>
                <w:webHidden/>
              </w:rPr>
              <w:fldChar w:fldCharType="separate"/>
            </w:r>
            <w:r>
              <w:rPr>
                <w:noProof/>
                <w:webHidden/>
              </w:rPr>
              <w:t>9</w:t>
            </w:r>
            <w:r>
              <w:rPr>
                <w:noProof/>
                <w:webHidden/>
              </w:rPr>
              <w:fldChar w:fldCharType="end"/>
            </w:r>
          </w:hyperlink>
        </w:p>
        <w:p w14:paraId="61F7A845" w14:textId="4C11111F"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4" w:history="1">
            <w:r w:rsidRPr="00C45ABF">
              <w:rPr>
                <w:rStyle w:val="a6"/>
                <w:rFonts w:ascii="Times New Roman" w:eastAsia="Times New Roman" w:hAnsi="Times New Roman" w:cs="Times New Roman"/>
                <w:b/>
                <w:noProof/>
                <w:lang w:eastAsia="zh-CN" w:bidi="hi-IN"/>
              </w:rPr>
              <w:t>2.2 Автоматические методы извлечения знаний</w:t>
            </w:r>
            <w:r>
              <w:rPr>
                <w:noProof/>
                <w:webHidden/>
              </w:rPr>
              <w:tab/>
            </w:r>
            <w:r>
              <w:rPr>
                <w:noProof/>
                <w:webHidden/>
              </w:rPr>
              <w:fldChar w:fldCharType="begin"/>
            </w:r>
            <w:r>
              <w:rPr>
                <w:noProof/>
                <w:webHidden/>
              </w:rPr>
              <w:instrText xml:space="preserve"> PAGEREF _Toc185577354 \h </w:instrText>
            </w:r>
            <w:r>
              <w:rPr>
                <w:noProof/>
                <w:webHidden/>
              </w:rPr>
            </w:r>
            <w:r>
              <w:rPr>
                <w:noProof/>
                <w:webHidden/>
              </w:rPr>
              <w:fldChar w:fldCharType="separate"/>
            </w:r>
            <w:r>
              <w:rPr>
                <w:noProof/>
                <w:webHidden/>
              </w:rPr>
              <w:t>10</w:t>
            </w:r>
            <w:r>
              <w:rPr>
                <w:noProof/>
                <w:webHidden/>
              </w:rPr>
              <w:fldChar w:fldCharType="end"/>
            </w:r>
          </w:hyperlink>
        </w:p>
        <w:p w14:paraId="74FF5C6B" w14:textId="5922459C"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55" w:history="1">
            <w:r w:rsidRPr="00C45ABF">
              <w:rPr>
                <w:rStyle w:val="a6"/>
                <w:rFonts w:ascii="Times New Roman" w:eastAsia="Times New Roman" w:hAnsi="Times New Roman" w:cs="Times New Roman"/>
                <w:b/>
                <w:noProof/>
                <w:lang w:eastAsia="zh-CN" w:bidi="hi-IN"/>
              </w:rPr>
              <w:t>3. Как интеллектуальный помощник использует знания</w:t>
            </w:r>
            <w:r>
              <w:rPr>
                <w:noProof/>
                <w:webHidden/>
              </w:rPr>
              <w:tab/>
            </w:r>
            <w:r>
              <w:rPr>
                <w:noProof/>
                <w:webHidden/>
              </w:rPr>
              <w:fldChar w:fldCharType="begin"/>
            </w:r>
            <w:r>
              <w:rPr>
                <w:noProof/>
                <w:webHidden/>
              </w:rPr>
              <w:instrText xml:space="preserve"> PAGEREF _Toc185577355 \h </w:instrText>
            </w:r>
            <w:r>
              <w:rPr>
                <w:noProof/>
                <w:webHidden/>
              </w:rPr>
            </w:r>
            <w:r>
              <w:rPr>
                <w:noProof/>
                <w:webHidden/>
              </w:rPr>
              <w:fldChar w:fldCharType="separate"/>
            </w:r>
            <w:r>
              <w:rPr>
                <w:noProof/>
                <w:webHidden/>
              </w:rPr>
              <w:t>13</w:t>
            </w:r>
            <w:r>
              <w:rPr>
                <w:noProof/>
                <w:webHidden/>
              </w:rPr>
              <w:fldChar w:fldCharType="end"/>
            </w:r>
          </w:hyperlink>
        </w:p>
        <w:p w14:paraId="038970A8" w14:textId="7F14E041"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6" w:history="1">
            <w:r w:rsidRPr="00C45ABF">
              <w:rPr>
                <w:rStyle w:val="a6"/>
                <w:rFonts w:ascii="Times New Roman" w:eastAsia="Times New Roman" w:hAnsi="Times New Roman" w:cs="Times New Roman"/>
                <w:b/>
                <w:noProof/>
                <w:lang w:eastAsia="zh-CN" w:bidi="hi-IN"/>
              </w:rPr>
              <w:t>3.1 Как часть промпта</w:t>
            </w:r>
            <w:r>
              <w:rPr>
                <w:noProof/>
                <w:webHidden/>
              </w:rPr>
              <w:tab/>
            </w:r>
            <w:r>
              <w:rPr>
                <w:noProof/>
                <w:webHidden/>
              </w:rPr>
              <w:fldChar w:fldCharType="begin"/>
            </w:r>
            <w:r>
              <w:rPr>
                <w:noProof/>
                <w:webHidden/>
              </w:rPr>
              <w:instrText xml:space="preserve"> PAGEREF _Toc185577356 \h </w:instrText>
            </w:r>
            <w:r>
              <w:rPr>
                <w:noProof/>
                <w:webHidden/>
              </w:rPr>
            </w:r>
            <w:r>
              <w:rPr>
                <w:noProof/>
                <w:webHidden/>
              </w:rPr>
              <w:fldChar w:fldCharType="separate"/>
            </w:r>
            <w:r>
              <w:rPr>
                <w:noProof/>
                <w:webHidden/>
              </w:rPr>
              <w:t>13</w:t>
            </w:r>
            <w:r>
              <w:rPr>
                <w:noProof/>
                <w:webHidden/>
              </w:rPr>
              <w:fldChar w:fldCharType="end"/>
            </w:r>
          </w:hyperlink>
        </w:p>
        <w:p w14:paraId="4AB39334" w14:textId="1E884A61"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7" w:history="1">
            <w:r w:rsidRPr="00C45ABF">
              <w:rPr>
                <w:rStyle w:val="a6"/>
                <w:rFonts w:ascii="Times New Roman" w:eastAsia="Times New Roman" w:hAnsi="Times New Roman" w:cs="Times New Roman"/>
                <w:b/>
                <w:noProof/>
                <w:lang w:eastAsia="zh-CN" w:bidi="hi-IN"/>
              </w:rPr>
              <w:t>3.2 Дообучение модели (Fine-tuning)</w:t>
            </w:r>
            <w:r>
              <w:rPr>
                <w:noProof/>
                <w:webHidden/>
              </w:rPr>
              <w:tab/>
            </w:r>
            <w:r>
              <w:rPr>
                <w:noProof/>
                <w:webHidden/>
              </w:rPr>
              <w:fldChar w:fldCharType="begin"/>
            </w:r>
            <w:r>
              <w:rPr>
                <w:noProof/>
                <w:webHidden/>
              </w:rPr>
              <w:instrText xml:space="preserve"> PAGEREF _Toc185577357 \h </w:instrText>
            </w:r>
            <w:r>
              <w:rPr>
                <w:noProof/>
                <w:webHidden/>
              </w:rPr>
            </w:r>
            <w:r>
              <w:rPr>
                <w:noProof/>
                <w:webHidden/>
              </w:rPr>
              <w:fldChar w:fldCharType="separate"/>
            </w:r>
            <w:r>
              <w:rPr>
                <w:noProof/>
                <w:webHidden/>
              </w:rPr>
              <w:t>13</w:t>
            </w:r>
            <w:r>
              <w:rPr>
                <w:noProof/>
                <w:webHidden/>
              </w:rPr>
              <w:fldChar w:fldCharType="end"/>
            </w:r>
          </w:hyperlink>
        </w:p>
        <w:p w14:paraId="6623183E" w14:textId="3D11AE59" w:rsidR="00421326" w:rsidRDefault="00421326">
          <w:pPr>
            <w:pStyle w:val="31"/>
            <w:tabs>
              <w:tab w:val="right" w:leader="dot" w:pos="9628"/>
            </w:tabs>
            <w:rPr>
              <w:rFonts w:eastAsiaTheme="minorEastAsia"/>
              <w:noProof/>
              <w:kern w:val="2"/>
              <w:sz w:val="24"/>
              <w:szCs w:val="24"/>
              <w:lang w:eastAsia="ru-RU"/>
              <w14:ligatures w14:val="standardContextual"/>
            </w:rPr>
          </w:pPr>
          <w:hyperlink w:anchor="_Toc185577358" w:history="1">
            <w:r w:rsidRPr="00C45ABF">
              <w:rPr>
                <w:rStyle w:val="a6"/>
                <w:rFonts w:ascii="Times New Roman" w:eastAsia="Times New Roman" w:hAnsi="Times New Roman" w:cs="Times New Roman"/>
                <w:b/>
                <w:noProof/>
                <w:lang w:eastAsia="zh-CN" w:bidi="hi-IN"/>
              </w:rPr>
              <w:t>3.3 Интеграция через внешние API</w:t>
            </w:r>
            <w:r>
              <w:rPr>
                <w:noProof/>
                <w:webHidden/>
              </w:rPr>
              <w:tab/>
            </w:r>
            <w:r>
              <w:rPr>
                <w:noProof/>
                <w:webHidden/>
              </w:rPr>
              <w:fldChar w:fldCharType="begin"/>
            </w:r>
            <w:r>
              <w:rPr>
                <w:noProof/>
                <w:webHidden/>
              </w:rPr>
              <w:instrText xml:space="preserve"> PAGEREF _Toc185577358 \h </w:instrText>
            </w:r>
            <w:r>
              <w:rPr>
                <w:noProof/>
                <w:webHidden/>
              </w:rPr>
            </w:r>
            <w:r>
              <w:rPr>
                <w:noProof/>
                <w:webHidden/>
              </w:rPr>
              <w:fldChar w:fldCharType="separate"/>
            </w:r>
            <w:r>
              <w:rPr>
                <w:noProof/>
                <w:webHidden/>
              </w:rPr>
              <w:t>13</w:t>
            </w:r>
            <w:r>
              <w:rPr>
                <w:noProof/>
                <w:webHidden/>
              </w:rPr>
              <w:fldChar w:fldCharType="end"/>
            </w:r>
          </w:hyperlink>
        </w:p>
        <w:p w14:paraId="6B65E101" w14:textId="31617F26"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59" w:history="1">
            <w:r w:rsidRPr="00C45ABF">
              <w:rPr>
                <w:rStyle w:val="a6"/>
                <w:rFonts w:ascii="Times New Roman" w:eastAsia="Times New Roman" w:hAnsi="Times New Roman" w:cs="Times New Roman"/>
                <w:b/>
                <w:noProof/>
                <w:lang w:eastAsia="zh-CN" w:bidi="hi-IN"/>
              </w:rPr>
              <w:t>4. Точки роста в области извлечения знаний</w:t>
            </w:r>
            <w:r>
              <w:rPr>
                <w:noProof/>
                <w:webHidden/>
              </w:rPr>
              <w:tab/>
            </w:r>
            <w:r>
              <w:rPr>
                <w:noProof/>
                <w:webHidden/>
              </w:rPr>
              <w:fldChar w:fldCharType="begin"/>
            </w:r>
            <w:r>
              <w:rPr>
                <w:noProof/>
                <w:webHidden/>
              </w:rPr>
              <w:instrText xml:space="preserve"> PAGEREF _Toc185577359 \h </w:instrText>
            </w:r>
            <w:r>
              <w:rPr>
                <w:noProof/>
                <w:webHidden/>
              </w:rPr>
            </w:r>
            <w:r>
              <w:rPr>
                <w:noProof/>
                <w:webHidden/>
              </w:rPr>
              <w:fldChar w:fldCharType="separate"/>
            </w:r>
            <w:r>
              <w:rPr>
                <w:noProof/>
                <w:webHidden/>
              </w:rPr>
              <w:t>14</w:t>
            </w:r>
            <w:r>
              <w:rPr>
                <w:noProof/>
                <w:webHidden/>
              </w:rPr>
              <w:fldChar w:fldCharType="end"/>
            </w:r>
          </w:hyperlink>
        </w:p>
        <w:p w14:paraId="3E75E570" w14:textId="754E250A"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60" w:history="1">
            <w:r w:rsidRPr="00C45ABF">
              <w:rPr>
                <w:rStyle w:val="a6"/>
                <w:rFonts w:ascii="Times New Roman" w:eastAsia="Times New Roman" w:hAnsi="Times New Roman" w:cs="Times New Roman"/>
                <w:b/>
                <w:noProof/>
                <w:lang w:eastAsia="zh-CN" w:bidi="hi-IN"/>
              </w:rPr>
              <w:t>Заключение</w:t>
            </w:r>
            <w:r>
              <w:rPr>
                <w:noProof/>
                <w:webHidden/>
              </w:rPr>
              <w:tab/>
            </w:r>
            <w:r>
              <w:rPr>
                <w:noProof/>
                <w:webHidden/>
              </w:rPr>
              <w:fldChar w:fldCharType="begin"/>
            </w:r>
            <w:r>
              <w:rPr>
                <w:noProof/>
                <w:webHidden/>
              </w:rPr>
              <w:instrText xml:space="preserve"> PAGEREF _Toc185577360 \h </w:instrText>
            </w:r>
            <w:r>
              <w:rPr>
                <w:noProof/>
                <w:webHidden/>
              </w:rPr>
            </w:r>
            <w:r>
              <w:rPr>
                <w:noProof/>
                <w:webHidden/>
              </w:rPr>
              <w:fldChar w:fldCharType="separate"/>
            </w:r>
            <w:r>
              <w:rPr>
                <w:noProof/>
                <w:webHidden/>
              </w:rPr>
              <w:t>15</w:t>
            </w:r>
            <w:r>
              <w:rPr>
                <w:noProof/>
                <w:webHidden/>
              </w:rPr>
              <w:fldChar w:fldCharType="end"/>
            </w:r>
          </w:hyperlink>
        </w:p>
        <w:p w14:paraId="4BEFE01D" w14:textId="49A75BF8" w:rsidR="00421326" w:rsidRDefault="00421326">
          <w:pPr>
            <w:pStyle w:val="21"/>
            <w:tabs>
              <w:tab w:val="right" w:leader="dot" w:pos="9628"/>
            </w:tabs>
            <w:rPr>
              <w:rFonts w:eastAsiaTheme="minorEastAsia"/>
              <w:noProof/>
              <w:kern w:val="2"/>
              <w:sz w:val="24"/>
              <w:szCs w:val="24"/>
              <w:lang w:eastAsia="ru-RU"/>
              <w14:ligatures w14:val="standardContextual"/>
            </w:rPr>
          </w:pPr>
          <w:hyperlink w:anchor="_Toc185577361" w:history="1">
            <w:r w:rsidRPr="00C45ABF">
              <w:rPr>
                <w:rStyle w:val="a6"/>
                <w:rFonts w:ascii="Times New Roman" w:eastAsia="Times New Roman" w:hAnsi="Times New Roman" w:cs="Times New Roman"/>
                <w:b/>
                <w:noProof/>
                <w:lang w:eastAsia="zh-CN" w:bidi="hi-IN"/>
              </w:rPr>
              <w:t>Литература и интернет-ресурсы</w:t>
            </w:r>
            <w:r>
              <w:rPr>
                <w:noProof/>
                <w:webHidden/>
              </w:rPr>
              <w:tab/>
            </w:r>
            <w:r>
              <w:rPr>
                <w:noProof/>
                <w:webHidden/>
              </w:rPr>
              <w:fldChar w:fldCharType="begin"/>
            </w:r>
            <w:r>
              <w:rPr>
                <w:noProof/>
                <w:webHidden/>
              </w:rPr>
              <w:instrText xml:space="preserve"> PAGEREF _Toc185577361 \h </w:instrText>
            </w:r>
            <w:r>
              <w:rPr>
                <w:noProof/>
                <w:webHidden/>
              </w:rPr>
            </w:r>
            <w:r>
              <w:rPr>
                <w:noProof/>
                <w:webHidden/>
              </w:rPr>
              <w:fldChar w:fldCharType="separate"/>
            </w:r>
            <w:r>
              <w:rPr>
                <w:noProof/>
                <w:webHidden/>
              </w:rPr>
              <w:t>16</w:t>
            </w:r>
            <w:r>
              <w:rPr>
                <w:noProof/>
                <w:webHidden/>
              </w:rPr>
              <w:fldChar w:fldCharType="end"/>
            </w:r>
          </w:hyperlink>
        </w:p>
        <w:p w14:paraId="5674FFFB" w14:textId="34800526" w:rsidR="00421326" w:rsidRDefault="00421326">
          <w:r>
            <w:rPr>
              <w:b/>
              <w:bCs/>
            </w:rPr>
            <w:fldChar w:fldCharType="end"/>
          </w:r>
        </w:p>
      </w:sdtContent>
    </w:sdt>
    <w:p w14:paraId="511C897D" w14:textId="7E4720EC" w:rsidR="00421326" w:rsidRDefault="00421326">
      <w:pPr>
        <w:rPr>
          <w:rFonts w:ascii="Times New Roman" w:eastAsia="Times New Roman" w:hAnsi="Times New Roman" w:cs="Times New Roman"/>
          <w:b/>
          <w:sz w:val="28"/>
          <w:szCs w:val="28"/>
          <w:lang w:eastAsia="zh-CN" w:bidi="hi-IN"/>
        </w:rPr>
      </w:pPr>
      <w:r>
        <w:rPr>
          <w:rFonts w:ascii="Times New Roman" w:eastAsia="Times New Roman" w:hAnsi="Times New Roman" w:cs="Times New Roman"/>
          <w:b/>
          <w:sz w:val="28"/>
          <w:szCs w:val="28"/>
          <w:lang w:eastAsia="zh-CN" w:bidi="hi-IN"/>
        </w:rPr>
        <w:br w:type="page"/>
      </w:r>
    </w:p>
    <w:p w14:paraId="09C6E97C" w14:textId="77777777" w:rsidR="002D3A11" w:rsidRDefault="002D3A11" w:rsidP="006B0C65">
      <w:pPr>
        <w:spacing w:line="240" w:lineRule="auto"/>
        <w:rPr>
          <w:rFonts w:ascii="Times New Roman" w:eastAsia="Times New Roman" w:hAnsi="Times New Roman" w:cs="Times New Roman"/>
          <w:b/>
          <w:sz w:val="28"/>
          <w:szCs w:val="28"/>
          <w:lang w:eastAsia="zh-CN" w:bidi="hi-IN"/>
        </w:rPr>
      </w:pPr>
    </w:p>
    <w:p w14:paraId="47D30590" w14:textId="00261C69" w:rsidR="002D3A11" w:rsidRPr="002D3A11" w:rsidRDefault="002D3A11" w:rsidP="006B0C65">
      <w:pPr>
        <w:pStyle w:val="2"/>
        <w:spacing w:line="240" w:lineRule="auto"/>
        <w:jc w:val="center"/>
        <w:rPr>
          <w:rFonts w:ascii="Times New Roman" w:eastAsia="Times New Roman" w:hAnsi="Times New Roman" w:cs="Times New Roman"/>
          <w:b/>
          <w:color w:val="auto"/>
          <w:sz w:val="28"/>
          <w:szCs w:val="28"/>
          <w:lang w:val="ru-RU" w:eastAsia="zh-CN" w:bidi="hi-IN"/>
        </w:rPr>
      </w:pPr>
      <w:bookmarkStart w:id="5" w:name="_Toc185577346"/>
      <w:r w:rsidRPr="002D3A11">
        <w:rPr>
          <w:rFonts w:ascii="Times New Roman" w:eastAsia="Times New Roman" w:hAnsi="Times New Roman" w:cs="Times New Roman"/>
          <w:b/>
          <w:color w:val="auto"/>
          <w:sz w:val="28"/>
          <w:szCs w:val="28"/>
          <w:lang w:val="ru-RU" w:eastAsia="zh-CN" w:bidi="hi-IN"/>
        </w:rPr>
        <w:t>Введение</w:t>
      </w:r>
      <w:bookmarkEnd w:id="5"/>
    </w:p>
    <w:p w14:paraId="0589479F" w14:textId="77777777" w:rsidR="002D3A11" w:rsidRPr="00ED3645" w:rsidRDefault="002D3A11" w:rsidP="00D7032E">
      <w:pPr>
        <w:spacing w:after="0"/>
        <w:jc w:val="both"/>
        <w:rPr>
          <w:b/>
          <w:bCs/>
          <w:sz w:val="24"/>
          <w:szCs w:val="24"/>
          <w:lang w:eastAsia="zh-CN" w:bidi="hi-IN"/>
        </w:rPr>
      </w:pPr>
      <w:r w:rsidRPr="00ED3645">
        <w:rPr>
          <w:b/>
          <w:bCs/>
          <w:sz w:val="24"/>
          <w:szCs w:val="24"/>
          <w:lang w:eastAsia="zh-CN" w:bidi="hi-IN"/>
        </w:rPr>
        <w:t>Введение в тему исследования</w:t>
      </w:r>
    </w:p>
    <w:p w14:paraId="7E8D5E39" w14:textId="77777777" w:rsidR="002D3A11" w:rsidRPr="006B0C65" w:rsidRDefault="002D3A11" w:rsidP="00D7032E">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B0C65">
        <w:rPr>
          <w:rFonts w:ascii="Times New Roman" w:hAnsi="Times New Roman" w:cs="Times New Roman"/>
          <w:sz w:val="24"/>
          <w:szCs w:val="24"/>
        </w:rPr>
        <w:t>Интеллектуальные помощники, такие как чат-боты, виртуальные ассистенты и экспертные системы, нуждаются в понимании контекста, терминологии и специфики предметной области, чтобы давать корректные ответы, предлагать решения и помогать пользователям. Без качественно организованных знаний помощник будет давать общие, неточные или бессмысленные ответы.</w:t>
      </w:r>
    </w:p>
    <w:p w14:paraId="1064AB25" w14:textId="77777777" w:rsidR="002D3A11" w:rsidRPr="00ED3645" w:rsidRDefault="002D3A11" w:rsidP="00D7032E">
      <w:pPr>
        <w:spacing w:after="0"/>
        <w:jc w:val="both"/>
        <w:rPr>
          <w:b/>
          <w:bCs/>
          <w:sz w:val="24"/>
          <w:szCs w:val="24"/>
          <w:lang w:eastAsia="zh-CN" w:bidi="hi-IN"/>
        </w:rPr>
      </w:pPr>
      <w:r w:rsidRPr="00ED3645">
        <w:rPr>
          <w:b/>
          <w:bCs/>
          <w:sz w:val="24"/>
          <w:szCs w:val="24"/>
          <w:lang w:eastAsia="zh-CN" w:bidi="hi-IN"/>
        </w:rPr>
        <w:t>Актуальность</w:t>
      </w:r>
    </w:p>
    <w:p w14:paraId="0106566E" w14:textId="259E82B6" w:rsidR="002D3A11" w:rsidRPr="00D7032E"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Рост числа интеллектуальных помощников</w:t>
      </w:r>
      <w:r w:rsidRPr="006B0C65">
        <w:rPr>
          <w:rFonts w:ascii="Times New Roman" w:hAnsi="Times New Roman" w:cs="Times New Roman"/>
          <w:sz w:val="24"/>
          <w:szCs w:val="24"/>
        </w:rPr>
        <w:t>:</w:t>
      </w:r>
      <w:r w:rsidRPr="00D7032E">
        <w:rPr>
          <w:rFonts w:ascii="Times New Roman" w:hAnsi="Times New Roman" w:cs="Times New Roman"/>
          <w:sz w:val="24"/>
          <w:szCs w:val="24"/>
        </w:rPr>
        <w:br/>
        <w:t>Интеллектуальные помощники становятся неотъемлемой частью многих сфер жизни: от бытовых задач до сложных профессиональных областей, таких как медицина, финансы, и юриспруденция.</w:t>
      </w:r>
    </w:p>
    <w:p w14:paraId="6B2E5EF9" w14:textId="779FADA5"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Сложность и объем данных</w:t>
      </w:r>
      <w:r w:rsidRPr="006B0C65">
        <w:rPr>
          <w:rFonts w:ascii="Times New Roman" w:hAnsi="Times New Roman" w:cs="Times New Roman"/>
          <w:sz w:val="24"/>
          <w:szCs w:val="24"/>
        </w:rPr>
        <w:t>:</w:t>
      </w:r>
      <w:r w:rsidRPr="006B0C65">
        <w:rPr>
          <w:rFonts w:ascii="Times New Roman" w:hAnsi="Times New Roman" w:cs="Times New Roman"/>
          <w:sz w:val="24"/>
          <w:szCs w:val="24"/>
        </w:rPr>
        <w:br/>
        <w:t xml:space="preserve">Современный мир генерирует огромные объемы информации, большая часть которой </w:t>
      </w:r>
      <w:r w:rsidR="006B0C65" w:rsidRPr="006B0C65">
        <w:rPr>
          <w:rFonts w:ascii="Times New Roman" w:hAnsi="Times New Roman" w:cs="Times New Roman"/>
          <w:sz w:val="24"/>
          <w:szCs w:val="24"/>
        </w:rPr>
        <w:t>не структурирована</w:t>
      </w:r>
      <w:r w:rsidRPr="006B0C65">
        <w:rPr>
          <w:rFonts w:ascii="Times New Roman" w:hAnsi="Times New Roman" w:cs="Times New Roman"/>
          <w:sz w:val="24"/>
          <w:szCs w:val="24"/>
        </w:rPr>
        <w:t xml:space="preserve"> (статьи, форумы, веб-страницы). Преобразование этой информации в структурированную форму требует эффективных методов извлечения знаний, которые позволят интеллектуальным системам работать с ней.</w:t>
      </w:r>
    </w:p>
    <w:p w14:paraId="6CFE6C51" w14:textId="77777777"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Узкоспециализированные приложения</w:t>
      </w:r>
      <w:r w:rsidRPr="006B0C65">
        <w:rPr>
          <w:rFonts w:ascii="Times New Roman" w:hAnsi="Times New Roman" w:cs="Times New Roman"/>
          <w:bCs/>
          <w:sz w:val="24"/>
          <w:szCs w:val="24"/>
        </w:rPr>
        <w:t>:</w:t>
      </w:r>
      <w:r w:rsidRPr="006B0C65">
        <w:rPr>
          <w:rFonts w:ascii="Times New Roman" w:hAnsi="Times New Roman" w:cs="Times New Roman"/>
          <w:bCs/>
          <w:sz w:val="24"/>
          <w:szCs w:val="24"/>
        </w:rPr>
        <w:br/>
      </w:r>
      <w:r w:rsidRPr="006B0C65">
        <w:rPr>
          <w:rFonts w:ascii="Times New Roman" w:hAnsi="Times New Roman" w:cs="Times New Roman"/>
          <w:sz w:val="24"/>
          <w:szCs w:val="24"/>
        </w:rPr>
        <w:t>Пользователи всё чаще ожидают, что помощники будут обладать знаниями в узких областях, например, в медицинской диагностике или консультировании по юридическим вопросам. Создание специализированных помощников требует построения предметно-ориентированных баз знаний.</w:t>
      </w:r>
    </w:p>
    <w:p w14:paraId="778E6086" w14:textId="77777777"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Автоматизация процессов</w:t>
      </w:r>
      <w:r w:rsidRPr="006B0C65">
        <w:rPr>
          <w:rFonts w:ascii="Times New Roman" w:hAnsi="Times New Roman" w:cs="Times New Roman"/>
          <w:bCs/>
          <w:sz w:val="24"/>
          <w:szCs w:val="24"/>
        </w:rPr>
        <w:t>:</w:t>
      </w:r>
      <w:r w:rsidRPr="006B0C65">
        <w:rPr>
          <w:rFonts w:ascii="Times New Roman" w:hAnsi="Times New Roman" w:cs="Times New Roman"/>
          <w:sz w:val="24"/>
          <w:szCs w:val="24"/>
        </w:rPr>
        <w:br/>
        <w:t>В условиях ускоряющейся цифровизации бизнесов и процессов извлечение знаний позволяет автоматизировать рутинные задачи, такие как поиск информации, анализ данных и генерация отчетов.</w:t>
      </w:r>
    </w:p>
    <w:p w14:paraId="2C19F3AF" w14:textId="77777777" w:rsidR="002D3A11" w:rsidRPr="006B0C65" w:rsidRDefault="002D3A11" w:rsidP="00D7032E">
      <w:pPr>
        <w:numPr>
          <w:ilvl w:val="0"/>
          <w:numId w:val="4"/>
        </w:numPr>
        <w:spacing w:after="0" w:line="240" w:lineRule="auto"/>
        <w:rPr>
          <w:rFonts w:ascii="Times New Roman" w:hAnsi="Times New Roman" w:cs="Times New Roman"/>
          <w:sz w:val="24"/>
          <w:szCs w:val="24"/>
        </w:rPr>
      </w:pPr>
      <w:r w:rsidRPr="006B0C65">
        <w:rPr>
          <w:rFonts w:ascii="Times New Roman" w:hAnsi="Times New Roman" w:cs="Times New Roman"/>
          <w:bCs/>
          <w:i/>
          <w:iCs/>
          <w:sz w:val="24"/>
          <w:szCs w:val="24"/>
        </w:rPr>
        <w:t>Проблема качества взаимодействия</w:t>
      </w:r>
      <w:r w:rsidRPr="006B0C65">
        <w:rPr>
          <w:rFonts w:ascii="Times New Roman" w:hAnsi="Times New Roman" w:cs="Times New Roman"/>
          <w:sz w:val="24"/>
          <w:szCs w:val="24"/>
        </w:rPr>
        <w:t>:</w:t>
      </w:r>
      <w:r w:rsidRPr="006B0C65">
        <w:rPr>
          <w:rFonts w:ascii="Times New Roman" w:hAnsi="Times New Roman" w:cs="Times New Roman"/>
          <w:sz w:val="24"/>
          <w:szCs w:val="24"/>
        </w:rPr>
        <w:br/>
        <w:t>Качество работы помощников напрямую зависит от того, насколько хорошо они понимают контекст и особенности предметной области. Извлечение знаний надлежащими методами позволяет повысить удобство взаимодействия с пользователем, точность ответов и/или их релевантность.</w:t>
      </w:r>
    </w:p>
    <w:p w14:paraId="7AA655EA" w14:textId="77777777" w:rsidR="002D3A11" w:rsidRPr="00ED3645" w:rsidRDefault="002D3A11" w:rsidP="00D7032E">
      <w:pPr>
        <w:spacing w:after="0"/>
        <w:jc w:val="both"/>
        <w:rPr>
          <w:b/>
          <w:bCs/>
          <w:sz w:val="24"/>
          <w:szCs w:val="24"/>
          <w:lang w:eastAsia="zh-CN" w:bidi="hi-IN"/>
        </w:rPr>
      </w:pPr>
      <w:r w:rsidRPr="00ED3645">
        <w:rPr>
          <w:b/>
          <w:bCs/>
          <w:sz w:val="24"/>
          <w:szCs w:val="24"/>
          <w:lang w:eastAsia="zh-CN" w:bidi="hi-IN"/>
        </w:rPr>
        <w:t>Цели</w:t>
      </w:r>
    </w:p>
    <w:p w14:paraId="5A3AEDF0" w14:textId="77777777" w:rsidR="002D3A11" w:rsidRPr="00B2495A" w:rsidRDefault="002D3A11" w:rsidP="00D7032E">
      <w:pPr>
        <w:spacing w:after="0" w:line="240" w:lineRule="auto"/>
        <w:jc w:val="both"/>
        <w:rPr>
          <w:rFonts w:ascii="Times New Roman" w:hAnsi="Times New Roman" w:cs="Times New Roman"/>
          <w:sz w:val="24"/>
          <w:szCs w:val="24"/>
        </w:rPr>
      </w:pPr>
      <w:r w:rsidRPr="002D3A11">
        <w:rPr>
          <w:rFonts w:ascii="Times New Roman" w:hAnsi="Times New Roman" w:cs="Times New Roman"/>
        </w:rPr>
        <w:tab/>
      </w:r>
      <w:bookmarkStart w:id="6" w:name="_Hlk185548383"/>
      <w:r w:rsidRPr="00B2495A">
        <w:rPr>
          <w:rFonts w:ascii="Times New Roman" w:hAnsi="Times New Roman" w:cs="Times New Roman"/>
          <w:sz w:val="24"/>
          <w:szCs w:val="24"/>
        </w:rPr>
        <w:t>Проанализировать и систематизировать современные подходы к извлечению знаний о предметных областях для создания интеллектуальных помощников, выявить основные методы, их преимущества и ограничения, а также определить направления развития технологий в данной области.</w:t>
      </w:r>
      <w:bookmarkEnd w:id="6"/>
    </w:p>
    <w:p w14:paraId="21C6FAD0" w14:textId="77777777" w:rsidR="002D3A11" w:rsidRPr="00ED3645" w:rsidRDefault="002D3A11" w:rsidP="00D7032E">
      <w:pPr>
        <w:spacing w:after="0"/>
        <w:jc w:val="both"/>
        <w:rPr>
          <w:b/>
          <w:bCs/>
          <w:sz w:val="24"/>
          <w:szCs w:val="24"/>
        </w:rPr>
      </w:pPr>
      <w:r w:rsidRPr="00ED3645">
        <w:rPr>
          <w:b/>
          <w:bCs/>
          <w:sz w:val="24"/>
          <w:szCs w:val="24"/>
          <w:lang w:eastAsia="zh-CN" w:bidi="hi-IN"/>
        </w:rPr>
        <w:t>Задачи</w:t>
      </w:r>
    </w:p>
    <w:p w14:paraId="6990C33E" w14:textId="05C8449C" w:rsidR="002D3A11" w:rsidRPr="00B2495A" w:rsidRDefault="00B2495A" w:rsidP="00D7032E">
      <w:pPr>
        <w:numPr>
          <w:ilvl w:val="0"/>
          <w:numId w:val="6"/>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Проанализировать</w:t>
      </w:r>
      <w:r w:rsidR="002D3A11" w:rsidRPr="00B2495A">
        <w:rPr>
          <w:rFonts w:ascii="Times New Roman" w:hAnsi="Times New Roman" w:cs="Times New Roman"/>
          <w:sz w:val="24"/>
          <w:szCs w:val="24"/>
        </w:rPr>
        <w:t xml:space="preserve"> современны</w:t>
      </w:r>
      <w:r>
        <w:rPr>
          <w:rFonts w:ascii="Times New Roman" w:hAnsi="Times New Roman" w:cs="Times New Roman"/>
          <w:sz w:val="24"/>
          <w:szCs w:val="24"/>
        </w:rPr>
        <w:t>е</w:t>
      </w:r>
      <w:r w:rsidR="002D3A11" w:rsidRPr="00B2495A">
        <w:rPr>
          <w:rFonts w:ascii="Times New Roman" w:hAnsi="Times New Roman" w:cs="Times New Roman"/>
          <w:sz w:val="24"/>
          <w:szCs w:val="24"/>
        </w:rPr>
        <w:t xml:space="preserve"> научны</w:t>
      </w:r>
      <w:r>
        <w:rPr>
          <w:rFonts w:ascii="Times New Roman" w:hAnsi="Times New Roman" w:cs="Times New Roman"/>
          <w:sz w:val="24"/>
          <w:szCs w:val="24"/>
        </w:rPr>
        <w:t>е</w:t>
      </w:r>
      <w:r w:rsidR="002D3A11" w:rsidRPr="00B2495A">
        <w:rPr>
          <w:rFonts w:ascii="Times New Roman" w:hAnsi="Times New Roman" w:cs="Times New Roman"/>
          <w:sz w:val="24"/>
          <w:szCs w:val="24"/>
        </w:rPr>
        <w:t xml:space="preserve"> и практически</w:t>
      </w:r>
      <w:r>
        <w:rPr>
          <w:rFonts w:ascii="Times New Roman" w:hAnsi="Times New Roman" w:cs="Times New Roman"/>
          <w:sz w:val="24"/>
          <w:szCs w:val="24"/>
        </w:rPr>
        <w:t>е</w:t>
      </w:r>
      <w:r w:rsidR="002D3A11" w:rsidRPr="00B2495A">
        <w:rPr>
          <w:rFonts w:ascii="Times New Roman" w:hAnsi="Times New Roman" w:cs="Times New Roman"/>
          <w:sz w:val="24"/>
          <w:szCs w:val="24"/>
        </w:rPr>
        <w:t xml:space="preserve"> источник</w:t>
      </w:r>
      <w:r>
        <w:rPr>
          <w:rFonts w:ascii="Times New Roman" w:hAnsi="Times New Roman" w:cs="Times New Roman"/>
          <w:sz w:val="24"/>
          <w:szCs w:val="24"/>
        </w:rPr>
        <w:t>и</w:t>
      </w:r>
      <w:r w:rsidR="002D3A11" w:rsidRPr="00B2495A">
        <w:rPr>
          <w:rFonts w:ascii="Times New Roman" w:hAnsi="Times New Roman" w:cs="Times New Roman"/>
          <w:sz w:val="24"/>
          <w:szCs w:val="24"/>
        </w:rPr>
        <w:t>, посвящённ</w:t>
      </w:r>
      <w:r>
        <w:rPr>
          <w:rFonts w:ascii="Times New Roman" w:hAnsi="Times New Roman" w:cs="Times New Roman"/>
          <w:sz w:val="24"/>
          <w:szCs w:val="24"/>
        </w:rPr>
        <w:t>ые</w:t>
      </w:r>
      <w:r w:rsidR="002D3A11" w:rsidRPr="00B2495A">
        <w:rPr>
          <w:rFonts w:ascii="Times New Roman" w:hAnsi="Times New Roman" w:cs="Times New Roman"/>
          <w:sz w:val="24"/>
          <w:szCs w:val="24"/>
        </w:rPr>
        <w:t xml:space="preserve"> извлечению знаний и их применению в интеллектуальных системах.</w:t>
      </w:r>
    </w:p>
    <w:p w14:paraId="719F1EE0" w14:textId="4D39C361" w:rsidR="002D3A11" w:rsidRPr="00B2495A" w:rsidRDefault="002D3A11" w:rsidP="00D7032E">
      <w:pPr>
        <w:numPr>
          <w:ilvl w:val="0"/>
          <w:numId w:val="6"/>
        </w:numPr>
        <w:spacing w:after="0" w:line="240" w:lineRule="auto"/>
        <w:jc w:val="both"/>
        <w:rPr>
          <w:rFonts w:ascii="Times New Roman" w:hAnsi="Times New Roman" w:cs="Times New Roman"/>
          <w:sz w:val="24"/>
          <w:szCs w:val="24"/>
        </w:rPr>
      </w:pPr>
      <w:r w:rsidRPr="00B2495A">
        <w:rPr>
          <w:rFonts w:ascii="Times New Roman" w:hAnsi="Times New Roman" w:cs="Times New Roman"/>
          <w:sz w:val="24"/>
          <w:szCs w:val="24"/>
        </w:rPr>
        <w:t>Выяв</w:t>
      </w:r>
      <w:r w:rsidR="00ED3645">
        <w:rPr>
          <w:rFonts w:ascii="Times New Roman" w:hAnsi="Times New Roman" w:cs="Times New Roman"/>
          <w:sz w:val="24"/>
          <w:szCs w:val="24"/>
        </w:rPr>
        <w:t>ить</w:t>
      </w:r>
      <w:r w:rsidRPr="00B2495A">
        <w:rPr>
          <w:rFonts w:ascii="Times New Roman" w:hAnsi="Times New Roman" w:cs="Times New Roman"/>
          <w:sz w:val="24"/>
          <w:szCs w:val="24"/>
        </w:rPr>
        <w:t xml:space="preserve"> основные концепции и теоретические основы, лежащие в основе технологий извлечения знаний.</w:t>
      </w:r>
    </w:p>
    <w:p w14:paraId="00707329" w14:textId="53D682C7" w:rsidR="002D3A11" w:rsidRPr="00B2495A" w:rsidRDefault="002D3A11" w:rsidP="00D7032E">
      <w:pPr>
        <w:numPr>
          <w:ilvl w:val="0"/>
          <w:numId w:val="6"/>
        </w:numPr>
        <w:spacing w:after="0" w:line="240" w:lineRule="auto"/>
        <w:jc w:val="both"/>
        <w:rPr>
          <w:rFonts w:ascii="Times New Roman" w:hAnsi="Times New Roman" w:cs="Times New Roman"/>
          <w:sz w:val="24"/>
          <w:szCs w:val="24"/>
        </w:rPr>
      </w:pPr>
      <w:r w:rsidRPr="00B2495A">
        <w:rPr>
          <w:rFonts w:ascii="Times New Roman" w:hAnsi="Times New Roman" w:cs="Times New Roman"/>
          <w:sz w:val="24"/>
          <w:szCs w:val="24"/>
        </w:rPr>
        <w:t>Систематиз</w:t>
      </w:r>
      <w:r w:rsidR="00ED3645">
        <w:rPr>
          <w:rFonts w:ascii="Times New Roman" w:hAnsi="Times New Roman" w:cs="Times New Roman"/>
          <w:sz w:val="24"/>
          <w:szCs w:val="24"/>
        </w:rPr>
        <w:t>ировать</w:t>
      </w:r>
      <w:r w:rsidRPr="00B2495A">
        <w:rPr>
          <w:rFonts w:ascii="Times New Roman" w:hAnsi="Times New Roman" w:cs="Times New Roman"/>
          <w:sz w:val="24"/>
          <w:szCs w:val="24"/>
        </w:rPr>
        <w:t xml:space="preserve"> существующи</w:t>
      </w:r>
      <w:r w:rsidR="00ED3645">
        <w:rPr>
          <w:rFonts w:ascii="Times New Roman" w:hAnsi="Times New Roman" w:cs="Times New Roman"/>
          <w:sz w:val="24"/>
          <w:szCs w:val="24"/>
        </w:rPr>
        <w:t>е</w:t>
      </w:r>
      <w:r w:rsidRPr="00B2495A">
        <w:rPr>
          <w:rFonts w:ascii="Times New Roman" w:hAnsi="Times New Roman" w:cs="Times New Roman"/>
          <w:sz w:val="24"/>
          <w:szCs w:val="24"/>
        </w:rPr>
        <w:t xml:space="preserve"> подход</w:t>
      </w:r>
      <w:r w:rsidR="00ED3645">
        <w:rPr>
          <w:rFonts w:ascii="Times New Roman" w:hAnsi="Times New Roman" w:cs="Times New Roman"/>
          <w:sz w:val="24"/>
          <w:szCs w:val="24"/>
        </w:rPr>
        <w:t>ы</w:t>
      </w:r>
      <w:r w:rsidRPr="00B2495A">
        <w:rPr>
          <w:rFonts w:ascii="Times New Roman" w:hAnsi="Times New Roman" w:cs="Times New Roman"/>
          <w:sz w:val="24"/>
          <w:szCs w:val="24"/>
        </w:rPr>
        <w:t xml:space="preserve"> и технологии, обеспечивающие создание баз знаний.</w:t>
      </w:r>
    </w:p>
    <w:p w14:paraId="679C4C87" w14:textId="69F372D1" w:rsidR="006B0C65" w:rsidRDefault="002D3A11" w:rsidP="00D7032E">
      <w:pPr>
        <w:numPr>
          <w:ilvl w:val="0"/>
          <w:numId w:val="6"/>
        </w:numPr>
        <w:spacing w:after="0" w:line="240" w:lineRule="auto"/>
        <w:jc w:val="both"/>
        <w:rPr>
          <w:rFonts w:ascii="Times New Roman" w:hAnsi="Times New Roman" w:cs="Times New Roman"/>
          <w:sz w:val="24"/>
          <w:szCs w:val="24"/>
        </w:rPr>
      </w:pPr>
      <w:r w:rsidRPr="00B2495A">
        <w:rPr>
          <w:rFonts w:ascii="Times New Roman" w:hAnsi="Times New Roman" w:cs="Times New Roman"/>
          <w:sz w:val="24"/>
          <w:szCs w:val="24"/>
        </w:rPr>
        <w:t>Обозначить направления, требующие дальнейшего изучения.</w:t>
      </w:r>
    </w:p>
    <w:p w14:paraId="6435693F" w14:textId="6D725500" w:rsidR="00ED3645" w:rsidRPr="00ED3645" w:rsidRDefault="00D7032E" w:rsidP="00D7032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Место прохождения практики</w:t>
      </w:r>
    </w:p>
    <w:p w14:paraId="1F089D01" w14:textId="382DE2D3" w:rsidR="00D7032E" w:rsidRPr="00D7032E" w:rsidRDefault="00ED3645" w:rsidP="00D7032E">
      <w:pPr>
        <w:widowControl w:val="0"/>
        <w:shd w:val="clear" w:color="auto" w:fill="FFFFFF"/>
        <w:spacing w:before="25" w:after="0" w:line="24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Практика проходилась в </w:t>
      </w:r>
      <w:r w:rsidRPr="00ED3645">
        <w:rPr>
          <w:rFonts w:ascii="Times New Roman" w:eastAsia="Times New Roman" w:hAnsi="Times New Roman" w:cs="Times New Roman"/>
          <w:color w:val="000000"/>
          <w:sz w:val="24"/>
          <w:szCs w:val="24"/>
        </w:rPr>
        <w:t>ФГБУН Институт математики им. С. Л. Соболева СО РАН, Лаборатория теории вычислимости и прикладной логики, 630090, Новосибирская обл., Новосибирск, пр. Академика Коптюга, 4</w:t>
      </w:r>
      <w:r>
        <w:rPr>
          <w:rFonts w:ascii="Times New Roman" w:eastAsia="Times New Roman" w:hAnsi="Times New Roman" w:cs="Times New Roman"/>
          <w:color w:val="000000"/>
          <w:sz w:val="24"/>
          <w:szCs w:val="24"/>
        </w:rPr>
        <w:t>.</w:t>
      </w:r>
    </w:p>
    <w:p w14:paraId="649809A8" w14:textId="1A3AFAFB" w:rsidR="00ED3645" w:rsidRDefault="00ED3645" w:rsidP="00D7032E">
      <w:pPr>
        <w:widowControl w:val="0"/>
        <w:shd w:val="clear" w:color="auto" w:fill="FFFFFF"/>
        <w:spacing w:before="25" w:after="0" w:line="24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Ожидаемыми результатами прохождения практики являются получение первичных навыков выполнения научно-исследовательской работы, изучение </w:t>
      </w:r>
      <w:r w:rsidRPr="00D7032E">
        <w:rPr>
          <w:rFonts w:ascii="Times New Roman" w:eastAsia="Times New Roman" w:hAnsi="Times New Roman" w:cs="Times New Roman"/>
          <w:color w:val="000000"/>
          <w:sz w:val="24"/>
          <w:szCs w:val="24"/>
        </w:rPr>
        <w:t>методов извлечени</w:t>
      </w:r>
      <w:r w:rsidR="00E07670">
        <w:rPr>
          <w:rFonts w:ascii="Times New Roman" w:eastAsia="Times New Roman" w:hAnsi="Times New Roman" w:cs="Times New Roman"/>
          <w:color w:val="000000"/>
          <w:sz w:val="24"/>
          <w:szCs w:val="24"/>
        </w:rPr>
        <w:t>я</w:t>
      </w:r>
      <w:r w:rsidRPr="00D7032E">
        <w:rPr>
          <w:rFonts w:ascii="Times New Roman" w:eastAsia="Times New Roman" w:hAnsi="Times New Roman" w:cs="Times New Roman"/>
          <w:color w:val="000000"/>
          <w:sz w:val="24"/>
          <w:szCs w:val="24"/>
        </w:rPr>
        <w:t xml:space="preserve"> знаний о предметных областях для создания интеллектуальных помощников</w:t>
      </w:r>
      <w:r w:rsidR="00D7032E" w:rsidRPr="00D7032E">
        <w:rPr>
          <w:rFonts w:ascii="Times New Roman" w:eastAsia="Times New Roman" w:hAnsi="Times New Roman" w:cs="Times New Roman"/>
          <w:color w:val="000000"/>
          <w:sz w:val="24"/>
          <w:szCs w:val="24"/>
        </w:rPr>
        <w:t>, а также составление отчёта</w:t>
      </w:r>
      <w:r w:rsidR="007F6965">
        <w:rPr>
          <w:rFonts w:ascii="Times New Roman" w:eastAsia="Times New Roman" w:hAnsi="Times New Roman" w:cs="Times New Roman"/>
          <w:color w:val="000000"/>
          <w:sz w:val="24"/>
          <w:szCs w:val="24"/>
        </w:rPr>
        <w:t xml:space="preserve"> по практике</w:t>
      </w:r>
      <w:r w:rsidR="00D7032E">
        <w:rPr>
          <w:rFonts w:ascii="Times New Roman" w:eastAsia="Times New Roman" w:hAnsi="Times New Roman" w:cs="Times New Roman"/>
          <w:color w:val="000000"/>
          <w:sz w:val="24"/>
          <w:szCs w:val="24"/>
        </w:rPr>
        <w:t>.</w:t>
      </w:r>
    </w:p>
    <w:p w14:paraId="50DA58BC" w14:textId="77777777" w:rsidR="00ED3645" w:rsidRPr="00ED3645" w:rsidRDefault="00ED3645" w:rsidP="00D7032E">
      <w:pPr>
        <w:spacing w:after="0" w:line="240" w:lineRule="auto"/>
        <w:jc w:val="both"/>
        <w:rPr>
          <w:rFonts w:ascii="Times New Roman" w:hAnsi="Times New Roman" w:cs="Times New Roman"/>
          <w:sz w:val="24"/>
          <w:szCs w:val="24"/>
        </w:rPr>
      </w:pPr>
    </w:p>
    <w:p w14:paraId="1E5625C3" w14:textId="072D5518" w:rsidR="002D3A11" w:rsidRPr="002D3A11" w:rsidRDefault="006B0C65" w:rsidP="006B0C65">
      <w:pPr>
        <w:spacing w:line="240" w:lineRule="auto"/>
        <w:rPr>
          <w:rFonts w:ascii="Times New Roman" w:hAnsi="Times New Roman" w:cs="Times New Roman"/>
        </w:rPr>
      </w:pPr>
      <w:r>
        <w:rPr>
          <w:rFonts w:ascii="Times New Roman" w:hAnsi="Times New Roman" w:cs="Times New Roman"/>
        </w:rPr>
        <w:br w:type="page"/>
      </w:r>
    </w:p>
    <w:p w14:paraId="7230C110" w14:textId="1C4179F5" w:rsidR="002D3A11" w:rsidRPr="00AD79CD" w:rsidRDefault="002D3A11" w:rsidP="00AD79CD">
      <w:pPr>
        <w:pStyle w:val="2"/>
        <w:numPr>
          <w:ilvl w:val="0"/>
          <w:numId w:val="23"/>
        </w:numPr>
        <w:jc w:val="center"/>
        <w:rPr>
          <w:rFonts w:ascii="Times New Roman" w:eastAsia="Times New Roman" w:hAnsi="Times New Roman" w:cs="Times New Roman"/>
          <w:b/>
          <w:color w:val="auto"/>
          <w:sz w:val="28"/>
          <w:szCs w:val="28"/>
          <w:lang w:val="ru-RU" w:eastAsia="zh-CN" w:bidi="hi-IN"/>
        </w:rPr>
      </w:pPr>
      <w:bookmarkStart w:id="7" w:name="_Toc185577347"/>
      <w:r w:rsidRPr="00AD79CD">
        <w:rPr>
          <w:rFonts w:ascii="Times New Roman" w:eastAsia="Times New Roman" w:hAnsi="Times New Roman" w:cs="Times New Roman"/>
          <w:b/>
          <w:color w:val="auto"/>
          <w:sz w:val="28"/>
          <w:szCs w:val="28"/>
          <w:lang w:val="ru-RU" w:eastAsia="zh-CN" w:bidi="hi-IN"/>
        </w:rPr>
        <w:lastRenderedPageBreak/>
        <w:t>Хранение знани</w:t>
      </w:r>
      <w:r w:rsidR="006B0C65" w:rsidRPr="00AD79CD">
        <w:rPr>
          <w:rFonts w:ascii="Times New Roman" w:eastAsia="Times New Roman" w:hAnsi="Times New Roman" w:cs="Times New Roman"/>
          <w:b/>
          <w:color w:val="auto"/>
          <w:sz w:val="28"/>
          <w:szCs w:val="28"/>
          <w:lang w:val="ru-RU" w:eastAsia="zh-CN" w:bidi="hi-IN"/>
        </w:rPr>
        <w:t>й</w:t>
      </w:r>
      <w:bookmarkEnd w:id="7"/>
    </w:p>
    <w:p w14:paraId="536B83D7" w14:textId="77777777" w:rsidR="002D3A11" w:rsidRPr="006B0C65" w:rsidRDefault="002D3A11" w:rsidP="00E07670">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B0C65">
        <w:rPr>
          <w:rFonts w:ascii="Times New Roman" w:hAnsi="Times New Roman" w:cs="Times New Roman"/>
          <w:sz w:val="24"/>
          <w:szCs w:val="24"/>
        </w:rPr>
        <w:t>Прежде чем рассуждать, какие есть методы извлечения знаний, следует обозначить, что такое знания, куда знания будут помещаться после извлечения и как они будут структурированы.</w:t>
      </w:r>
    </w:p>
    <w:p w14:paraId="5EADA0DA" w14:textId="77777777" w:rsidR="002D3A11" w:rsidRPr="006B0C65"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b/>
          <w:bCs/>
          <w:sz w:val="24"/>
          <w:szCs w:val="24"/>
        </w:rPr>
        <w:tab/>
      </w:r>
      <w:r w:rsidRPr="006B0C65">
        <w:rPr>
          <w:rFonts w:ascii="Times New Roman" w:hAnsi="Times New Roman" w:cs="Times New Roman"/>
          <w:i/>
          <w:iCs/>
          <w:sz w:val="24"/>
          <w:szCs w:val="24"/>
        </w:rPr>
        <w:t>Знания</w:t>
      </w:r>
      <w:r w:rsidRPr="006B0C65">
        <w:rPr>
          <w:rFonts w:ascii="Times New Roman" w:hAnsi="Times New Roman" w:cs="Times New Roman"/>
          <w:sz w:val="24"/>
          <w:szCs w:val="24"/>
        </w:rPr>
        <w:t xml:space="preserve"> рассматриваются в достаточно широком смысле. Они представляют собой результат мыслительной деятельности человека, основанный на обработке данных и обобщении опыта, полученного в процессе практической деятельности. Они часто формируются эмпирическим путем и выражают закономерности, принципы, связи и законы, характерные для определенной предметной области. Знания позволяют специалистам ставить задачи и находить решения в рамках своей профессиональной деятельности. Их также можно рассматривать как структурированные данные или метаданные (данные о данных), которые организованы таким образом, чтобы обеспечивать понимание и применение в конкретных контекстах.</w:t>
      </w:r>
    </w:p>
    <w:p w14:paraId="4600AB8E" w14:textId="77777777" w:rsidR="002D3A11" w:rsidRPr="006B0C65"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sz w:val="24"/>
          <w:szCs w:val="24"/>
        </w:rPr>
        <w:tab/>
        <w:t xml:space="preserve">Следует отметить, что интеллектуальные помощники являются </w:t>
      </w:r>
      <w:bookmarkStart w:id="8" w:name="_Hlk186061721"/>
      <w:r w:rsidRPr="006B0C65">
        <w:rPr>
          <w:rFonts w:ascii="Times New Roman" w:hAnsi="Times New Roman" w:cs="Times New Roman"/>
          <w:sz w:val="24"/>
          <w:szCs w:val="24"/>
        </w:rPr>
        <w:t xml:space="preserve">частным случаем </w:t>
      </w:r>
      <w:r w:rsidRPr="006B0C65">
        <w:rPr>
          <w:rFonts w:ascii="Times New Roman" w:hAnsi="Times New Roman" w:cs="Times New Roman"/>
          <w:i/>
          <w:iCs/>
          <w:sz w:val="24"/>
          <w:szCs w:val="24"/>
        </w:rPr>
        <w:t>интеллектуальных систем</w:t>
      </w:r>
      <w:r w:rsidRPr="006B0C65">
        <w:rPr>
          <w:rFonts w:ascii="Times New Roman" w:hAnsi="Times New Roman" w:cs="Times New Roman"/>
          <w:sz w:val="24"/>
          <w:szCs w:val="24"/>
        </w:rPr>
        <w:t>, то есть систем искусственного интеллекта, ядром которых является база знаний</w:t>
      </w:r>
      <w:bookmarkEnd w:id="8"/>
      <w:r w:rsidRPr="006B0C65">
        <w:rPr>
          <w:rFonts w:ascii="Times New Roman" w:hAnsi="Times New Roman" w:cs="Times New Roman"/>
          <w:sz w:val="24"/>
          <w:szCs w:val="24"/>
        </w:rPr>
        <w:t xml:space="preserve">. В свою очередь важным классом интеллектуальных систем являются </w:t>
      </w:r>
      <w:r w:rsidRPr="00A66F06">
        <w:rPr>
          <w:rFonts w:ascii="Times New Roman" w:hAnsi="Times New Roman" w:cs="Times New Roman"/>
          <w:i/>
          <w:iCs/>
          <w:sz w:val="24"/>
          <w:szCs w:val="24"/>
        </w:rPr>
        <w:t>экспертные</w:t>
      </w:r>
      <w:r w:rsidRPr="006B0C65">
        <w:rPr>
          <w:rFonts w:ascii="Times New Roman" w:hAnsi="Times New Roman" w:cs="Times New Roman"/>
          <w:i/>
          <w:iCs/>
          <w:sz w:val="24"/>
          <w:szCs w:val="24"/>
        </w:rPr>
        <w:t xml:space="preserve"> системы, </w:t>
      </w:r>
      <w:r w:rsidRPr="006B0C65">
        <w:rPr>
          <w:rFonts w:ascii="Times New Roman" w:hAnsi="Times New Roman" w:cs="Times New Roman"/>
          <w:sz w:val="24"/>
          <w:szCs w:val="24"/>
        </w:rPr>
        <w:t>которые ориентированные на тиражирование опыта высококвалифицированных специалистов в областях. Для полноты картины в дальнейшем будем рассматривать методы хранения и извлечения знаний для интеллектуальных систем (конкретно для помощников выбираются наиболее подходящие методы в зависимости от задачи).</w:t>
      </w:r>
    </w:p>
    <w:p w14:paraId="22C230B1" w14:textId="77777777" w:rsidR="002D3A11" w:rsidRPr="006B0C65"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b/>
          <w:bCs/>
          <w:sz w:val="24"/>
          <w:szCs w:val="24"/>
        </w:rPr>
        <w:tab/>
      </w:r>
      <w:r w:rsidRPr="006B0C65">
        <w:rPr>
          <w:rFonts w:ascii="Times New Roman" w:hAnsi="Times New Roman" w:cs="Times New Roman"/>
          <w:i/>
          <w:iCs/>
          <w:sz w:val="24"/>
          <w:szCs w:val="24"/>
        </w:rPr>
        <w:t>База знаний</w:t>
      </w:r>
      <w:r w:rsidRPr="006B0C65">
        <w:rPr>
          <w:rFonts w:ascii="Times New Roman" w:hAnsi="Times New Roman" w:cs="Times New Roman"/>
          <w:sz w:val="24"/>
          <w:szCs w:val="24"/>
        </w:rPr>
        <w:t xml:space="preserve"> — это необходимый элемент для функционирования интеллектуальных систем, так как она предоставляет контекст, термины, правила и данные, на основе которых система может помогать пользователю, предоставляет корректные ответы или рекомендации. Можно понимать базу знаний как хранилище всех знаний, необходимых для работы системы. Без базы знаний интеллектуальные системы ограничивалась бы только знаниями, заложенными в неё при обучении модели искусственного интеллекта, на которой она основана.</w:t>
      </w:r>
    </w:p>
    <w:p w14:paraId="0ED2C26E" w14:textId="26B47233" w:rsidR="002D3A11" w:rsidRPr="00F77A77" w:rsidRDefault="002D3A11" w:rsidP="00E07670">
      <w:pPr>
        <w:spacing w:after="0" w:line="240" w:lineRule="auto"/>
        <w:jc w:val="both"/>
        <w:rPr>
          <w:rFonts w:ascii="Times New Roman" w:hAnsi="Times New Roman" w:cs="Times New Roman"/>
          <w:sz w:val="24"/>
          <w:szCs w:val="24"/>
        </w:rPr>
      </w:pPr>
      <w:r w:rsidRPr="006B0C65">
        <w:rPr>
          <w:rFonts w:ascii="Times New Roman" w:hAnsi="Times New Roman" w:cs="Times New Roman"/>
          <w:sz w:val="24"/>
          <w:szCs w:val="24"/>
        </w:rPr>
        <w:tab/>
      </w:r>
      <w:bookmarkStart w:id="9" w:name="_Hlk186061836"/>
      <w:r w:rsidRPr="006B0C65">
        <w:rPr>
          <w:rFonts w:ascii="Times New Roman" w:hAnsi="Times New Roman" w:cs="Times New Roman"/>
          <w:sz w:val="24"/>
          <w:szCs w:val="24"/>
        </w:rPr>
        <w:t xml:space="preserve">Для формализации структуры знаний существуют различные </w:t>
      </w:r>
      <w:r w:rsidRPr="006B0C65">
        <w:rPr>
          <w:rFonts w:ascii="Times New Roman" w:hAnsi="Times New Roman" w:cs="Times New Roman"/>
          <w:i/>
          <w:iCs/>
          <w:sz w:val="24"/>
          <w:szCs w:val="24"/>
        </w:rPr>
        <w:t>языки представления знаний</w:t>
      </w:r>
      <w:r w:rsidRPr="006B0C65">
        <w:rPr>
          <w:rFonts w:ascii="Times New Roman" w:hAnsi="Times New Roman" w:cs="Times New Roman"/>
          <w:sz w:val="24"/>
          <w:szCs w:val="24"/>
        </w:rPr>
        <w:t>. Это формальные системы, которые используются для описания знаний, их хранения, обработки и использования в информационных системах. Именно они и заложены в базах знаний.</w:t>
      </w:r>
      <w:bookmarkEnd w:id="9"/>
      <w:r w:rsidRPr="006B0C65">
        <w:rPr>
          <w:rFonts w:ascii="Times New Roman" w:hAnsi="Times New Roman" w:cs="Times New Roman"/>
          <w:sz w:val="24"/>
          <w:szCs w:val="24"/>
        </w:rPr>
        <w:t xml:space="preserve"> Языки представления знаний, которые будут подробнее рассмотрены далее, основаны на теориях из когнитивной психологии, а также имеют за собой формальные доказательства эффективности в виде теорем. Именно поэтому они хорошо показывают себя на практике, хотя и имеют как сильные стороны, так и недостатки.</w:t>
      </w:r>
    </w:p>
    <w:p w14:paraId="4679BE6B" w14:textId="77777777" w:rsidR="002D3A11" w:rsidRPr="002D3A11" w:rsidRDefault="002D3A11" w:rsidP="001F18C0">
      <w:pPr>
        <w:pStyle w:val="3"/>
        <w:spacing w:line="240" w:lineRule="auto"/>
        <w:jc w:val="center"/>
        <w:rPr>
          <w:rFonts w:ascii="Times New Roman" w:hAnsi="Times New Roman" w:cs="Times New Roman"/>
          <w:lang w:val="ru-RU"/>
        </w:rPr>
      </w:pPr>
      <w:bookmarkStart w:id="10" w:name="_Toc185577348"/>
      <w:r w:rsidRPr="002D3A11">
        <w:rPr>
          <w:rFonts w:ascii="Times New Roman" w:eastAsia="Times New Roman" w:hAnsi="Times New Roman" w:cs="Times New Roman"/>
          <w:b/>
          <w:color w:val="auto"/>
          <w:lang w:val="ru-RU" w:eastAsia="zh-CN" w:bidi="hi-IN"/>
        </w:rPr>
        <w:t>1.1</w:t>
      </w:r>
      <w:r w:rsidRPr="002D3A11">
        <w:rPr>
          <w:rFonts w:ascii="Times New Roman" w:hAnsi="Times New Roman" w:cs="Times New Roman"/>
          <w:lang w:val="ru-RU"/>
        </w:rPr>
        <w:t xml:space="preserve"> </w:t>
      </w:r>
      <w:r w:rsidRPr="002D3A11">
        <w:rPr>
          <w:rFonts w:ascii="Times New Roman" w:eastAsia="Times New Roman" w:hAnsi="Times New Roman" w:cs="Times New Roman"/>
          <w:b/>
          <w:color w:val="auto"/>
          <w:lang w:val="ru-RU" w:eastAsia="zh-CN" w:bidi="hi-IN"/>
        </w:rPr>
        <w:t>Продукционные</w:t>
      </w:r>
      <w:r w:rsidRPr="002D3A11">
        <w:rPr>
          <w:rFonts w:ascii="Times New Roman" w:hAnsi="Times New Roman" w:cs="Times New Roman"/>
          <w:lang w:val="ru-RU"/>
        </w:rPr>
        <w:t xml:space="preserve"> </w:t>
      </w:r>
      <w:r w:rsidRPr="002D3A11">
        <w:rPr>
          <w:rFonts w:ascii="Times New Roman" w:eastAsia="Times New Roman" w:hAnsi="Times New Roman" w:cs="Times New Roman"/>
          <w:b/>
          <w:color w:val="auto"/>
          <w:lang w:val="ru-RU" w:eastAsia="zh-CN" w:bidi="hi-IN"/>
        </w:rPr>
        <w:t>системы</w:t>
      </w:r>
      <w:bookmarkEnd w:id="10"/>
    </w:p>
    <w:p w14:paraId="478ADB26" w14:textId="77777777" w:rsidR="002D3A11" w:rsidRPr="006B0C65" w:rsidRDefault="002D3A11" w:rsidP="00E07670">
      <w:pPr>
        <w:spacing w:line="240" w:lineRule="auto"/>
        <w:jc w:val="both"/>
        <w:rPr>
          <w:rFonts w:ascii="Times New Roman" w:hAnsi="Times New Roman" w:cs="Times New Roman"/>
          <w:sz w:val="24"/>
          <w:szCs w:val="24"/>
        </w:rPr>
      </w:pPr>
      <w:r w:rsidRPr="002D3A11">
        <w:rPr>
          <w:rFonts w:ascii="Times New Roman" w:hAnsi="Times New Roman" w:cs="Times New Roman"/>
        </w:rPr>
        <w:tab/>
      </w:r>
      <w:bookmarkStart w:id="11" w:name="_Hlk186061977"/>
      <w:r w:rsidRPr="006B0C65">
        <w:rPr>
          <w:rFonts w:ascii="Times New Roman" w:hAnsi="Times New Roman" w:cs="Times New Roman"/>
          <w:i/>
          <w:iCs/>
          <w:sz w:val="24"/>
          <w:szCs w:val="24"/>
        </w:rPr>
        <w:t>Продукционная система</w:t>
      </w:r>
      <w:r w:rsidRPr="006B0C65">
        <w:rPr>
          <w:rFonts w:ascii="Times New Roman" w:hAnsi="Times New Roman" w:cs="Times New Roman"/>
          <w:sz w:val="24"/>
          <w:szCs w:val="24"/>
        </w:rPr>
        <w:t xml:space="preserve"> — это модель представления знаний, в которой знания представляются в виде продукций (правил) вида "Если &lt;условие&gt;, то &lt;действие&gt;". Структура продукционной системы включает: базу данных (множество фактов), базу правил (набор продукций) и интерпретатор (механизм логического вывода). Продукционные системы делят на два типа — с прямыми и обратными выводами. При прямом выводе рассуждение ведётся от данных к гипотезам. При обратном производится поиск доказательства или опровержения некоторой гипотезы (от цели к данным). Продукционная модель чаще всего применяется в промышленных экспертных системах. Она привлекает разработчиков своей наглядностью, высокой модульностью, лёгкостью внесения дополнений и изменений и простотой механизма логического вывода. Из минусов, для сложных предметных областей требуется огромное количество правил, а с ростом числа правил система становится медленной (из-за увеличения числа проверок во время логического вывода). Также приходится придумывать эвристики для решения конфликтов между допустимыми продукциями, которые возникают при логическом выводе.</w:t>
      </w:r>
    </w:p>
    <w:bookmarkEnd w:id="11"/>
    <w:p w14:paraId="35061733" w14:textId="77777777" w:rsidR="002D3A11" w:rsidRPr="002D3A11" w:rsidRDefault="002D3A11" w:rsidP="006B0C65">
      <w:pPr>
        <w:spacing w:line="240" w:lineRule="auto"/>
        <w:rPr>
          <w:rFonts w:ascii="Times New Roman" w:hAnsi="Times New Roman" w:cs="Times New Roman"/>
        </w:rPr>
      </w:pPr>
      <w:r w:rsidRPr="002D3A11">
        <w:rPr>
          <w:rFonts w:ascii="Times New Roman" w:hAnsi="Times New Roman" w:cs="Times New Roman"/>
          <w:noProof/>
        </w:rPr>
        <w:lastRenderedPageBreak/>
        <w:drawing>
          <wp:inline distT="0" distB="0" distL="0" distR="0" wp14:anchorId="0AB7B178" wp14:editId="761E60CB">
            <wp:extent cx="5899573" cy="5109229"/>
            <wp:effectExtent l="0" t="0" r="6350" b="0"/>
            <wp:docPr id="204772404" name="Рисунок 1" descr="Изображение выглядит как текст, снимок экрана,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2404" name="Рисунок 1" descr="Изображение выглядит как текст, снимок экрана, диаграмма, Шрифт&#10;&#10;Автоматически созданное описание"/>
                    <pic:cNvPicPr/>
                  </pic:nvPicPr>
                  <pic:blipFill>
                    <a:blip r:embed="rId8"/>
                    <a:stretch>
                      <a:fillRect/>
                    </a:stretch>
                  </pic:blipFill>
                  <pic:spPr>
                    <a:xfrm>
                      <a:off x="0" y="0"/>
                      <a:ext cx="5930758" cy="5136236"/>
                    </a:xfrm>
                    <a:prstGeom prst="rect">
                      <a:avLst/>
                    </a:prstGeom>
                  </pic:spPr>
                </pic:pic>
              </a:graphicData>
            </a:graphic>
          </wp:inline>
        </w:drawing>
      </w:r>
    </w:p>
    <w:p w14:paraId="45B4C390" w14:textId="77777777" w:rsidR="002D3A11" w:rsidRPr="00E07670" w:rsidRDefault="002D3A11" w:rsidP="006B0C65">
      <w:pPr>
        <w:pStyle w:val="a7"/>
        <w:jc w:val="center"/>
        <w:rPr>
          <w:rFonts w:ascii="Times New Roman" w:eastAsiaTheme="minorHAnsi" w:hAnsi="Times New Roman" w:cs="Times New Roman"/>
          <w:i w:val="0"/>
          <w:iCs w:val="0"/>
          <w:color w:val="auto"/>
          <w:sz w:val="24"/>
          <w:szCs w:val="24"/>
          <w:lang w:val="ru-RU"/>
        </w:rPr>
      </w:pPr>
      <w:r w:rsidRPr="00E07670">
        <w:rPr>
          <w:rFonts w:ascii="Times New Roman" w:eastAsiaTheme="minorHAnsi" w:hAnsi="Times New Roman" w:cs="Times New Roman"/>
          <w:i w:val="0"/>
          <w:iCs w:val="0"/>
          <w:color w:val="auto"/>
          <w:sz w:val="24"/>
          <w:szCs w:val="24"/>
          <w:lang w:val="ru-RU"/>
        </w:rPr>
        <w:t xml:space="preserve">Рисунок </w:t>
      </w:r>
      <w:r w:rsidRPr="00E07670">
        <w:rPr>
          <w:rFonts w:ascii="Times New Roman" w:eastAsiaTheme="minorHAnsi" w:hAnsi="Times New Roman" w:cs="Times New Roman"/>
          <w:i w:val="0"/>
          <w:iCs w:val="0"/>
          <w:color w:val="auto"/>
          <w:sz w:val="24"/>
          <w:szCs w:val="24"/>
          <w:lang w:val="ru-RU"/>
        </w:rPr>
        <w:fldChar w:fldCharType="begin"/>
      </w:r>
      <w:r w:rsidRPr="00E07670">
        <w:rPr>
          <w:rFonts w:ascii="Times New Roman" w:eastAsiaTheme="minorHAnsi" w:hAnsi="Times New Roman" w:cs="Times New Roman"/>
          <w:i w:val="0"/>
          <w:iCs w:val="0"/>
          <w:color w:val="auto"/>
          <w:sz w:val="24"/>
          <w:szCs w:val="24"/>
          <w:lang w:val="ru-RU"/>
        </w:rPr>
        <w:instrText xml:space="preserve"> SEQ Рисунок \* ARABIC </w:instrText>
      </w:r>
      <w:r w:rsidRPr="00E07670">
        <w:rPr>
          <w:rFonts w:ascii="Times New Roman" w:eastAsiaTheme="minorHAnsi" w:hAnsi="Times New Roman" w:cs="Times New Roman"/>
          <w:i w:val="0"/>
          <w:iCs w:val="0"/>
          <w:color w:val="auto"/>
          <w:sz w:val="24"/>
          <w:szCs w:val="24"/>
          <w:lang w:val="ru-RU"/>
        </w:rPr>
        <w:fldChar w:fldCharType="separate"/>
      </w:r>
      <w:r w:rsidRPr="00E07670">
        <w:rPr>
          <w:rFonts w:ascii="Times New Roman" w:eastAsiaTheme="minorHAnsi" w:hAnsi="Times New Roman" w:cs="Times New Roman"/>
          <w:i w:val="0"/>
          <w:iCs w:val="0"/>
          <w:color w:val="auto"/>
          <w:sz w:val="24"/>
          <w:szCs w:val="24"/>
          <w:lang w:val="ru-RU"/>
        </w:rPr>
        <w:t>1</w:t>
      </w:r>
      <w:r w:rsidRPr="00E07670">
        <w:rPr>
          <w:rFonts w:ascii="Times New Roman" w:eastAsiaTheme="minorHAnsi" w:hAnsi="Times New Roman" w:cs="Times New Roman"/>
          <w:i w:val="0"/>
          <w:iCs w:val="0"/>
          <w:color w:val="auto"/>
          <w:sz w:val="24"/>
          <w:szCs w:val="24"/>
          <w:lang w:val="ru-RU"/>
        </w:rPr>
        <w:fldChar w:fldCharType="end"/>
      </w:r>
      <w:r w:rsidRPr="00E07670">
        <w:rPr>
          <w:rFonts w:ascii="Times New Roman" w:eastAsiaTheme="minorHAnsi" w:hAnsi="Times New Roman" w:cs="Times New Roman"/>
          <w:i w:val="0"/>
          <w:iCs w:val="0"/>
          <w:color w:val="auto"/>
          <w:sz w:val="24"/>
          <w:szCs w:val="24"/>
          <w:lang w:val="ru-RU"/>
        </w:rPr>
        <w:t>.1 Пример цепочки вывода в продукционной системе</w:t>
      </w:r>
    </w:p>
    <w:p w14:paraId="42BF4274" w14:textId="77777777" w:rsidR="002D3A11" w:rsidRPr="002D3A11" w:rsidRDefault="002D3A11" w:rsidP="001F18C0">
      <w:pPr>
        <w:pStyle w:val="3"/>
        <w:spacing w:line="240" w:lineRule="auto"/>
        <w:jc w:val="center"/>
        <w:rPr>
          <w:rFonts w:ascii="Times New Roman" w:eastAsia="Times New Roman" w:hAnsi="Times New Roman" w:cs="Times New Roman"/>
          <w:b/>
          <w:color w:val="auto"/>
          <w:lang w:val="ru-RU" w:eastAsia="zh-CN" w:bidi="hi-IN"/>
        </w:rPr>
      </w:pPr>
      <w:bookmarkStart w:id="12" w:name="_Toc185577349"/>
      <w:r w:rsidRPr="002D3A11">
        <w:rPr>
          <w:rFonts w:ascii="Times New Roman" w:eastAsia="Times New Roman" w:hAnsi="Times New Roman" w:cs="Times New Roman"/>
          <w:b/>
          <w:color w:val="auto"/>
          <w:lang w:val="ru-RU" w:eastAsia="zh-CN" w:bidi="hi-IN"/>
        </w:rPr>
        <w:t>1.2 Семантические сети</w:t>
      </w:r>
      <w:bookmarkEnd w:id="12"/>
    </w:p>
    <w:p w14:paraId="3E653F7F" w14:textId="77777777" w:rsidR="002D3A11" w:rsidRPr="00E07670" w:rsidRDefault="002D3A11" w:rsidP="00E07670">
      <w:pPr>
        <w:spacing w:line="240" w:lineRule="auto"/>
        <w:jc w:val="both"/>
        <w:rPr>
          <w:rFonts w:ascii="Times New Roman" w:hAnsi="Times New Roman" w:cs="Times New Roman"/>
          <w:sz w:val="24"/>
          <w:szCs w:val="24"/>
        </w:rPr>
      </w:pPr>
      <w:r w:rsidRPr="002D3A11">
        <w:rPr>
          <w:rFonts w:ascii="Times New Roman" w:hAnsi="Times New Roman" w:cs="Times New Roman"/>
        </w:rPr>
        <w:tab/>
      </w:r>
      <w:r w:rsidRPr="00E07670">
        <w:rPr>
          <w:rFonts w:ascii="Times New Roman" w:hAnsi="Times New Roman" w:cs="Times New Roman"/>
          <w:sz w:val="24"/>
          <w:szCs w:val="24"/>
        </w:rPr>
        <w:t>Существуют различные виды</w:t>
      </w:r>
      <w:r w:rsidRPr="00E07670">
        <w:rPr>
          <w:rFonts w:ascii="Times New Roman" w:hAnsi="Times New Roman" w:cs="Times New Roman"/>
          <w:i/>
          <w:iCs/>
          <w:sz w:val="24"/>
          <w:szCs w:val="24"/>
        </w:rPr>
        <w:t xml:space="preserve"> семантических сетей</w:t>
      </w:r>
      <w:r w:rsidRPr="00E07670">
        <w:rPr>
          <w:rFonts w:ascii="Times New Roman" w:hAnsi="Times New Roman" w:cs="Times New Roman"/>
          <w:sz w:val="24"/>
          <w:szCs w:val="24"/>
        </w:rPr>
        <w:t>, но все они отображают информацию в виде графа, где узлы представляют понятия, а ребра — отношения между ними. Также уточняются атрибуты узлов и типы связей (например, “свойство”, “действие”, “подкласс”, “ассоциация”). Семантических сетей позволяют хранить большие объёмы данных в структурированном и понятном для человека и системы виде. Они достаточно гибкие, универсальные и естественным образом отражают знания из реального мира. Они подходят для описания различных предметных областей и используются в широком спектре задач. Также на их основе можно делать логические выводы и находить скрытые связи между сущностями. Среди недостатков можно выделить проблемы с нечеткими знаниями (трудно интегрировать знания, которые не имеют четко определенных границ или содержат вероятностные характеристики), перегруженность деталями (при попытке отразить все аспекты предметной области сеть становится избыточно сложной, что затрудняет её использование), а также сложность определения такого разнообразия связей, чтобы оно было достаточным для отражения различных аспектов предметной области.</w:t>
      </w:r>
    </w:p>
    <w:p w14:paraId="4D41BF6E" w14:textId="77777777" w:rsidR="002D3A11" w:rsidRPr="002D3A11" w:rsidRDefault="002D3A11" w:rsidP="006B0C65">
      <w:pPr>
        <w:spacing w:line="240" w:lineRule="auto"/>
        <w:rPr>
          <w:rFonts w:ascii="Times New Roman" w:hAnsi="Times New Roman" w:cs="Times New Roman"/>
        </w:rPr>
      </w:pPr>
      <w:r w:rsidRPr="002D3A11">
        <w:rPr>
          <w:rFonts w:ascii="Times New Roman" w:hAnsi="Times New Roman" w:cs="Times New Roman"/>
          <w:noProof/>
        </w:rPr>
        <w:lastRenderedPageBreak/>
        <w:drawing>
          <wp:inline distT="0" distB="0" distL="0" distR="0" wp14:anchorId="17C30AFC" wp14:editId="74F28D84">
            <wp:extent cx="5628640" cy="4141456"/>
            <wp:effectExtent l="0" t="0" r="0" b="0"/>
            <wp:docPr id="1999538646" name="Рисунок 1" descr="Изображение выглядит как текст, диаграмма,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38646" name="Рисунок 1" descr="Изображение выглядит как текст, диаграмма, снимок экрана, Шрифт&#10;&#10;Автоматически созданное описание"/>
                    <pic:cNvPicPr/>
                  </pic:nvPicPr>
                  <pic:blipFill>
                    <a:blip r:embed="rId9"/>
                    <a:stretch>
                      <a:fillRect/>
                    </a:stretch>
                  </pic:blipFill>
                  <pic:spPr>
                    <a:xfrm>
                      <a:off x="0" y="0"/>
                      <a:ext cx="5645588" cy="4153926"/>
                    </a:xfrm>
                    <a:prstGeom prst="rect">
                      <a:avLst/>
                    </a:prstGeom>
                  </pic:spPr>
                </pic:pic>
              </a:graphicData>
            </a:graphic>
          </wp:inline>
        </w:drawing>
      </w:r>
    </w:p>
    <w:p w14:paraId="6E59C60F" w14:textId="77777777" w:rsidR="002D3A11" w:rsidRPr="00E07670" w:rsidRDefault="002D3A11" w:rsidP="006B0C65">
      <w:pPr>
        <w:pStyle w:val="a7"/>
        <w:jc w:val="center"/>
        <w:rPr>
          <w:rFonts w:ascii="Times New Roman" w:eastAsiaTheme="minorHAnsi" w:hAnsi="Times New Roman" w:cs="Times New Roman"/>
          <w:i w:val="0"/>
          <w:iCs w:val="0"/>
          <w:color w:val="auto"/>
          <w:sz w:val="24"/>
          <w:szCs w:val="24"/>
          <w:lang w:val="ru-RU"/>
        </w:rPr>
      </w:pPr>
      <w:r w:rsidRPr="00E07670">
        <w:rPr>
          <w:rFonts w:ascii="Times New Roman" w:eastAsiaTheme="minorHAnsi" w:hAnsi="Times New Roman" w:cs="Times New Roman"/>
          <w:i w:val="0"/>
          <w:iCs w:val="0"/>
          <w:color w:val="auto"/>
          <w:sz w:val="24"/>
          <w:szCs w:val="24"/>
          <w:lang w:val="ru-RU"/>
        </w:rPr>
        <w:t>Рисунок 1.2 Пример семантической сети</w:t>
      </w:r>
    </w:p>
    <w:p w14:paraId="05102B42" w14:textId="77777777" w:rsidR="002D3A11" w:rsidRPr="002D3A11" w:rsidRDefault="002D3A11" w:rsidP="001F18C0">
      <w:pPr>
        <w:pStyle w:val="3"/>
        <w:spacing w:line="240" w:lineRule="auto"/>
        <w:jc w:val="center"/>
        <w:rPr>
          <w:rFonts w:ascii="Times New Roman" w:eastAsia="Times New Roman" w:hAnsi="Times New Roman" w:cs="Times New Roman"/>
          <w:b/>
          <w:color w:val="auto"/>
          <w:lang w:val="ru-RU" w:eastAsia="zh-CN" w:bidi="hi-IN"/>
        </w:rPr>
      </w:pPr>
      <w:bookmarkStart w:id="13" w:name="_Toc185577350"/>
      <w:r w:rsidRPr="002D3A11">
        <w:rPr>
          <w:rFonts w:ascii="Times New Roman" w:eastAsia="Times New Roman" w:hAnsi="Times New Roman" w:cs="Times New Roman"/>
          <w:b/>
          <w:color w:val="auto"/>
          <w:lang w:val="ru-RU" w:eastAsia="zh-CN" w:bidi="hi-IN"/>
        </w:rPr>
        <w:t>1.3 Фреймы</w:t>
      </w:r>
      <w:bookmarkEnd w:id="13"/>
    </w:p>
    <w:p w14:paraId="5858358D" w14:textId="77777777" w:rsidR="002D3A11" w:rsidRPr="00E07670" w:rsidRDefault="002D3A11" w:rsidP="00E07670">
      <w:pPr>
        <w:spacing w:line="240" w:lineRule="auto"/>
        <w:jc w:val="both"/>
        <w:rPr>
          <w:rFonts w:ascii="Times New Roman" w:hAnsi="Times New Roman" w:cs="Times New Roman"/>
          <w:noProof/>
          <w:sz w:val="24"/>
          <w:szCs w:val="24"/>
        </w:rPr>
      </w:pPr>
      <w:r w:rsidRPr="002D3A11">
        <w:rPr>
          <w:rFonts w:ascii="Times New Roman" w:hAnsi="Times New Roman" w:cs="Times New Roman"/>
          <w:noProof/>
        </w:rPr>
        <w:tab/>
      </w:r>
      <w:r w:rsidRPr="00E07670">
        <w:rPr>
          <w:rFonts w:ascii="Times New Roman" w:hAnsi="Times New Roman" w:cs="Times New Roman"/>
          <w:i/>
          <w:iCs/>
          <w:noProof/>
          <w:sz w:val="24"/>
          <w:szCs w:val="24"/>
        </w:rPr>
        <w:t>Фреймы</w:t>
      </w:r>
      <w:r w:rsidRPr="00E07670">
        <w:rPr>
          <w:rFonts w:ascii="Times New Roman" w:hAnsi="Times New Roman" w:cs="Times New Roman"/>
          <w:noProof/>
          <w:sz w:val="24"/>
          <w:szCs w:val="24"/>
        </w:rPr>
        <w:t> — это модель описания человеческих знаний в виде связанной совокупности крупных структурных единиц, каждая из которых содержит данные, описывающие определённую ситуацию. Фреймы отражают структуру знаний в виде объектов с атрибутами и связями. Каждый фрэйм имеет имя и слоты (атрибуты фрейма, которые описывают его свойства или характеристики). Каждый слот имеет имя, значение (конкретные данные, неинициализированные данные или ссылки на другие фреймы) и/или демоны (процедуры, выполняемые при изменении значения). Дополнительно для значений слотов можно указать значение по умолчанию и дескрипторы (требования). Посредством слотов фреймы могут образовывать иерархические структуры (это позволяет экономить ресурсы при описании большого числа объектов с общими свойствами). Фреймовая модель наглядна, легко расширяется и модифицируется. Также она предоставляет большую свободу при описании знаний, что делаеи её универсальной.</w:t>
      </w:r>
    </w:p>
    <w:p w14:paraId="4B0B535D" w14:textId="77777777" w:rsidR="002D3A11" w:rsidRPr="002D3A11" w:rsidRDefault="002D3A11" w:rsidP="006B0C65">
      <w:pPr>
        <w:spacing w:line="240" w:lineRule="auto"/>
        <w:jc w:val="both"/>
        <w:rPr>
          <w:rFonts w:ascii="Times New Roman" w:hAnsi="Times New Roman" w:cs="Times New Roman"/>
        </w:rPr>
      </w:pPr>
      <w:r w:rsidRPr="002D3A11">
        <w:rPr>
          <w:rFonts w:ascii="Times New Roman" w:hAnsi="Times New Roman" w:cs="Times New Roman"/>
          <w:noProof/>
        </w:rPr>
        <w:lastRenderedPageBreak/>
        <w:drawing>
          <wp:inline distT="0" distB="0" distL="0" distR="0" wp14:anchorId="17DC5DFB" wp14:editId="2ACEAE0C">
            <wp:extent cx="5222240" cy="5642109"/>
            <wp:effectExtent l="0" t="0" r="0" b="0"/>
            <wp:docPr id="1794535464" name="Рисунок 1" descr="Изображение выглядит как текст, диаграмма, Параллельн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35464" name="Рисунок 1" descr="Изображение выглядит как текст, диаграмма, Параллельный, линия&#10;&#10;Автоматически созданное описание"/>
                    <pic:cNvPicPr/>
                  </pic:nvPicPr>
                  <pic:blipFill>
                    <a:blip r:embed="rId10"/>
                    <a:stretch>
                      <a:fillRect/>
                    </a:stretch>
                  </pic:blipFill>
                  <pic:spPr>
                    <a:xfrm>
                      <a:off x="0" y="0"/>
                      <a:ext cx="5239827" cy="5661110"/>
                    </a:xfrm>
                    <a:prstGeom prst="rect">
                      <a:avLst/>
                    </a:prstGeom>
                  </pic:spPr>
                </pic:pic>
              </a:graphicData>
            </a:graphic>
          </wp:inline>
        </w:drawing>
      </w:r>
    </w:p>
    <w:p w14:paraId="0C89FB44" w14:textId="77777777" w:rsidR="002D3A11" w:rsidRPr="001F18C0" w:rsidRDefault="002D3A11" w:rsidP="006B0C65">
      <w:pPr>
        <w:pStyle w:val="a7"/>
        <w:jc w:val="center"/>
        <w:rPr>
          <w:rFonts w:ascii="Times New Roman" w:eastAsiaTheme="minorHAnsi" w:hAnsi="Times New Roman" w:cs="Times New Roman"/>
          <w:i w:val="0"/>
          <w:iCs w:val="0"/>
          <w:color w:val="auto"/>
          <w:sz w:val="24"/>
          <w:szCs w:val="24"/>
          <w:lang w:val="ru-RU"/>
        </w:rPr>
      </w:pPr>
      <w:r w:rsidRPr="001F18C0">
        <w:rPr>
          <w:rFonts w:ascii="Times New Roman" w:eastAsiaTheme="minorHAnsi" w:hAnsi="Times New Roman" w:cs="Times New Roman"/>
          <w:i w:val="0"/>
          <w:iCs w:val="0"/>
          <w:color w:val="auto"/>
          <w:sz w:val="24"/>
          <w:szCs w:val="24"/>
          <w:lang w:val="ru-RU"/>
        </w:rPr>
        <w:t>Рисунок 1.3 Пример описания знаний с помощью фреймов</w:t>
      </w:r>
    </w:p>
    <w:p w14:paraId="2479296F" w14:textId="77777777" w:rsidR="002D3A11" w:rsidRPr="002D3A11" w:rsidRDefault="002D3A11" w:rsidP="001F18C0">
      <w:pPr>
        <w:pStyle w:val="3"/>
        <w:spacing w:line="240" w:lineRule="auto"/>
        <w:jc w:val="center"/>
        <w:rPr>
          <w:rFonts w:ascii="Times New Roman" w:eastAsia="Times New Roman" w:hAnsi="Times New Roman" w:cs="Times New Roman"/>
          <w:b/>
          <w:color w:val="auto"/>
          <w:lang w:val="ru-RU" w:eastAsia="zh-CN" w:bidi="hi-IN"/>
        </w:rPr>
      </w:pPr>
      <w:bookmarkStart w:id="14" w:name="_Toc185577351"/>
      <w:r w:rsidRPr="002D3A11">
        <w:rPr>
          <w:rFonts w:ascii="Times New Roman" w:eastAsia="Times New Roman" w:hAnsi="Times New Roman" w:cs="Times New Roman"/>
          <w:b/>
          <w:color w:val="auto"/>
          <w:lang w:val="ru-RU" w:eastAsia="zh-CN" w:bidi="hi-IN"/>
        </w:rPr>
        <w:t>1.4 Онтологии</w:t>
      </w:r>
      <w:bookmarkEnd w:id="14"/>
    </w:p>
    <w:p w14:paraId="573756F9" w14:textId="77777777" w:rsidR="002D3A11" w:rsidRPr="00E07670" w:rsidRDefault="002D3A11" w:rsidP="00E07670">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E07670">
        <w:rPr>
          <w:rFonts w:ascii="Times New Roman" w:hAnsi="Times New Roman" w:cs="Times New Roman"/>
          <w:i/>
          <w:iCs/>
          <w:sz w:val="24"/>
          <w:szCs w:val="24"/>
        </w:rPr>
        <w:t xml:space="preserve">Онтология </w:t>
      </w:r>
      <w:r w:rsidRPr="00E07670">
        <w:rPr>
          <w:rFonts w:ascii="Times New Roman" w:hAnsi="Times New Roman" w:cs="Times New Roman"/>
          <w:sz w:val="24"/>
          <w:szCs w:val="24"/>
        </w:rPr>
        <w:t>— это модель представления знаний, которая описывает объекты, их свойства, отношения между ними и правила взаимодействия в определённой предметной области. Основными компонентами онтологии являются: классы (понятия), экземпляры (конкретные объекты), свойства (атрибуты объектов), отношения (связи между объектами), а также аксиомы и правила, задающие ограничения и закономерности.</w:t>
      </w:r>
    </w:p>
    <w:p w14:paraId="01106B86" w14:textId="77777777" w:rsidR="002D3A11" w:rsidRPr="00E07670" w:rsidRDefault="002D3A11" w:rsidP="00E07670">
      <w:pPr>
        <w:spacing w:after="0" w:line="240" w:lineRule="auto"/>
        <w:jc w:val="both"/>
        <w:rPr>
          <w:rFonts w:ascii="Times New Roman" w:hAnsi="Times New Roman" w:cs="Times New Roman"/>
          <w:i/>
          <w:iCs/>
          <w:sz w:val="24"/>
          <w:szCs w:val="24"/>
        </w:rPr>
      </w:pPr>
      <w:r w:rsidRPr="00E07670">
        <w:rPr>
          <w:rFonts w:ascii="Times New Roman" w:hAnsi="Times New Roman" w:cs="Times New Roman"/>
          <w:sz w:val="24"/>
          <w:szCs w:val="24"/>
        </w:rPr>
        <w:tab/>
        <w:t xml:space="preserve">Онтологии структурируют знания в иерархическом виде, где классы и их подклассы связаны отношениями наследования. Например, класс </w:t>
      </w:r>
      <w:r w:rsidRPr="00E07670">
        <w:rPr>
          <w:rFonts w:ascii="Times New Roman" w:hAnsi="Times New Roman" w:cs="Times New Roman"/>
          <w:i/>
          <w:iCs/>
          <w:sz w:val="24"/>
          <w:szCs w:val="24"/>
        </w:rPr>
        <w:t>«Животное»</w:t>
      </w:r>
      <w:r w:rsidRPr="00E07670">
        <w:rPr>
          <w:rFonts w:ascii="Times New Roman" w:hAnsi="Times New Roman" w:cs="Times New Roman"/>
          <w:sz w:val="24"/>
          <w:szCs w:val="24"/>
        </w:rPr>
        <w:t xml:space="preserve"> может включать подкласс </w:t>
      </w:r>
      <w:r w:rsidRPr="00E07670">
        <w:rPr>
          <w:rFonts w:ascii="Times New Roman" w:hAnsi="Times New Roman" w:cs="Times New Roman"/>
          <w:i/>
          <w:iCs/>
          <w:sz w:val="24"/>
          <w:szCs w:val="24"/>
        </w:rPr>
        <w:t>«Млекопитающее»</w:t>
      </w:r>
      <w:r w:rsidRPr="00E07670">
        <w:rPr>
          <w:rFonts w:ascii="Times New Roman" w:hAnsi="Times New Roman" w:cs="Times New Roman"/>
          <w:sz w:val="24"/>
          <w:szCs w:val="24"/>
        </w:rPr>
        <w:t xml:space="preserve">, а тот, в свою очередь, подкласс </w:t>
      </w:r>
      <w:r w:rsidRPr="00E07670">
        <w:rPr>
          <w:rFonts w:ascii="Times New Roman" w:hAnsi="Times New Roman" w:cs="Times New Roman"/>
          <w:i/>
          <w:iCs/>
          <w:sz w:val="24"/>
          <w:szCs w:val="24"/>
        </w:rPr>
        <w:t>«Собака»</w:t>
      </w:r>
      <w:r w:rsidRPr="00E07670">
        <w:rPr>
          <w:rFonts w:ascii="Times New Roman" w:hAnsi="Times New Roman" w:cs="Times New Roman"/>
          <w:sz w:val="24"/>
          <w:szCs w:val="24"/>
        </w:rPr>
        <w:t xml:space="preserve">. Свойства и отношения описывают характеристики объектов и их взаимосвязи, например: </w:t>
      </w:r>
      <w:r w:rsidRPr="00E07670">
        <w:rPr>
          <w:rFonts w:ascii="Times New Roman" w:hAnsi="Times New Roman" w:cs="Times New Roman"/>
          <w:i/>
          <w:iCs/>
          <w:sz w:val="24"/>
          <w:szCs w:val="24"/>
        </w:rPr>
        <w:t>«У собаки есть хозяин»</w:t>
      </w:r>
      <w:r w:rsidRPr="00E07670">
        <w:rPr>
          <w:rFonts w:ascii="Times New Roman" w:hAnsi="Times New Roman" w:cs="Times New Roman"/>
          <w:sz w:val="24"/>
          <w:szCs w:val="24"/>
        </w:rPr>
        <w:t xml:space="preserve">, </w:t>
      </w:r>
      <w:r w:rsidRPr="00E07670">
        <w:rPr>
          <w:rFonts w:ascii="Times New Roman" w:hAnsi="Times New Roman" w:cs="Times New Roman"/>
          <w:i/>
          <w:iCs/>
          <w:sz w:val="24"/>
          <w:szCs w:val="24"/>
        </w:rPr>
        <w:t>«Собака — это млекопитающее».</w:t>
      </w:r>
    </w:p>
    <w:p w14:paraId="6DF997B8"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ab/>
        <w:t>Онтологии широко применяются в семантических веб-технологиях, экспертных системах и интеллектуальных помощниках для описания и объединения данных из различных источников, автоматизации логического вывода и обеспечения взаимопонимания между системами.</w:t>
      </w:r>
    </w:p>
    <w:p w14:paraId="1B3E55D9"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Типы онтологий делят по степени их общности:</w:t>
      </w:r>
    </w:p>
    <w:p w14:paraId="41702958"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lastRenderedPageBreak/>
        <w:t>Онтологии представления</w:t>
      </w:r>
      <w:r w:rsidRPr="00E07670">
        <w:rPr>
          <w:rFonts w:ascii="Times New Roman" w:hAnsi="Times New Roman" w:cs="Times New Roman"/>
          <w:lang w:val="ru-RU"/>
        </w:rPr>
        <w:t>: описывают область представления знаний, создают язык для спецификации других онтологий более низких уровней.</w:t>
      </w:r>
    </w:p>
    <w:p w14:paraId="06EEE1B3"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t>Онтологии верхнего уровня</w:t>
      </w:r>
      <w:r w:rsidRPr="00E07670">
        <w:rPr>
          <w:rFonts w:ascii="Times New Roman" w:hAnsi="Times New Roman" w:cs="Times New Roman"/>
          <w:lang w:val="ru-RU"/>
        </w:rPr>
        <w:t>: предназначены для повторного использования в различных предметных областях.</w:t>
      </w:r>
    </w:p>
    <w:p w14:paraId="15554382"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t>Онтологии предметных областей</w:t>
      </w:r>
      <w:r w:rsidRPr="00E07670">
        <w:rPr>
          <w:rFonts w:ascii="Times New Roman" w:hAnsi="Times New Roman" w:cs="Times New Roman"/>
          <w:lang w:val="ru-RU"/>
        </w:rPr>
        <w:t>: моделируют знания в конкретной предметной области.</w:t>
      </w:r>
    </w:p>
    <w:p w14:paraId="030B7D8A"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i/>
          <w:iCs/>
          <w:lang w:val="ru-RU"/>
        </w:rPr>
        <w:t>Прикладные онтологии</w:t>
      </w:r>
      <w:r w:rsidRPr="00E07670">
        <w:rPr>
          <w:rFonts w:ascii="Times New Roman" w:hAnsi="Times New Roman" w:cs="Times New Roman"/>
          <w:lang w:val="ru-RU"/>
        </w:rPr>
        <w:t>: разрабатываются для конкретных программных приложений.</w:t>
      </w:r>
    </w:p>
    <w:p w14:paraId="6ADBCA28"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Преимущества онтологий:</w:t>
      </w:r>
    </w:p>
    <w:p w14:paraId="0CE75520"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Универсальность и стандартизация описания знаний.</w:t>
      </w:r>
    </w:p>
    <w:p w14:paraId="21B96918"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Возможность представления сложных взаимосвязей между объектами.</w:t>
      </w:r>
    </w:p>
    <w:p w14:paraId="61018799"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Логический вывод, позволяющий автоматически получать новые знания на основе существующих.</w:t>
      </w:r>
    </w:p>
    <w:p w14:paraId="12BBD62C"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Простота интеграции данных из разных источников.</w:t>
      </w:r>
    </w:p>
    <w:p w14:paraId="4B140471" w14:textId="77777777" w:rsidR="002D3A11" w:rsidRPr="00E07670"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Недостатки онтологий:</w:t>
      </w:r>
    </w:p>
    <w:p w14:paraId="59FB2E34"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Сложность и трудоёмкость создания для больших предметных областей.</w:t>
      </w:r>
    </w:p>
    <w:p w14:paraId="142861DA"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Высокая чувствительность к ошибкам: некорректные аксиомы или отношения могут исказить вывод.</w:t>
      </w:r>
    </w:p>
    <w:p w14:paraId="6C3E9D51" w14:textId="77777777" w:rsidR="002D3A11" w:rsidRPr="00E07670" w:rsidRDefault="002D3A11" w:rsidP="00E07670">
      <w:pPr>
        <w:pStyle w:val="a8"/>
        <w:numPr>
          <w:ilvl w:val="0"/>
          <w:numId w:val="9"/>
        </w:numPr>
        <w:spacing w:after="0" w:line="240" w:lineRule="auto"/>
        <w:jc w:val="both"/>
        <w:rPr>
          <w:rFonts w:ascii="Times New Roman" w:hAnsi="Times New Roman" w:cs="Times New Roman"/>
          <w:lang w:val="ru-RU"/>
        </w:rPr>
      </w:pPr>
      <w:r w:rsidRPr="00E07670">
        <w:rPr>
          <w:rFonts w:ascii="Times New Roman" w:hAnsi="Times New Roman" w:cs="Times New Roman"/>
          <w:lang w:val="ru-RU"/>
        </w:rPr>
        <w:t>Ограничения в описании динамических или неопределённых знаний.</w:t>
      </w:r>
    </w:p>
    <w:p w14:paraId="39262450" w14:textId="2BC396AE" w:rsidR="002D3A11" w:rsidRDefault="002D3A11" w:rsidP="00E07670">
      <w:pPr>
        <w:spacing w:after="0" w:line="240" w:lineRule="auto"/>
        <w:jc w:val="both"/>
        <w:rPr>
          <w:rFonts w:ascii="Times New Roman" w:hAnsi="Times New Roman" w:cs="Times New Roman"/>
          <w:sz w:val="24"/>
          <w:szCs w:val="24"/>
        </w:rPr>
      </w:pPr>
      <w:r w:rsidRPr="00E07670">
        <w:rPr>
          <w:rFonts w:ascii="Times New Roman" w:hAnsi="Times New Roman" w:cs="Times New Roman"/>
          <w:sz w:val="24"/>
          <w:szCs w:val="24"/>
        </w:rPr>
        <w:t>Онтологии наиболее полезны в задачах, где требуется стандартизация описания знаний, семантический анализ данных, интеллектуальный поиск и интеграция информации</w:t>
      </w:r>
      <w:r w:rsidR="00E07670">
        <w:rPr>
          <w:rFonts w:ascii="Times New Roman" w:hAnsi="Times New Roman" w:cs="Times New Roman"/>
          <w:sz w:val="24"/>
          <w:szCs w:val="24"/>
        </w:rPr>
        <w:t>.</w:t>
      </w:r>
    </w:p>
    <w:p w14:paraId="4FA7AC40" w14:textId="77777777" w:rsidR="00E07670" w:rsidRPr="00E07670" w:rsidRDefault="00E07670" w:rsidP="00E07670">
      <w:pPr>
        <w:spacing w:after="0" w:line="240" w:lineRule="auto"/>
        <w:jc w:val="both"/>
        <w:rPr>
          <w:rFonts w:ascii="Times New Roman" w:hAnsi="Times New Roman" w:cs="Times New Roman"/>
          <w:sz w:val="24"/>
          <w:szCs w:val="24"/>
        </w:rPr>
      </w:pPr>
    </w:p>
    <w:p w14:paraId="074BDC85" w14:textId="265E0372" w:rsidR="002D3A11" w:rsidRPr="00E07670" w:rsidRDefault="00E07670" w:rsidP="006B0C65">
      <w:pPr>
        <w:keepNext/>
        <w:spacing w:line="240" w:lineRule="auto"/>
        <w:rPr>
          <w:rFonts w:ascii="Times New Roman" w:hAnsi="Times New Roman" w:cs="Times New Roman"/>
          <w:sz w:val="24"/>
          <w:szCs w:val="24"/>
        </w:rPr>
      </w:pPr>
      <w:r w:rsidRPr="00E07670">
        <w:rPr>
          <w:rFonts w:ascii="Times New Roman" w:hAnsi="Times New Roman" w:cs="Times New Roman"/>
          <w:noProof/>
          <w:sz w:val="24"/>
          <w:szCs w:val="24"/>
        </w:rPr>
        <w:drawing>
          <wp:inline distT="0" distB="0" distL="0" distR="0" wp14:anchorId="7FB6E3B5" wp14:editId="4BFFAFC8">
            <wp:extent cx="5784427" cy="4369229"/>
            <wp:effectExtent l="0" t="0" r="6985" b="0"/>
            <wp:docPr id="46464614"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4614" name="Рисунок 1" descr="Изображение выглядит как текст, диаграмма, линия, Шрифт&#10;&#10;Автоматически созданное описание"/>
                    <pic:cNvPicPr/>
                  </pic:nvPicPr>
                  <pic:blipFill>
                    <a:blip r:embed="rId11"/>
                    <a:stretch>
                      <a:fillRect/>
                    </a:stretch>
                  </pic:blipFill>
                  <pic:spPr>
                    <a:xfrm>
                      <a:off x="0" y="0"/>
                      <a:ext cx="5792558" cy="4375371"/>
                    </a:xfrm>
                    <a:prstGeom prst="rect">
                      <a:avLst/>
                    </a:prstGeom>
                  </pic:spPr>
                </pic:pic>
              </a:graphicData>
            </a:graphic>
          </wp:inline>
        </w:drawing>
      </w:r>
    </w:p>
    <w:p w14:paraId="04578A6D" w14:textId="77777777" w:rsidR="002D3A11" w:rsidRPr="00E07670" w:rsidRDefault="002D3A11" w:rsidP="006B0C65">
      <w:pPr>
        <w:pStyle w:val="a7"/>
        <w:jc w:val="center"/>
        <w:rPr>
          <w:rFonts w:ascii="Times New Roman" w:eastAsiaTheme="minorHAnsi" w:hAnsi="Times New Roman" w:cs="Times New Roman"/>
          <w:i w:val="0"/>
          <w:iCs w:val="0"/>
          <w:color w:val="auto"/>
          <w:sz w:val="24"/>
          <w:szCs w:val="24"/>
          <w:lang w:val="ru-RU"/>
        </w:rPr>
      </w:pPr>
      <w:r w:rsidRPr="00E07670">
        <w:rPr>
          <w:rFonts w:ascii="Times New Roman" w:eastAsiaTheme="minorHAnsi" w:hAnsi="Times New Roman" w:cs="Times New Roman"/>
          <w:i w:val="0"/>
          <w:iCs w:val="0"/>
          <w:color w:val="auto"/>
          <w:sz w:val="24"/>
          <w:szCs w:val="24"/>
          <w:lang w:val="ru-RU"/>
        </w:rPr>
        <w:t>Рисунок 1.4 Пример онтологии со свойствами и ограничениями на их значениях</w:t>
      </w:r>
    </w:p>
    <w:p w14:paraId="2D661C3D" w14:textId="77777777" w:rsidR="002D3A11" w:rsidRPr="002D3A11" w:rsidRDefault="002D3A11" w:rsidP="006B0C65">
      <w:pPr>
        <w:spacing w:line="240" w:lineRule="auto"/>
        <w:rPr>
          <w:rFonts w:ascii="Times New Roman" w:eastAsiaTheme="majorEastAsia" w:hAnsi="Times New Roman" w:cs="Times New Roman"/>
          <w:color w:val="365F91" w:themeColor="accent1" w:themeShade="BF"/>
          <w:sz w:val="28"/>
          <w:szCs w:val="28"/>
        </w:rPr>
      </w:pPr>
      <w:r w:rsidRPr="002D3A11">
        <w:rPr>
          <w:rFonts w:ascii="Times New Roman" w:hAnsi="Times New Roman" w:cs="Times New Roman"/>
        </w:rPr>
        <w:br w:type="page"/>
      </w:r>
    </w:p>
    <w:p w14:paraId="4156232E" w14:textId="65594D50" w:rsidR="002D3A11" w:rsidRPr="007B4A0B" w:rsidRDefault="002D3A11" w:rsidP="007B4A0B">
      <w:pPr>
        <w:pStyle w:val="2"/>
        <w:numPr>
          <w:ilvl w:val="0"/>
          <w:numId w:val="23"/>
        </w:numPr>
        <w:jc w:val="center"/>
        <w:rPr>
          <w:rFonts w:ascii="Times New Roman" w:eastAsia="Times New Roman" w:hAnsi="Times New Roman" w:cs="Times New Roman"/>
          <w:b/>
          <w:color w:val="auto"/>
          <w:sz w:val="28"/>
          <w:szCs w:val="28"/>
          <w:lang w:val="ru-RU" w:eastAsia="zh-CN" w:bidi="hi-IN"/>
        </w:rPr>
      </w:pPr>
      <w:bookmarkStart w:id="15" w:name="_Toc185577352"/>
      <w:r w:rsidRPr="007B4A0B">
        <w:rPr>
          <w:rFonts w:ascii="Times New Roman" w:eastAsia="Times New Roman" w:hAnsi="Times New Roman" w:cs="Times New Roman"/>
          <w:b/>
          <w:color w:val="auto"/>
          <w:sz w:val="28"/>
          <w:szCs w:val="28"/>
          <w:lang w:val="ru-RU" w:eastAsia="zh-CN" w:bidi="hi-IN"/>
        </w:rPr>
        <w:lastRenderedPageBreak/>
        <w:t>Методы извлечения знаний</w:t>
      </w:r>
      <w:bookmarkEnd w:id="15"/>
    </w:p>
    <w:p w14:paraId="20907F71" w14:textId="77777777" w:rsidR="002D3A11" w:rsidRPr="00C22B5A"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C22B5A">
        <w:rPr>
          <w:rFonts w:ascii="Times New Roman" w:hAnsi="Times New Roman" w:cs="Times New Roman"/>
          <w:sz w:val="24"/>
          <w:szCs w:val="24"/>
        </w:rPr>
        <w:t>Для создания интеллектуальных систем необходимо наполнить их базу знаний. Процесс извлечения знаний — это ключевой этап, который включает в себя сбор, анализ и преобразование информации в структурированный вид, пригодный для работы системы. В настоящее время большинство разработчиков интеллектуальных систем отмечают, что процесс извлечения знаний остается самым «узким» местом при построении промышленных экспертных систем.</w:t>
      </w:r>
    </w:p>
    <w:p w14:paraId="6275E2D2" w14:textId="77777777" w:rsidR="002D3A11" w:rsidRPr="00C22B5A" w:rsidRDefault="002D3A11" w:rsidP="007069ED">
      <w:pPr>
        <w:spacing w:after="0" w:line="240" w:lineRule="auto"/>
        <w:jc w:val="both"/>
        <w:rPr>
          <w:rFonts w:ascii="Times New Roman" w:hAnsi="Times New Roman" w:cs="Times New Roman"/>
          <w:sz w:val="24"/>
          <w:szCs w:val="24"/>
        </w:rPr>
      </w:pPr>
      <w:r w:rsidRPr="00C22B5A">
        <w:rPr>
          <w:rFonts w:ascii="Times New Roman" w:hAnsi="Times New Roman" w:cs="Times New Roman"/>
          <w:sz w:val="24"/>
          <w:szCs w:val="24"/>
        </w:rPr>
        <w:tab/>
        <w:t xml:space="preserve">Существует множество методов извлечения знаний, которые можно условно разделить на две категории: </w:t>
      </w:r>
      <w:r w:rsidRPr="00C22B5A">
        <w:rPr>
          <w:rFonts w:ascii="Times New Roman" w:hAnsi="Times New Roman" w:cs="Times New Roman"/>
          <w:i/>
          <w:iCs/>
          <w:sz w:val="24"/>
          <w:szCs w:val="24"/>
        </w:rPr>
        <w:t>с участием человека</w:t>
      </w:r>
      <w:r w:rsidRPr="00C22B5A">
        <w:rPr>
          <w:rFonts w:ascii="Times New Roman" w:hAnsi="Times New Roman" w:cs="Times New Roman"/>
          <w:sz w:val="24"/>
          <w:szCs w:val="24"/>
        </w:rPr>
        <w:t xml:space="preserve"> (например, экспертов или пользователей) и </w:t>
      </w:r>
      <w:r w:rsidRPr="00C22B5A">
        <w:rPr>
          <w:rFonts w:ascii="Times New Roman" w:hAnsi="Times New Roman" w:cs="Times New Roman"/>
          <w:i/>
          <w:iCs/>
          <w:sz w:val="24"/>
          <w:szCs w:val="24"/>
        </w:rPr>
        <w:t>автоматические</w:t>
      </w:r>
      <w:r w:rsidRPr="00C22B5A">
        <w:rPr>
          <w:rFonts w:ascii="Times New Roman" w:hAnsi="Times New Roman" w:cs="Times New Roman"/>
          <w:sz w:val="24"/>
          <w:szCs w:val="24"/>
        </w:rPr>
        <w:t xml:space="preserve"> (основанные на алгоритмах обработки данных). Эти подходы часто сочетаются, чтобы обеспечить высокую точность и полноту знаний.</w:t>
      </w:r>
    </w:p>
    <w:p w14:paraId="5F8B8B26" w14:textId="77777777" w:rsidR="002D3A11" w:rsidRPr="007B4A0B" w:rsidRDefault="002D3A11" w:rsidP="007B4A0B">
      <w:pPr>
        <w:pStyle w:val="3"/>
        <w:jc w:val="center"/>
        <w:rPr>
          <w:rFonts w:ascii="Times New Roman" w:eastAsia="Times New Roman" w:hAnsi="Times New Roman" w:cs="Times New Roman"/>
          <w:b/>
          <w:color w:val="auto"/>
          <w:lang w:val="ru-RU" w:eastAsia="zh-CN" w:bidi="hi-IN"/>
        </w:rPr>
      </w:pPr>
      <w:bookmarkStart w:id="16" w:name="_Toc185577353"/>
      <w:r w:rsidRPr="007B4A0B">
        <w:rPr>
          <w:rFonts w:ascii="Times New Roman" w:eastAsia="Times New Roman" w:hAnsi="Times New Roman" w:cs="Times New Roman"/>
          <w:b/>
          <w:color w:val="auto"/>
          <w:lang w:val="ru-RU" w:eastAsia="zh-CN" w:bidi="hi-IN"/>
        </w:rPr>
        <w:t>2.1 Методы извлечения знаний с участием человека</w:t>
      </w:r>
      <w:bookmarkEnd w:id="16"/>
    </w:p>
    <w:p w14:paraId="07660A1F" w14:textId="77777777" w:rsidR="002D3A11" w:rsidRPr="001F18C0"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1F18C0">
        <w:rPr>
          <w:rFonts w:ascii="Times New Roman" w:hAnsi="Times New Roman" w:cs="Times New Roman"/>
          <w:sz w:val="24"/>
          <w:szCs w:val="24"/>
        </w:rPr>
        <w:t xml:space="preserve">Методы с участием человека требуют человеческого вмешательства на различных этапах извлечения знаний. Эти методы трудозатратны, занимают много времени и склонны к потере информации по мере её прохождения между разными этапами, но тем не менее они полезны в случаях, когда необходимо работать со сложными и неструктурированными данными, где автоматические методы могут быть неэффективными. Данные методы можно разделить на </w:t>
      </w:r>
      <w:r w:rsidRPr="001F18C0">
        <w:rPr>
          <w:rFonts w:ascii="Times New Roman" w:hAnsi="Times New Roman" w:cs="Times New Roman"/>
          <w:i/>
          <w:iCs/>
          <w:sz w:val="24"/>
          <w:szCs w:val="24"/>
        </w:rPr>
        <w:t>коммуникативные</w:t>
      </w:r>
      <w:r w:rsidRPr="001F18C0">
        <w:rPr>
          <w:rFonts w:ascii="Times New Roman" w:hAnsi="Times New Roman" w:cs="Times New Roman"/>
          <w:sz w:val="24"/>
          <w:szCs w:val="24"/>
        </w:rPr>
        <w:t xml:space="preserve"> и </w:t>
      </w:r>
      <w:r w:rsidRPr="001F18C0">
        <w:rPr>
          <w:rFonts w:ascii="Times New Roman" w:hAnsi="Times New Roman" w:cs="Times New Roman"/>
          <w:i/>
          <w:iCs/>
          <w:sz w:val="24"/>
          <w:szCs w:val="24"/>
        </w:rPr>
        <w:t>текстологические</w:t>
      </w:r>
      <w:r w:rsidRPr="001F18C0">
        <w:rPr>
          <w:rFonts w:ascii="Times New Roman" w:hAnsi="Times New Roman" w:cs="Times New Roman"/>
          <w:sz w:val="24"/>
          <w:szCs w:val="24"/>
        </w:rPr>
        <w:t>.</w:t>
      </w:r>
    </w:p>
    <w:p w14:paraId="709F0E84" w14:textId="42F267A5" w:rsidR="002D3A11" w:rsidRPr="00061115" w:rsidRDefault="001F18C0" w:rsidP="007069ED">
      <w:pPr>
        <w:pStyle w:val="4"/>
        <w:spacing w:after="0"/>
        <w:jc w:val="center"/>
        <w:rPr>
          <w:rFonts w:ascii="Times New Roman" w:eastAsia="Times New Roman" w:hAnsi="Times New Roman" w:cs="Times New Roman"/>
          <w:b/>
          <w:i w:val="0"/>
          <w:iCs w:val="0"/>
          <w:color w:val="auto"/>
          <w:sz w:val="28"/>
          <w:szCs w:val="28"/>
          <w:lang w:val="ru-RU" w:eastAsia="zh-CN" w:bidi="hi-IN"/>
        </w:rPr>
      </w:pPr>
      <w:r w:rsidRPr="00061115">
        <w:rPr>
          <w:rFonts w:ascii="Times New Roman" w:eastAsia="Times New Roman" w:hAnsi="Times New Roman" w:cs="Times New Roman"/>
          <w:b/>
          <w:i w:val="0"/>
          <w:iCs w:val="0"/>
          <w:color w:val="auto"/>
          <w:sz w:val="28"/>
          <w:szCs w:val="28"/>
          <w:lang w:val="ru-RU" w:eastAsia="zh-CN" w:bidi="hi-IN"/>
        </w:rPr>
        <w:t xml:space="preserve">2.1.1 </w:t>
      </w:r>
      <w:r w:rsidR="002D3A11" w:rsidRPr="00061115">
        <w:rPr>
          <w:rFonts w:ascii="Times New Roman" w:eastAsia="Times New Roman" w:hAnsi="Times New Roman" w:cs="Times New Roman"/>
          <w:b/>
          <w:i w:val="0"/>
          <w:iCs w:val="0"/>
          <w:color w:val="auto"/>
          <w:sz w:val="28"/>
          <w:szCs w:val="28"/>
          <w:lang w:val="ru-RU" w:eastAsia="zh-CN" w:bidi="hi-IN"/>
        </w:rPr>
        <w:t>Коммуникативные методы</w:t>
      </w:r>
    </w:p>
    <w:p w14:paraId="20FCD431" w14:textId="56B6DD9C" w:rsidR="002D3A11" w:rsidRPr="001F18C0"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1F18C0">
        <w:rPr>
          <w:rFonts w:ascii="Times New Roman" w:hAnsi="Times New Roman" w:cs="Times New Roman"/>
          <w:sz w:val="24"/>
          <w:szCs w:val="24"/>
        </w:rPr>
        <w:t xml:space="preserve">Коммуникативные методы основаны на взаимодействии аналитиков (инженеров по знаниям, которые специализируются на заполнении баз знаний) с экспертами в предметной области. Также зачастую привлекаются обычные пользователи для тестирования полученной базы знаний. Данные методы делятся на: </w:t>
      </w:r>
      <w:r w:rsidRPr="001F18C0">
        <w:rPr>
          <w:rFonts w:ascii="Times New Roman" w:hAnsi="Times New Roman" w:cs="Times New Roman"/>
          <w:i/>
          <w:iCs/>
          <w:sz w:val="24"/>
          <w:szCs w:val="24"/>
        </w:rPr>
        <w:t xml:space="preserve">пассивные </w:t>
      </w:r>
      <w:r w:rsidR="004D7EAA">
        <w:rPr>
          <w:rFonts w:ascii="Times New Roman" w:hAnsi="Times New Roman" w:cs="Times New Roman"/>
          <w:sz w:val="24"/>
          <w:szCs w:val="24"/>
        </w:rPr>
        <w:t>(эк</w:t>
      </w:r>
      <w:r w:rsidRPr="001F18C0">
        <w:rPr>
          <w:rFonts w:ascii="Times New Roman" w:hAnsi="Times New Roman" w:cs="Times New Roman"/>
          <w:sz w:val="24"/>
          <w:szCs w:val="24"/>
        </w:rPr>
        <w:t xml:space="preserve">сперт не вовлекается напрямую в процесс передачи знаний) и </w:t>
      </w:r>
      <w:r w:rsidRPr="001F18C0">
        <w:rPr>
          <w:rFonts w:ascii="Times New Roman" w:hAnsi="Times New Roman" w:cs="Times New Roman"/>
          <w:i/>
          <w:iCs/>
          <w:sz w:val="24"/>
          <w:szCs w:val="24"/>
        </w:rPr>
        <w:t>активные</w:t>
      </w:r>
      <w:r w:rsidRPr="001F18C0">
        <w:rPr>
          <w:rFonts w:ascii="Times New Roman" w:hAnsi="Times New Roman" w:cs="Times New Roman"/>
          <w:sz w:val="24"/>
          <w:szCs w:val="24"/>
        </w:rPr>
        <w:t xml:space="preserve"> (предполагают активное взаимодействие между аналитиком и экспертом для получения знаний).</w:t>
      </w:r>
      <w:r w:rsidR="004D7EAA">
        <w:rPr>
          <w:rFonts w:ascii="Times New Roman" w:hAnsi="Times New Roman" w:cs="Times New Roman"/>
          <w:sz w:val="24"/>
          <w:szCs w:val="24"/>
        </w:rPr>
        <w:t xml:space="preserve"> </w:t>
      </w:r>
      <w:r w:rsidR="004D7EAA" w:rsidRPr="001F18C0">
        <w:rPr>
          <w:rFonts w:ascii="Times New Roman" w:hAnsi="Times New Roman" w:cs="Times New Roman"/>
          <w:sz w:val="24"/>
          <w:szCs w:val="24"/>
        </w:rPr>
        <w:t xml:space="preserve">Активные методы можно дополнительно разделить на </w:t>
      </w:r>
      <w:r w:rsidR="004D7EAA" w:rsidRPr="001F18C0">
        <w:rPr>
          <w:rFonts w:ascii="Times New Roman" w:hAnsi="Times New Roman" w:cs="Times New Roman"/>
          <w:i/>
          <w:iCs/>
          <w:sz w:val="24"/>
          <w:szCs w:val="24"/>
        </w:rPr>
        <w:t>индивидуальные</w:t>
      </w:r>
      <w:r w:rsidR="004D7EAA" w:rsidRPr="001F18C0">
        <w:rPr>
          <w:rFonts w:ascii="Times New Roman" w:hAnsi="Times New Roman" w:cs="Times New Roman"/>
          <w:sz w:val="24"/>
          <w:szCs w:val="24"/>
        </w:rPr>
        <w:t xml:space="preserve"> (когда задействуется один эксперт) и </w:t>
      </w:r>
      <w:r w:rsidR="004D7EAA" w:rsidRPr="001F18C0">
        <w:rPr>
          <w:rFonts w:ascii="Times New Roman" w:hAnsi="Times New Roman" w:cs="Times New Roman"/>
          <w:i/>
          <w:iCs/>
          <w:sz w:val="24"/>
          <w:szCs w:val="24"/>
        </w:rPr>
        <w:t xml:space="preserve">групповые </w:t>
      </w:r>
      <w:r w:rsidR="004D7EAA">
        <w:rPr>
          <w:rFonts w:ascii="Times New Roman" w:hAnsi="Times New Roman" w:cs="Times New Roman"/>
          <w:sz w:val="24"/>
          <w:szCs w:val="24"/>
        </w:rPr>
        <w:t>(з</w:t>
      </w:r>
      <w:r w:rsidR="004D7EAA" w:rsidRPr="00061115">
        <w:rPr>
          <w:rFonts w:ascii="Times New Roman" w:hAnsi="Times New Roman" w:cs="Times New Roman"/>
          <w:sz w:val="24"/>
          <w:szCs w:val="24"/>
        </w:rPr>
        <w:t>адействуется одновременно несколько эксперто</w:t>
      </w:r>
      <w:r w:rsidR="004D7EAA">
        <w:rPr>
          <w:rFonts w:ascii="Times New Roman" w:hAnsi="Times New Roman" w:cs="Times New Roman"/>
          <w:sz w:val="24"/>
          <w:szCs w:val="24"/>
        </w:rPr>
        <w:t>в)</w:t>
      </w:r>
      <w:r w:rsidR="004D7EAA" w:rsidRPr="001F18C0">
        <w:rPr>
          <w:rFonts w:ascii="Times New Roman" w:hAnsi="Times New Roman" w:cs="Times New Roman"/>
          <w:i/>
          <w:iCs/>
          <w:sz w:val="24"/>
          <w:szCs w:val="24"/>
        </w:rPr>
        <w:t>.</w:t>
      </w:r>
    </w:p>
    <w:p w14:paraId="1E65278E" w14:textId="77777777" w:rsidR="002D3A11" w:rsidRPr="001F18C0" w:rsidRDefault="002D3A11" w:rsidP="007069ED">
      <w:pPr>
        <w:spacing w:after="0" w:line="240" w:lineRule="auto"/>
        <w:jc w:val="both"/>
        <w:rPr>
          <w:rFonts w:ascii="Times New Roman" w:hAnsi="Times New Roman" w:cs="Times New Roman"/>
          <w:sz w:val="24"/>
          <w:szCs w:val="24"/>
        </w:rPr>
      </w:pPr>
      <w:r w:rsidRPr="00061115">
        <w:rPr>
          <w:rFonts w:ascii="Times New Roman" w:hAnsi="Times New Roman" w:cs="Times New Roman"/>
          <w:b/>
          <w:bCs/>
          <w:sz w:val="24"/>
          <w:szCs w:val="24"/>
        </w:rPr>
        <w:t>Пассивные методы</w:t>
      </w:r>
      <w:r w:rsidRPr="001F18C0">
        <w:rPr>
          <w:rFonts w:ascii="Times New Roman" w:hAnsi="Times New Roman" w:cs="Times New Roman"/>
          <w:sz w:val="24"/>
          <w:szCs w:val="24"/>
        </w:rPr>
        <w:t xml:space="preserve">: </w:t>
      </w:r>
    </w:p>
    <w:p w14:paraId="29AB3E91" w14:textId="77777777" w:rsidR="002D3A11" w:rsidRPr="001F18C0" w:rsidRDefault="002D3A11" w:rsidP="007069ED">
      <w:pPr>
        <w:pStyle w:val="a8"/>
        <w:numPr>
          <w:ilvl w:val="0"/>
          <w:numId w:val="15"/>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Наблюдение</w:t>
      </w:r>
      <w:r w:rsidRPr="001F18C0">
        <w:rPr>
          <w:rFonts w:ascii="Times New Roman" w:hAnsi="Times New Roman" w:cs="Times New Roman"/>
          <w:lang w:val="ru-RU"/>
        </w:rPr>
        <w:t xml:space="preserve"> — аналитик наблюдает за работой эксперта.</w:t>
      </w:r>
    </w:p>
    <w:p w14:paraId="298BFB32" w14:textId="77777777" w:rsidR="002D3A11" w:rsidRPr="001F18C0" w:rsidRDefault="002D3A11" w:rsidP="007069ED">
      <w:pPr>
        <w:pStyle w:val="a8"/>
        <w:numPr>
          <w:ilvl w:val="0"/>
          <w:numId w:val="15"/>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Протокол мыслей вслух</w:t>
      </w:r>
      <w:r w:rsidRPr="001F18C0">
        <w:rPr>
          <w:rFonts w:ascii="Times New Roman" w:hAnsi="Times New Roman" w:cs="Times New Roman"/>
          <w:lang w:val="ru-RU"/>
        </w:rPr>
        <w:t xml:space="preserve"> — аналитик пассивно слушает эксперта.</w:t>
      </w:r>
    </w:p>
    <w:p w14:paraId="31EBEC38" w14:textId="022E3C1C" w:rsidR="002D3A11" w:rsidRPr="004D7EAA" w:rsidRDefault="002D3A11" w:rsidP="007069ED">
      <w:pPr>
        <w:pStyle w:val="a8"/>
        <w:numPr>
          <w:ilvl w:val="0"/>
          <w:numId w:val="15"/>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Лекции</w:t>
      </w:r>
      <w:r w:rsidRPr="001F18C0">
        <w:rPr>
          <w:rFonts w:ascii="Times New Roman" w:hAnsi="Times New Roman" w:cs="Times New Roman"/>
          <w:lang w:val="ru-RU"/>
        </w:rPr>
        <w:t xml:space="preserve"> — эксперт делится своими знаниями в формате лекции.</w:t>
      </w:r>
      <w:r w:rsidRPr="004D7EAA">
        <w:rPr>
          <w:rFonts w:ascii="Times New Roman" w:hAnsi="Times New Roman" w:cs="Times New Roman"/>
          <w:i/>
          <w:iCs/>
          <w:lang w:val="ru-RU"/>
        </w:rPr>
        <w:t xml:space="preserve"> </w:t>
      </w:r>
    </w:p>
    <w:p w14:paraId="42D1EB7F" w14:textId="58B5CD90" w:rsidR="002D3A11" w:rsidRPr="001F18C0" w:rsidRDefault="002D3A11" w:rsidP="007069ED">
      <w:pPr>
        <w:spacing w:after="0" w:line="240" w:lineRule="auto"/>
        <w:jc w:val="both"/>
        <w:rPr>
          <w:rFonts w:ascii="Times New Roman" w:hAnsi="Times New Roman" w:cs="Times New Roman"/>
          <w:sz w:val="24"/>
          <w:szCs w:val="24"/>
        </w:rPr>
      </w:pPr>
      <w:r w:rsidRPr="00061115">
        <w:rPr>
          <w:rFonts w:ascii="Times New Roman" w:hAnsi="Times New Roman" w:cs="Times New Roman"/>
          <w:b/>
          <w:bCs/>
          <w:sz w:val="24"/>
          <w:szCs w:val="24"/>
        </w:rPr>
        <w:t>Индивидуальные</w:t>
      </w:r>
      <w:r w:rsidR="00061115" w:rsidRPr="00061115">
        <w:rPr>
          <w:rFonts w:ascii="Times New Roman" w:hAnsi="Times New Roman" w:cs="Times New Roman"/>
          <w:b/>
          <w:bCs/>
          <w:sz w:val="24"/>
          <w:szCs w:val="24"/>
        </w:rPr>
        <w:t xml:space="preserve"> активные методы</w:t>
      </w:r>
      <w:r w:rsidRPr="001F18C0">
        <w:rPr>
          <w:rFonts w:ascii="Times New Roman" w:hAnsi="Times New Roman" w:cs="Times New Roman"/>
          <w:sz w:val="24"/>
          <w:szCs w:val="24"/>
        </w:rPr>
        <w:t>:</w:t>
      </w:r>
    </w:p>
    <w:p w14:paraId="0A444819" w14:textId="77777777" w:rsidR="002D3A11" w:rsidRPr="001F18C0" w:rsidRDefault="002D3A11" w:rsidP="007069ED">
      <w:pPr>
        <w:pStyle w:val="a8"/>
        <w:numPr>
          <w:ilvl w:val="0"/>
          <w:numId w:val="16"/>
        </w:numPr>
        <w:spacing w:after="0" w:line="240" w:lineRule="auto"/>
        <w:jc w:val="both"/>
        <w:rPr>
          <w:rFonts w:ascii="Times New Roman" w:hAnsi="Times New Roman" w:cs="Times New Roman"/>
          <w:b/>
          <w:bCs/>
          <w:lang w:val="ru-RU"/>
        </w:rPr>
      </w:pPr>
      <w:r w:rsidRPr="00061115">
        <w:rPr>
          <w:rFonts w:ascii="Times New Roman" w:hAnsi="Times New Roman" w:cs="Times New Roman"/>
          <w:u w:val="single"/>
          <w:lang w:val="ru-RU"/>
        </w:rPr>
        <w:t>Интервью</w:t>
      </w:r>
      <w:r w:rsidRPr="001F18C0">
        <w:rPr>
          <w:rFonts w:ascii="Times New Roman" w:hAnsi="Times New Roman" w:cs="Times New Roman"/>
          <w:lang w:val="ru-RU"/>
        </w:rPr>
        <w:t xml:space="preserve"> —</w:t>
      </w:r>
      <w:r w:rsidRPr="001F18C0">
        <w:rPr>
          <w:rFonts w:ascii="Times New Roman" w:hAnsi="Times New Roman" w:cs="Times New Roman"/>
          <w:b/>
          <w:bCs/>
          <w:lang w:val="ru-RU"/>
        </w:rPr>
        <w:t xml:space="preserve"> </w:t>
      </w:r>
      <w:r w:rsidRPr="001F18C0">
        <w:rPr>
          <w:rFonts w:ascii="Times New Roman" w:hAnsi="Times New Roman" w:cs="Times New Roman"/>
          <w:lang w:val="ru-RU"/>
        </w:rPr>
        <w:t>эксперт и аналитик общаются один на один.</w:t>
      </w:r>
    </w:p>
    <w:p w14:paraId="788E9C34" w14:textId="77777777" w:rsidR="002D3A11" w:rsidRPr="001F18C0" w:rsidRDefault="002D3A11" w:rsidP="007069ED">
      <w:pPr>
        <w:pStyle w:val="a8"/>
        <w:numPr>
          <w:ilvl w:val="0"/>
          <w:numId w:val="16"/>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Анкетирование</w:t>
      </w:r>
      <w:r w:rsidRPr="001F18C0">
        <w:rPr>
          <w:rFonts w:ascii="Times New Roman" w:hAnsi="Times New Roman" w:cs="Times New Roman"/>
          <w:lang w:val="ru-RU"/>
        </w:rPr>
        <w:t xml:space="preserve"> — эксперт отвечает на вопросы письменно, за счёт чего ответы даются в более сжатой и лаконичной форме.</w:t>
      </w:r>
    </w:p>
    <w:p w14:paraId="120B6EC7" w14:textId="77777777" w:rsidR="002D3A11" w:rsidRPr="001F18C0" w:rsidRDefault="002D3A11" w:rsidP="007069ED">
      <w:pPr>
        <w:pStyle w:val="a8"/>
        <w:numPr>
          <w:ilvl w:val="0"/>
          <w:numId w:val="16"/>
        </w:numPr>
        <w:spacing w:after="0" w:line="240" w:lineRule="auto"/>
        <w:jc w:val="both"/>
        <w:rPr>
          <w:rFonts w:ascii="Times New Roman" w:hAnsi="Times New Roman" w:cs="Times New Roman"/>
          <w:lang w:val="ru-RU"/>
        </w:rPr>
      </w:pPr>
      <w:r w:rsidRPr="001F18C0">
        <w:rPr>
          <w:rFonts w:ascii="Times New Roman" w:hAnsi="Times New Roman" w:cs="Times New Roman"/>
          <w:lang w:val="ru-RU"/>
        </w:rPr>
        <w:t xml:space="preserve"> </w:t>
      </w:r>
      <w:r w:rsidRPr="00061115">
        <w:rPr>
          <w:rFonts w:ascii="Times New Roman" w:hAnsi="Times New Roman" w:cs="Times New Roman"/>
          <w:u w:val="single"/>
          <w:lang w:val="ru-RU"/>
        </w:rPr>
        <w:t>Экспертные игры</w:t>
      </w:r>
      <w:r w:rsidRPr="001F18C0">
        <w:rPr>
          <w:rFonts w:ascii="Times New Roman" w:hAnsi="Times New Roman" w:cs="Times New Roman"/>
          <w:lang w:val="ru-RU"/>
        </w:rPr>
        <w:t xml:space="preserve"> — основаны на моделировании ситуаций или задач в игровой форме.</w:t>
      </w:r>
    </w:p>
    <w:p w14:paraId="5BA593BF" w14:textId="05C5CA5D" w:rsidR="002D3A11" w:rsidRPr="001F18C0" w:rsidRDefault="002D3A11" w:rsidP="007069ED">
      <w:pPr>
        <w:spacing w:after="0" w:line="240" w:lineRule="auto"/>
        <w:jc w:val="both"/>
        <w:rPr>
          <w:rFonts w:ascii="Times New Roman" w:hAnsi="Times New Roman" w:cs="Times New Roman"/>
          <w:sz w:val="24"/>
          <w:szCs w:val="24"/>
        </w:rPr>
      </w:pPr>
      <w:r w:rsidRPr="00061115">
        <w:rPr>
          <w:rFonts w:ascii="Times New Roman" w:hAnsi="Times New Roman" w:cs="Times New Roman"/>
          <w:b/>
          <w:bCs/>
          <w:sz w:val="24"/>
          <w:szCs w:val="24"/>
        </w:rPr>
        <w:t>Групповые</w:t>
      </w:r>
      <w:r w:rsidR="00061115" w:rsidRPr="00061115">
        <w:rPr>
          <w:rFonts w:ascii="Times New Roman" w:hAnsi="Times New Roman" w:cs="Times New Roman"/>
          <w:b/>
          <w:bCs/>
          <w:sz w:val="24"/>
          <w:szCs w:val="24"/>
        </w:rPr>
        <w:t xml:space="preserve"> активные методы</w:t>
      </w:r>
      <w:r w:rsidRPr="001F18C0">
        <w:rPr>
          <w:rFonts w:ascii="Times New Roman" w:hAnsi="Times New Roman" w:cs="Times New Roman"/>
          <w:sz w:val="24"/>
          <w:szCs w:val="24"/>
        </w:rPr>
        <w:t>:</w:t>
      </w:r>
    </w:p>
    <w:p w14:paraId="7A21DCDA" w14:textId="77777777" w:rsidR="002D3A11" w:rsidRPr="001F18C0" w:rsidRDefault="002D3A11" w:rsidP="007069ED">
      <w:pPr>
        <w:pStyle w:val="a8"/>
        <w:numPr>
          <w:ilvl w:val="0"/>
          <w:numId w:val="17"/>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Мозговой штурм</w:t>
      </w:r>
      <w:r w:rsidRPr="001F18C0">
        <w:rPr>
          <w:rFonts w:ascii="Times New Roman" w:hAnsi="Times New Roman" w:cs="Times New Roman"/>
          <w:lang w:val="ru-RU"/>
        </w:rPr>
        <w:t xml:space="preserve"> — метод генерации идей, при котором группа экспертов предлагает как можно больше решений задачи без критики, а затем выбирает наиболее подходящие.</w:t>
      </w:r>
    </w:p>
    <w:p w14:paraId="00228891" w14:textId="77777777" w:rsidR="002D3A11" w:rsidRPr="001F18C0" w:rsidRDefault="002D3A11" w:rsidP="007069ED">
      <w:pPr>
        <w:pStyle w:val="a8"/>
        <w:numPr>
          <w:ilvl w:val="0"/>
          <w:numId w:val="17"/>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Круглый стол</w:t>
      </w:r>
      <w:r w:rsidRPr="001F18C0">
        <w:rPr>
          <w:rFonts w:ascii="Times New Roman" w:hAnsi="Times New Roman" w:cs="Times New Roman"/>
          <w:lang w:val="ru-RU"/>
        </w:rPr>
        <w:t xml:space="preserve"> — метод обсуждения, где эксперты обмениваются мнениями и анализируют проблему, стремясь прийти к консенсусу или выявить разные точки зрения.</w:t>
      </w:r>
    </w:p>
    <w:p w14:paraId="47DDCF68" w14:textId="77777777" w:rsidR="002D3A11" w:rsidRPr="001F18C0" w:rsidRDefault="002D3A11" w:rsidP="007069ED">
      <w:pPr>
        <w:pStyle w:val="a8"/>
        <w:numPr>
          <w:ilvl w:val="0"/>
          <w:numId w:val="17"/>
        </w:numPr>
        <w:spacing w:after="0" w:line="240" w:lineRule="auto"/>
        <w:jc w:val="both"/>
        <w:rPr>
          <w:rFonts w:ascii="Times New Roman" w:hAnsi="Times New Roman" w:cs="Times New Roman"/>
          <w:lang w:val="ru-RU"/>
        </w:rPr>
      </w:pPr>
      <w:r w:rsidRPr="00061115">
        <w:rPr>
          <w:rFonts w:ascii="Times New Roman" w:hAnsi="Times New Roman" w:cs="Times New Roman"/>
          <w:u w:val="single"/>
          <w:lang w:val="ru-RU"/>
        </w:rPr>
        <w:t>Ролевые игры</w:t>
      </w:r>
      <w:r w:rsidRPr="001F18C0">
        <w:rPr>
          <w:rFonts w:ascii="Times New Roman" w:hAnsi="Times New Roman" w:cs="Times New Roman"/>
          <w:lang w:val="ru-RU"/>
        </w:rPr>
        <w:t xml:space="preserve"> — метод моделирования ситуаций, где эксперты принимают на себя роли участников системы, чтобы изучить её поведение и найти оптимальные решения.</w:t>
      </w:r>
    </w:p>
    <w:p w14:paraId="236AB37C" w14:textId="77777777" w:rsidR="002D3A11" w:rsidRPr="001F18C0" w:rsidRDefault="002D3A11" w:rsidP="007069ED">
      <w:pPr>
        <w:numPr>
          <w:ilvl w:val="0"/>
          <w:numId w:val="17"/>
        </w:numPr>
        <w:spacing w:after="0" w:line="240" w:lineRule="auto"/>
        <w:jc w:val="both"/>
        <w:rPr>
          <w:rFonts w:ascii="Times New Roman" w:hAnsi="Times New Roman" w:cs="Times New Roman"/>
          <w:sz w:val="24"/>
          <w:szCs w:val="24"/>
        </w:rPr>
      </w:pPr>
      <w:r w:rsidRPr="00061115">
        <w:rPr>
          <w:rFonts w:ascii="Times New Roman" w:hAnsi="Times New Roman" w:cs="Times New Roman"/>
          <w:bCs/>
          <w:sz w:val="24"/>
          <w:szCs w:val="24"/>
          <w:u w:val="single"/>
        </w:rPr>
        <w:t>Краудсорсинг</w:t>
      </w:r>
      <w:r w:rsidRPr="001F18C0">
        <w:rPr>
          <w:rFonts w:ascii="Times New Roman" w:hAnsi="Times New Roman" w:cs="Times New Roman"/>
          <w:sz w:val="24"/>
          <w:szCs w:val="24"/>
        </w:rPr>
        <w:t xml:space="preserve"> — использование широкой аудитории людей для сбора и классификации данных. Может включать в себя анкетирование, голосования или редактирование данных. Например, в </w:t>
      </w:r>
      <w:proofErr w:type="spellStart"/>
      <w:r w:rsidRPr="001F18C0">
        <w:rPr>
          <w:rFonts w:ascii="Times New Roman" w:hAnsi="Times New Roman" w:cs="Times New Roman"/>
          <w:sz w:val="24"/>
          <w:szCs w:val="24"/>
        </w:rPr>
        <w:t>WikiData</w:t>
      </w:r>
      <w:proofErr w:type="spellEnd"/>
      <w:r w:rsidRPr="001F18C0">
        <w:rPr>
          <w:rFonts w:ascii="Times New Roman" w:hAnsi="Times New Roman" w:cs="Times New Roman"/>
          <w:sz w:val="24"/>
          <w:szCs w:val="24"/>
        </w:rPr>
        <w:t xml:space="preserve"> пользователи могут вносить информацию о фактах, связывая их с соответствующими понятиями.</w:t>
      </w:r>
    </w:p>
    <w:p w14:paraId="4F7450B9"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lastRenderedPageBreak/>
        <w:t>2.1.2 Текстологические методы</w:t>
      </w:r>
    </w:p>
    <w:p w14:paraId="3C499748" w14:textId="77777777" w:rsidR="002D3A11" w:rsidRPr="00FD01C5"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FD01C5">
        <w:rPr>
          <w:rFonts w:ascii="Times New Roman" w:hAnsi="Times New Roman" w:cs="Times New Roman"/>
          <w:sz w:val="24"/>
          <w:szCs w:val="24"/>
        </w:rPr>
        <w:t>Текстологические методы направлены на систематический анализ текстовых источников с целью выявления и формализации знаний. Эти методы применяются для работы с существующими документами и позволяют извлекать знания, которые трудно получить от экспертов или автоматическими средствами. Часто предполагают участие экспертов для интерпретации извлечённой информации. Требуют глубокого понимания контекста и терминологии.</w:t>
      </w:r>
    </w:p>
    <w:p w14:paraId="6E3D8955" w14:textId="77777777" w:rsidR="002D3A11" w:rsidRPr="002D3A11" w:rsidRDefault="002D3A11" w:rsidP="007069ED">
      <w:pPr>
        <w:pStyle w:val="a8"/>
        <w:numPr>
          <w:ilvl w:val="0"/>
          <w:numId w:val="18"/>
        </w:numPr>
        <w:spacing w:after="0" w:line="240" w:lineRule="auto"/>
        <w:jc w:val="both"/>
        <w:rPr>
          <w:rFonts w:ascii="Times New Roman" w:hAnsi="Times New Roman" w:cs="Times New Roman"/>
          <w:lang w:val="ru-RU"/>
        </w:rPr>
      </w:pPr>
      <w:r w:rsidRPr="00FD01C5">
        <w:rPr>
          <w:rFonts w:ascii="Times New Roman" w:hAnsi="Times New Roman" w:cs="Times New Roman"/>
          <w:u w:val="single"/>
          <w:lang w:val="ru-RU"/>
        </w:rPr>
        <w:t>Анализ учебников</w:t>
      </w:r>
      <w:r w:rsidRPr="002D3A11">
        <w:rPr>
          <w:rFonts w:ascii="Times New Roman" w:hAnsi="Times New Roman" w:cs="Times New Roman"/>
          <w:lang w:val="ru-RU"/>
        </w:rPr>
        <w:t xml:space="preserve"> — изучение учебных пособий для выделения базовых и систематизированных знаний по предметной области.</w:t>
      </w:r>
    </w:p>
    <w:p w14:paraId="49CA7C76" w14:textId="77777777" w:rsidR="002D3A11" w:rsidRPr="002D3A11" w:rsidRDefault="002D3A11" w:rsidP="007069ED">
      <w:pPr>
        <w:pStyle w:val="a8"/>
        <w:numPr>
          <w:ilvl w:val="0"/>
          <w:numId w:val="18"/>
        </w:numPr>
        <w:spacing w:after="0" w:line="240" w:lineRule="auto"/>
        <w:jc w:val="both"/>
        <w:rPr>
          <w:rFonts w:ascii="Times New Roman" w:hAnsi="Times New Roman" w:cs="Times New Roman"/>
          <w:lang w:val="ru-RU"/>
        </w:rPr>
      </w:pPr>
      <w:r w:rsidRPr="00FD01C5">
        <w:rPr>
          <w:rFonts w:ascii="Times New Roman" w:hAnsi="Times New Roman" w:cs="Times New Roman"/>
          <w:u w:val="single"/>
          <w:lang w:val="ru-RU"/>
        </w:rPr>
        <w:t>Анализ литературы</w:t>
      </w:r>
      <w:r w:rsidRPr="002D3A11">
        <w:rPr>
          <w:rFonts w:ascii="Times New Roman" w:hAnsi="Times New Roman" w:cs="Times New Roman"/>
          <w:lang w:val="ru-RU"/>
        </w:rPr>
        <w:t xml:space="preserve"> — исследование научных статей, монографий и других материалов для выявления новых знаний, закономерностей и подходов.</w:t>
      </w:r>
    </w:p>
    <w:p w14:paraId="78159AFF" w14:textId="77777777" w:rsidR="002D3A11" w:rsidRPr="002D3A11" w:rsidRDefault="002D3A11" w:rsidP="007069ED">
      <w:pPr>
        <w:pStyle w:val="a8"/>
        <w:numPr>
          <w:ilvl w:val="0"/>
          <w:numId w:val="18"/>
        </w:numPr>
        <w:spacing w:after="0" w:line="240" w:lineRule="auto"/>
        <w:jc w:val="both"/>
        <w:rPr>
          <w:rFonts w:ascii="Times New Roman" w:hAnsi="Times New Roman" w:cs="Times New Roman"/>
          <w:lang w:val="ru-RU"/>
        </w:rPr>
      </w:pPr>
      <w:r w:rsidRPr="00FD01C5">
        <w:rPr>
          <w:rFonts w:ascii="Times New Roman" w:hAnsi="Times New Roman" w:cs="Times New Roman"/>
          <w:u w:val="single"/>
          <w:lang w:val="ru-RU"/>
        </w:rPr>
        <w:t>Анализ документов</w:t>
      </w:r>
      <w:r w:rsidRPr="002D3A11">
        <w:rPr>
          <w:rFonts w:ascii="Times New Roman" w:hAnsi="Times New Roman" w:cs="Times New Roman"/>
          <w:lang w:val="ru-RU"/>
        </w:rPr>
        <w:t xml:space="preserve"> — обработка нормативных актов, инструкций, отчётов и других документов для извлечения формализованных знаний, правил и процессов.</w:t>
      </w:r>
    </w:p>
    <w:p w14:paraId="6FE82A8F" w14:textId="77777777" w:rsidR="002D3A11" w:rsidRPr="002D3A11" w:rsidRDefault="002D3A11" w:rsidP="007069ED">
      <w:pPr>
        <w:keepNext/>
        <w:spacing w:after="0" w:line="240" w:lineRule="auto"/>
        <w:jc w:val="both"/>
        <w:rPr>
          <w:rFonts w:ascii="Times New Roman" w:hAnsi="Times New Roman" w:cs="Times New Roman"/>
        </w:rPr>
      </w:pPr>
      <w:r w:rsidRPr="002D3A11">
        <w:rPr>
          <w:rFonts w:ascii="Times New Roman" w:hAnsi="Times New Roman" w:cs="Times New Roman"/>
          <w:noProof/>
        </w:rPr>
        <w:drawing>
          <wp:inline distT="0" distB="0" distL="0" distR="0" wp14:anchorId="08AF75AD" wp14:editId="4E42157C">
            <wp:extent cx="6068272" cy="3343742"/>
            <wp:effectExtent l="0" t="0" r="0" b="9525"/>
            <wp:docPr id="145280092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00921" name="Рисунок 1" descr="Изображение выглядит как текст, снимок экрана, Шрифт, число&#10;&#10;Автоматически созданное описание"/>
                    <pic:cNvPicPr/>
                  </pic:nvPicPr>
                  <pic:blipFill>
                    <a:blip r:embed="rId12"/>
                    <a:stretch>
                      <a:fillRect/>
                    </a:stretch>
                  </pic:blipFill>
                  <pic:spPr>
                    <a:xfrm>
                      <a:off x="0" y="0"/>
                      <a:ext cx="6068272" cy="3343742"/>
                    </a:xfrm>
                    <a:prstGeom prst="rect">
                      <a:avLst/>
                    </a:prstGeom>
                  </pic:spPr>
                </pic:pic>
              </a:graphicData>
            </a:graphic>
          </wp:inline>
        </w:drawing>
      </w:r>
    </w:p>
    <w:p w14:paraId="38B5AEF4" w14:textId="77777777" w:rsidR="002D3A11" w:rsidRPr="00FD01C5" w:rsidRDefault="002D3A11" w:rsidP="007069ED">
      <w:pPr>
        <w:pStyle w:val="a7"/>
        <w:spacing w:after="0"/>
        <w:jc w:val="center"/>
        <w:rPr>
          <w:rFonts w:ascii="Times New Roman" w:hAnsi="Times New Roman" w:cs="Times New Roman"/>
          <w:i w:val="0"/>
          <w:iCs w:val="0"/>
          <w:color w:val="auto"/>
          <w:sz w:val="24"/>
          <w:szCs w:val="24"/>
          <w:lang w:val="ru-RU"/>
        </w:rPr>
      </w:pPr>
      <w:r w:rsidRPr="00FD01C5">
        <w:rPr>
          <w:rFonts w:ascii="Times New Roman" w:hAnsi="Times New Roman" w:cs="Times New Roman"/>
          <w:i w:val="0"/>
          <w:iCs w:val="0"/>
          <w:color w:val="auto"/>
          <w:sz w:val="24"/>
          <w:szCs w:val="24"/>
          <w:lang w:val="ru-RU"/>
        </w:rPr>
        <w:t xml:space="preserve">Рисунок </w:t>
      </w:r>
      <w:r w:rsidRPr="00FD01C5">
        <w:rPr>
          <w:rFonts w:ascii="Times New Roman" w:hAnsi="Times New Roman" w:cs="Times New Roman"/>
          <w:i w:val="0"/>
          <w:iCs w:val="0"/>
          <w:color w:val="auto"/>
          <w:sz w:val="24"/>
          <w:szCs w:val="24"/>
          <w:lang w:val="ru-RU"/>
        </w:rPr>
        <w:fldChar w:fldCharType="begin"/>
      </w:r>
      <w:r w:rsidRPr="00FD01C5">
        <w:rPr>
          <w:rFonts w:ascii="Times New Roman" w:hAnsi="Times New Roman" w:cs="Times New Roman"/>
          <w:i w:val="0"/>
          <w:iCs w:val="0"/>
          <w:color w:val="auto"/>
          <w:sz w:val="24"/>
          <w:szCs w:val="24"/>
          <w:lang w:val="ru-RU"/>
        </w:rPr>
        <w:instrText xml:space="preserve"> SEQ Рисунок \* ARABIC </w:instrText>
      </w:r>
      <w:r w:rsidRPr="00FD01C5">
        <w:rPr>
          <w:rFonts w:ascii="Times New Roman" w:hAnsi="Times New Roman" w:cs="Times New Roman"/>
          <w:i w:val="0"/>
          <w:iCs w:val="0"/>
          <w:color w:val="auto"/>
          <w:sz w:val="24"/>
          <w:szCs w:val="24"/>
          <w:lang w:val="ru-RU"/>
        </w:rPr>
        <w:fldChar w:fldCharType="separate"/>
      </w:r>
      <w:r w:rsidRPr="00FD01C5">
        <w:rPr>
          <w:rFonts w:ascii="Times New Roman" w:hAnsi="Times New Roman" w:cs="Times New Roman"/>
          <w:i w:val="0"/>
          <w:iCs w:val="0"/>
          <w:color w:val="auto"/>
          <w:sz w:val="24"/>
          <w:szCs w:val="24"/>
          <w:lang w:val="ru-RU"/>
        </w:rPr>
        <w:t>2</w:t>
      </w:r>
      <w:r w:rsidRPr="00FD01C5">
        <w:rPr>
          <w:rFonts w:ascii="Times New Roman" w:hAnsi="Times New Roman" w:cs="Times New Roman"/>
          <w:i w:val="0"/>
          <w:iCs w:val="0"/>
          <w:color w:val="auto"/>
          <w:sz w:val="24"/>
          <w:szCs w:val="24"/>
          <w:lang w:val="ru-RU"/>
        </w:rPr>
        <w:fldChar w:fldCharType="end"/>
      </w:r>
      <w:r w:rsidRPr="00FD01C5">
        <w:rPr>
          <w:rFonts w:ascii="Times New Roman" w:hAnsi="Times New Roman" w:cs="Times New Roman"/>
          <w:i w:val="0"/>
          <w:iCs w:val="0"/>
          <w:color w:val="auto"/>
          <w:sz w:val="24"/>
          <w:szCs w:val="24"/>
          <w:lang w:val="ru-RU"/>
        </w:rPr>
        <w:t>.1 Классификация методов извлечения знаний с участием человека</w:t>
      </w:r>
    </w:p>
    <w:p w14:paraId="3E29208B" w14:textId="5FDB85AA" w:rsidR="006A503A" w:rsidRPr="00C13E7E" w:rsidRDefault="002D3A11" w:rsidP="00C13E7E">
      <w:pPr>
        <w:pStyle w:val="3"/>
        <w:spacing w:line="240" w:lineRule="auto"/>
        <w:jc w:val="center"/>
        <w:rPr>
          <w:rFonts w:ascii="Times New Roman" w:eastAsia="Times New Roman" w:hAnsi="Times New Roman" w:cs="Times New Roman"/>
          <w:b/>
          <w:color w:val="auto"/>
          <w:lang w:val="ru-RU" w:eastAsia="zh-CN" w:bidi="hi-IN"/>
        </w:rPr>
      </w:pPr>
      <w:bookmarkStart w:id="17" w:name="_Toc185577354"/>
      <w:r w:rsidRPr="002D3A11">
        <w:rPr>
          <w:rFonts w:ascii="Times New Roman" w:eastAsia="Times New Roman" w:hAnsi="Times New Roman" w:cs="Times New Roman"/>
          <w:b/>
          <w:color w:val="auto"/>
          <w:lang w:val="ru-RU" w:eastAsia="zh-CN" w:bidi="hi-IN"/>
        </w:rPr>
        <w:t>2.2 Автоматические методы извлечения знаний</w:t>
      </w:r>
      <w:bookmarkEnd w:id="17"/>
    </w:p>
    <w:p w14:paraId="4B3DE81D" w14:textId="77777777" w:rsidR="002D3A11" w:rsidRPr="007B4A0B"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7B4A0B">
        <w:rPr>
          <w:rFonts w:ascii="Times New Roman" w:hAnsi="Times New Roman" w:cs="Times New Roman"/>
          <w:sz w:val="24"/>
          <w:szCs w:val="24"/>
        </w:rPr>
        <w:t xml:space="preserve">Автоматические методы извлечения знаний предполагают минимальное вмешательство человека и основаны на использовании алгоритмов и программных средств для обработки больших объёмов данных. Эти методы особенно эффективны при работе со структурированными и </w:t>
      </w:r>
      <w:proofErr w:type="spellStart"/>
      <w:r w:rsidRPr="007B4A0B">
        <w:rPr>
          <w:rFonts w:ascii="Times New Roman" w:hAnsi="Times New Roman" w:cs="Times New Roman"/>
          <w:sz w:val="24"/>
          <w:szCs w:val="24"/>
        </w:rPr>
        <w:t>полуструктурированными</w:t>
      </w:r>
      <w:proofErr w:type="spellEnd"/>
      <w:r w:rsidRPr="007B4A0B">
        <w:rPr>
          <w:rFonts w:ascii="Times New Roman" w:hAnsi="Times New Roman" w:cs="Times New Roman"/>
          <w:sz w:val="24"/>
          <w:szCs w:val="24"/>
        </w:rPr>
        <w:t xml:space="preserve"> данными, а также в случае необходимости быстрой обработки больших текстовых корпусов. Автоматические методы позволяют значительно ускорить процесс извлечения знаний и уменьшить трудозатраты, однако они требуют качественных исходных данных и могут быть менее точными при работе с неструктурированной информацией.</w:t>
      </w:r>
    </w:p>
    <w:p w14:paraId="20FE8B03" w14:textId="77777777" w:rsidR="002D3A11" w:rsidRPr="007B4A0B" w:rsidRDefault="002D3A11" w:rsidP="007069ED">
      <w:p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rPr>
        <w:tab/>
        <w:t xml:space="preserve">Автоматические методы можно классифицировать в зависимости от степени структурированности обрабатываемых данных. Данные могут быть </w:t>
      </w:r>
      <w:r w:rsidRPr="007B4A0B">
        <w:rPr>
          <w:rFonts w:ascii="Times New Roman" w:hAnsi="Times New Roman" w:cs="Times New Roman"/>
          <w:i/>
          <w:iCs/>
          <w:sz w:val="24"/>
          <w:szCs w:val="24"/>
        </w:rPr>
        <w:t>структурированными</w:t>
      </w:r>
      <w:r w:rsidRPr="007B4A0B">
        <w:rPr>
          <w:rFonts w:ascii="Times New Roman" w:hAnsi="Times New Roman" w:cs="Times New Roman"/>
          <w:sz w:val="24"/>
          <w:szCs w:val="24"/>
        </w:rPr>
        <w:t xml:space="preserve">, </w:t>
      </w:r>
      <w:proofErr w:type="spellStart"/>
      <w:r w:rsidRPr="007B4A0B">
        <w:rPr>
          <w:rFonts w:ascii="Times New Roman" w:hAnsi="Times New Roman" w:cs="Times New Roman"/>
          <w:i/>
          <w:iCs/>
          <w:sz w:val="24"/>
          <w:szCs w:val="24"/>
        </w:rPr>
        <w:t>полуструктурированными</w:t>
      </w:r>
      <w:proofErr w:type="spellEnd"/>
      <w:r w:rsidRPr="007B4A0B">
        <w:rPr>
          <w:rFonts w:ascii="Times New Roman" w:hAnsi="Times New Roman" w:cs="Times New Roman"/>
          <w:sz w:val="24"/>
          <w:szCs w:val="24"/>
        </w:rPr>
        <w:t xml:space="preserve"> или </w:t>
      </w:r>
      <w:r w:rsidRPr="007B4A0B">
        <w:rPr>
          <w:rFonts w:ascii="Times New Roman" w:hAnsi="Times New Roman" w:cs="Times New Roman"/>
          <w:i/>
          <w:iCs/>
          <w:sz w:val="24"/>
          <w:szCs w:val="24"/>
        </w:rPr>
        <w:t>неструктурированными</w:t>
      </w:r>
      <w:r w:rsidRPr="007B4A0B">
        <w:rPr>
          <w:rFonts w:ascii="Times New Roman" w:hAnsi="Times New Roman" w:cs="Times New Roman"/>
          <w:sz w:val="24"/>
          <w:szCs w:val="24"/>
        </w:rPr>
        <w:t>. Каждый тип требует своих подходов и методов обработки.</w:t>
      </w:r>
    </w:p>
    <w:p w14:paraId="6027A9D6"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lastRenderedPageBreak/>
        <w:t>2.2.1 Методы для структурированных данных</w:t>
      </w:r>
    </w:p>
    <w:p w14:paraId="6CAB55F9" w14:textId="77777777" w:rsidR="002D3A11" w:rsidRPr="007B4A0B" w:rsidRDefault="002D3A11" w:rsidP="007069ED">
      <w:pPr>
        <w:spacing w:after="0" w:line="240" w:lineRule="auto"/>
        <w:jc w:val="both"/>
        <w:rPr>
          <w:rFonts w:ascii="Times New Roman" w:hAnsi="Times New Roman" w:cs="Times New Roman"/>
          <w:sz w:val="24"/>
          <w:szCs w:val="24"/>
        </w:rPr>
      </w:pPr>
      <w:r w:rsidRPr="002D3A11">
        <w:rPr>
          <w:rFonts w:ascii="Times New Roman" w:hAnsi="Times New Roman" w:cs="Times New Roman"/>
          <w:i/>
          <w:iCs/>
        </w:rPr>
        <w:tab/>
      </w:r>
      <w:r w:rsidRPr="007B4A0B">
        <w:rPr>
          <w:rFonts w:ascii="Times New Roman" w:hAnsi="Times New Roman" w:cs="Times New Roman"/>
          <w:i/>
          <w:iCs/>
          <w:sz w:val="24"/>
          <w:szCs w:val="24"/>
        </w:rPr>
        <w:t>Структурированные данные</w:t>
      </w:r>
      <w:r w:rsidRPr="007B4A0B">
        <w:rPr>
          <w:rFonts w:ascii="Times New Roman" w:hAnsi="Times New Roman" w:cs="Times New Roman"/>
          <w:sz w:val="24"/>
          <w:szCs w:val="24"/>
        </w:rPr>
        <w:t xml:space="preserve"> — это данные, организованные в виде фиксированных схем и таблиц (например, базы данных). Методы для их обработки обычно используют строгие алгоритмы и математические модели.</w:t>
      </w:r>
    </w:p>
    <w:p w14:paraId="040E2C7E" w14:textId="78CA51D6" w:rsidR="002D3A11" w:rsidRPr="006A3211" w:rsidRDefault="002D3A11" w:rsidP="006A3211">
      <w:pPr>
        <w:numPr>
          <w:ilvl w:val="0"/>
          <w:numId w:val="19"/>
        </w:numPr>
        <w:spacing w:after="0" w:line="240" w:lineRule="auto"/>
        <w:jc w:val="both"/>
        <w:rPr>
          <w:rFonts w:ascii="Times New Roman" w:hAnsi="Times New Roman" w:cs="Times New Roman"/>
          <w:sz w:val="24"/>
          <w:szCs w:val="24"/>
        </w:rPr>
      </w:pPr>
      <w:r w:rsidRPr="006A3211">
        <w:rPr>
          <w:rFonts w:ascii="Times New Roman" w:hAnsi="Times New Roman" w:cs="Times New Roman"/>
          <w:sz w:val="24"/>
          <w:szCs w:val="24"/>
          <w:u w:val="single"/>
        </w:rPr>
        <w:t>Извлечение закономерностей из баз данных</w:t>
      </w:r>
      <w:r w:rsidRPr="006A3211">
        <w:rPr>
          <w:rFonts w:ascii="Times New Roman" w:hAnsi="Times New Roman" w:cs="Times New Roman"/>
          <w:sz w:val="24"/>
          <w:szCs w:val="24"/>
        </w:rPr>
        <w:t xml:space="preserve"> — </w:t>
      </w:r>
      <w:r w:rsidR="006A3211" w:rsidRPr="006A3211">
        <w:rPr>
          <w:rFonts w:ascii="Times New Roman" w:hAnsi="Times New Roman" w:cs="Times New Roman"/>
          <w:sz w:val="24"/>
          <w:szCs w:val="24"/>
        </w:rPr>
        <w:t>метод, направлен</w:t>
      </w:r>
      <w:r w:rsidR="006A3211">
        <w:rPr>
          <w:rFonts w:ascii="Times New Roman" w:hAnsi="Times New Roman" w:cs="Times New Roman"/>
          <w:sz w:val="24"/>
          <w:szCs w:val="24"/>
        </w:rPr>
        <w:t>н</w:t>
      </w:r>
      <w:r w:rsidR="006A3211" w:rsidRPr="006A3211">
        <w:rPr>
          <w:rFonts w:ascii="Times New Roman" w:hAnsi="Times New Roman" w:cs="Times New Roman"/>
          <w:sz w:val="24"/>
          <w:szCs w:val="24"/>
        </w:rPr>
        <w:t xml:space="preserve">ый на поиск скрытых ассоциаций, зависимостей и повторяющихся паттернов в больших массивах данных. Одним из ключевых подходов является анализ ассоциативных правил, который помогает выявлять связи между элементами, часто встречающимися вместе. Пример простого правила: "Если покупают хлеб, то с высокой вероятностью покупают молоко". Для этого используются алгоритмы </w:t>
      </w:r>
      <w:proofErr w:type="spellStart"/>
      <w:r w:rsidR="006A3211" w:rsidRPr="006A3211">
        <w:rPr>
          <w:rFonts w:ascii="Times New Roman" w:hAnsi="Times New Roman" w:cs="Times New Roman"/>
          <w:sz w:val="24"/>
          <w:szCs w:val="24"/>
        </w:rPr>
        <w:t>Apriori</w:t>
      </w:r>
      <w:proofErr w:type="spellEnd"/>
      <w:r w:rsidR="006A3211" w:rsidRPr="006A3211">
        <w:rPr>
          <w:rFonts w:ascii="Times New Roman" w:hAnsi="Times New Roman" w:cs="Times New Roman"/>
          <w:sz w:val="24"/>
          <w:szCs w:val="24"/>
        </w:rPr>
        <w:t xml:space="preserve"> (находит частые наборы элементов путём итеративного расширения более маленьких наборов) и FP-Growth (</w:t>
      </w:r>
      <w:r w:rsidR="006A3211">
        <w:rPr>
          <w:rFonts w:ascii="Times New Roman" w:hAnsi="Times New Roman" w:cs="Times New Roman"/>
          <w:sz w:val="24"/>
          <w:szCs w:val="24"/>
        </w:rPr>
        <w:t>п</w:t>
      </w:r>
      <w:r w:rsidR="006A3211" w:rsidRPr="006A3211">
        <w:rPr>
          <w:rFonts w:ascii="Times New Roman" w:hAnsi="Times New Roman" w:cs="Times New Roman"/>
          <w:sz w:val="24"/>
          <w:szCs w:val="24"/>
        </w:rPr>
        <w:t>остроение дерева частых паттернов для ускорения поиска</w:t>
      </w:r>
      <w:r w:rsidR="006A3211">
        <w:rPr>
          <w:rFonts w:ascii="Times New Roman" w:hAnsi="Times New Roman" w:cs="Times New Roman"/>
          <w:sz w:val="24"/>
          <w:szCs w:val="24"/>
        </w:rPr>
        <w:t>).</w:t>
      </w:r>
    </w:p>
    <w:p w14:paraId="2ECD9B24" w14:textId="0E5AB065" w:rsidR="002D3A11" w:rsidRPr="007B4A0B" w:rsidRDefault="002D3A11" w:rsidP="007069ED">
      <w:pPr>
        <w:numPr>
          <w:ilvl w:val="0"/>
          <w:numId w:val="19"/>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Классификация</w:t>
      </w:r>
      <w:r w:rsidRPr="007B4A0B">
        <w:rPr>
          <w:rFonts w:ascii="Times New Roman" w:hAnsi="Times New Roman" w:cs="Times New Roman"/>
          <w:sz w:val="24"/>
          <w:szCs w:val="24"/>
        </w:rPr>
        <w:t xml:space="preserve"> —</w:t>
      </w:r>
      <w:r w:rsidR="00555375">
        <w:rPr>
          <w:rFonts w:ascii="Times New Roman" w:hAnsi="Times New Roman" w:cs="Times New Roman"/>
          <w:sz w:val="24"/>
          <w:szCs w:val="24"/>
        </w:rPr>
        <w:t xml:space="preserve"> </w:t>
      </w:r>
      <w:r w:rsidR="00555375" w:rsidRPr="00555375">
        <w:rPr>
          <w:rFonts w:ascii="Times New Roman" w:hAnsi="Times New Roman" w:cs="Times New Roman"/>
          <w:sz w:val="24"/>
          <w:szCs w:val="24"/>
        </w:rPr>
        <w:t>это метод анализа данных, направленный на разделение объектов на группы (кластеры) таким образом, чтобы объекты внутри одного кластера были максимально похожи друг на друга, а объекты из разных кластеров существенно различались. Кластеризация относится к методам машинного обучения без учителя, так как не требует заранее размеченных данных.</w:t>
      </w:r>
      <w:r w:rsidR="00C13E7E">
        <w:rPr>
          <w:rFonts w:ascii="Times New Roman" w:hAnsi="Times New Roman" w:cs="Times New Roman"/>
          <w:sz w:val="24"/>
          <w:szCs w:val="24"/>
        </w:rPr>
        <w:t xml:space="preserve"> </w:t>
      </w:r>
      <w:r w:rsidR="00C13E7E" w:rsidRPr="00C13E7E">
        <w:rPr>
          <w:rFonts w:ascii="Times New Roman" w:hAnsi="Times New Roman" w:cs="Times New Roman"/>
          <w:sz w:val="24"/>
          <w:szCs w:val="24"/>
        </w:rPr>
        <w:t>На основе кластеров можно создать базы знаний, где каждый кластер становится разделом или темой.</w:t>
      </w:r>
    </w:p>
    <w:p w14:paraId="20C584DA" w14:textId="5E1CD9B7" w:rsidR="002D3A11" w:rsidRPr="007B4A0B" w:rsidRDefault="002D3A11" w:rsidP="007069ED">
      <w:pPr>
        <w:numPr>
          <w:ilvl w:val="0"/>
          <w:numId w:val="19"/>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Регрессионный анализ</w:t>
      </w:r>
      <w:r w:rsidRPr="007B4A0B">
        <w:rPr>
          <w:rFonts w:ascii="Times New Roman" w:hAnsi="Times New Roman" w:cs="Times New Roman"/>
          <w:sz w:val="24"/>
          <w:szCs w:val="24"/>
        </w:rPr>
        <w:t xml:space="preserve"> —</w:t>
      </w:r>
      <w:r w:rsidR="0049341F" w:rsidRPr="0049341F">
        <w:t xml:space="preserve"> </w:t>
      </w:r>
      <w:r w:rsidR="0049341F" w:rsidRPr="0049341F">
        <w:rPr>
          <w:rFonts w:ascii="Times New Roman" w:hAnsi="Times New Roman" w:cs="Times New Roman"/>
          <w:sz w:val="24"/>
          <w:szCs w:val="24"/>
        </w:rPr>
        <w:t>статистический метод, используемый для изучения зависимостей между переменными. Основная цель регрессии — выявить связь между зависимой переменной Y, на которую мы хотим делать прогноз, и одной или несколькими независимыми переменными X, которые влияют на зависимую переменную.</w:t>
      </w:r>
    </w:p>
    <w:p w14:paraId="548671B1" w14:textId="77777777" w:rsidR="002D3A11" w:rsidRPr="007B4A0B" w:rsidRDefault="002D3A11" w:rsidP="007069ED">
      <w:pPr>
        <w:numPr>
          <w:ilvl w:val="0"/>
          <w:numId w:val="19"/>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OLAP-анализ (онлайн аналитическая обработка)</w:t>
      </w:r>
      <w:r w:rsidRPr="007B4A0B">
        <w:rPr>
          <w:rFonts w:ascii="Times New Roman" w:hAnsi="Times New Roman" w:cs="Times New Roman"/>
          <w:sz w:val="24"/>
          <w:szCs w:val="24"/>
        </w:rPr>
        <w:t xml:space="preserve"> — многомерный анализ структурированных данных для выявления скрытых закономерностей и трендов.</w:t>
      </w:r>
    </w:p>
    <w:p w14:paraId="44C46C9E"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t xml:space="preserve">2.2.2 Методы для </w:t>
      </w:r>
      <w:proofErr w:type="spellStart"/>
      <w:r w:rsidRPr="007B4A0B">
        <w:rPr>
          <w:rFonts w:ascii="Times New Roman" w:eastAsia="Times New Roman" w:hAnsi="Times New Roman" w:cs="Times New Roman"/>
          <w:b/>
          <w:i w:val="0"/>
          <w:iCs w:val="0"/>
          <w:color w:val="auto"/>
          <w:sz w:val="28"/>
          <w:szCs w:val="28"/>
          <w:lang w:val="ru-RU" w:eastAsia="zh-CN" w:bidi="hi-IN"/>
        </w:rPr>
        <w:t>полуструктурированных</w:t>
      </w:r>
      <w:proofErr w:type="spellEnd"/>
      <w:r w:rsidRPr="007B4A0B">
        <w:rPr>
          <w:rFonts w:ascii="Times New Roman" w:eastAsia="Times New Roman" w:hAnsi="Times New Roman" w:cs="Times New Roman"/>
          <w:b/>
          <w:i w:val="0"/>
          <w:iCs w:val="0"/>
          <w:color w:val="auto"/>
          <w:sz w:val="28"/>
          <w:szCs w:val="28"/>
          <w:lang w:val="ru-RU" w:eastAsia="zh-CN" w:bidi="hi-IN"/>
        </w:rPr>
        <w:t xml:space="preserve"> данных</w:t>
      </w:r>
    </w:p>
    <w:p w14:paraId="3E87B0A8" w14:textId="77777777" w:rsidR="002D3A11" w:rsidRPr="007B4A0B" w:rsidRDefault="002D3A11" w:rsidP="007069ED">
      <w:pPr>
        <w:spacing w:after="0" w:line="240" w:lineRule="auto"/>
        <w:jc w:val="both"/>
        <w:rPr>
          <w:rFonts w:ascii="Times New Roman" w:hAnsi="Times New Roman" w:cs="Times New Roman"/>
          <w:sz w:val="24"/>
          <w:szCs w:val="24"/>
        </w:rPr>
      </w:pPr>
      <w:proofErr w:type="spellStart"/>
      <w:r w:rsidRPr="007B4A0B">
        <w:rPr>
          <w:rFonts w:ascii="Times New Roman" w:hAnsi="Times New Roman" w:cs="Times New Roman"/>
          <w:i/>
          <w:iCs/>
          <w:sz w:val="24"/>
          <w:szCs w:val="24"/>
        </w:rPr>
        <w:t>Полуструктурированные</w:t>
      </w:r>
      <w:proofErr w:type="spellEnd"/>
      <w:r w:rsidRPr="007B4A0B">
        <w:rPr>
          <w:rFonts w:ascii="Times New Roman" w:hAnsi="Times New Roman" w:cs="Times New Roman"/>
          <w:i/>
          <w:iCs/>
          <w:sz w:val="24"/>
          <w:szCs w:val="24"/>
        </w:rPr>
        <w:t xml:space="preserve"> данные</w:t>
      </w:r>
      <w:r w:rsidRPr="007B4A0B">
        <w:rPr>
          <w:rFonts w:ascii="Times New Roman" w:hAnsi="Times New Roman" w:cs="Times New Roman"/>
          <w:sz w:val="24"/>
          <w:szCs w:val="24"/>
        </w:rPr>
        <w:t xml:space="preserve"> — это данные, которые не имеют жёсткой структуры, но содержат определённые теги или маркеры (например, XML-документы, JSON, HTML-страницы).</w:t>
      </w:r>
    </w:p>
    <w:p w14:paraId="7690ECE7" w14:textId="77777777" w:rsidR="002D3A11" w:rsidRDefault="002D3A11" w:rsidP="007069ED">
      <w:pPr>
        <w:numPr>
          <w:ilvl w:val="0"/>
          <w:numId w:val="20"/>
        </w:numPr>
        <w:spacing w:after="0" w:line="240" w:lineRule="auto"/>
        <w:jc w:val="both"/>
        <w:rPr>
          <w:rFonts w:ascii="Times New Roman" w:hAnsi="Times New Roman" w:cs="Times New Roman"/>
          <w:sz w:val="24"/>
          <w:szCs w:val="24"/>
        </w:rPr>
      </w:pPr>
      <w:r w:rsidRPr="00833C83">
        <w:rPr>
          <w:rFonts w:ascii="Times New Roman" w:hAnsi="Times New Roman" w:cs="Times New Roman"/>
          <w:sz w:val="24"/>
          <w:szCs w:val="24"/>
          <w:u w:val="single"/>
        </w:rPr>
        <w:t>Извлечение знаний из веб-документов (веб-</w:t>
      </w:r>
      <w:proofErr w:type="spellStart"/>
      <w:r w:rsidRPr="00833C83">
        <w:rPr>
          <w:rFonts w:ascii="Times New Roman" w:hAnsi="Times New Roman" w:cs="Times New Roman"/>
          <w:sz w:val="24"/>
          <w:szCs w:val="24"/>
          <w:u w:val="single"/>
        </w:rPr>
        <w:t>скрейпинг</w:t>
      </w:r>
      <w:proofErr w:type="spellEnd"/>
      <w:r w:rsidRPr="00833C83">
        <w:rPr>
          <w:rFonts w:ascii="Times New Roman" w:hAnsi="Times New Roman" w:cs="Times New Roman"/>
          <w:sz w:val="24"/>
          <w:szCs w:val="24"/>
          <w:u w:val="single"/>
        </w:rPr>
        <w:t>)</w:t>
      </w:r>
      <w:r w:rsidRPr="007B4A0B">
        <w:rPr>
          <w:rFonts w:ascii="Times New Roman" w:hAnsi="Times New Roman" w:cs="Times New Roman"/>
          <w:sz w:val="24"/>
          <w:szCs w:val="24"/>
        </w:rPr>
        <w:t xml:space="preserve"> — автоматический сбор данных с веб-страниц и их преобразование в структурированную форму.</w:t>
      </w:r>
    </w:p>
    <w:p w14:paraId="6C073BB3" w14:textId="77777777" w:rsidR="00146DC8" w:rsidRDefault="003D3175" w:rsidP="003D3175">
      <w:pPr>
        <w:numPr>
          <w:ilvl w:val="0"/>
          <w:numId w:val="20"/>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Автоматическое построение онтологий</w:t>
      </w:r>
      <w:r w:rsidRPr="007B4A0B">
        <w:rPr>
          <w:rFonts w:ascii="Times New Roman" w:hAnsi="Times New Roman" w:cs="Times New Roman"/>
          <w:sz w:val="24"/>
          <w:szCs w:val="24"/>
        </w:rPr>
        <w:t xml:space="preserve"> — выявление концептов и отношений между ними из </w:t>
      </w:r>
      <w:proofErr w:type="spellStart"/>
      <w:r w:rsidRPr="007B4A0B">
        <w:rPr>
          <w:rFonts w:ascii="Times New Roman" w:hAnsi="Times New Roman" w:cs="Times New Roman"/>
          <w:sz w:val="24"/>
          <w:szCs w:val="24"/>
        </w:rPr>
        <w:t>полуструктурированных</w:t>
      </w:r>
      <w:proofErr w:type="spellEnd"/>
      <w:r w:rsidRPr="007B4A0B">
        <w:rPr>
          <w:rFonts w:ascii="Times New Roman" w:hAnsi="Times New Roman" w:cs="Times New Roman"/>
          <w:sz w:val="24"/>
          <w:szCs w:val="24"/>
        </w:rPr>
        <w:t xml:space="preserve"> текстов (например, из XML- или JSON-документов).</w:t>
      </w:r>
      <w:r>
        <w:rPr>
          <w:rFonts w:ascii="Times New Roman" w:hAnsi="Times New Roman" w:cs="Times New Roman"/>
          <w:sz w:val="24"/>
          <w:szCs w:val="24"/>
        </w:rPr>
        <w:t xml:space="preserve"> Э</w:t>
      </w:r>
      <w:r w:rsidRPr="003D3175">
        <w:rPr>
          <w:rFonts w:ascii="Times New Roman" w:hAnsi="Times New Roman" w:cs="Times New Roman"/>
          <w:sz w:val="24"/>
          <w:szCs w:val="24"/>
        </w:rPr>
        <w:t>то процесс создания структурированной модели знаний, представляющей ключевые понятия, сущности и их отношения в предметной области</w:t>
      </w:r>
      <w:r>
        <w:rPr>
          <w:rFonts w:ascii="Times New Roman" w:hAnsi="Times New Roman" w:cs="Times New Roman"/>
          <w:sz w:val="24"/>
          <w:szCs w:val="24"/>
        </w:rPr>
        <w:t xml:space="preserve">. </w:t>
      </w:r>
      <w:r w:rsidRPr="003D3175">
        <w:rPr>
          <w:rFonts w:ascii="Times New Roman" w:hAnsi="Times New Roman" w:cs="Times New Roman"/>
          <w:sz w:val="24"/>
          <w:szCs w:val="24"/>
        </w:rPr>
        <w:t>Основные этапы автоматического построения онтологий:</w:t>
      </w:r>
      <w:r>
        <w:rPr>
          <w:rFonts w:ascii="Times New Roman" w:hAnsi="Times New Roman" w:cs="Times New Roman"/>
          <w:sz w:val="24"/>
          <w:szCs w:val="24"/>
        </w:rPr>
        <w:t xml:space="preserve"> </w:t>
      </w:r>
    </w:p>
    <w:p w14:paraId="35A8D64C" w14:textId="7B4F0424"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С</w:t>
      </w:r>
      <w:r w:rsidR="003D3175">
        <w:rPr>
          <w:rFonts w:ascii="Times New Roman" w:hAnsi="Times New Roman" w:cs="Times New Roman"/>
          <w:sz w:val="24"/>
          <w:szCs w:val="24"/>
        </w:rPr>
        <w:t>бор данных</w:t>
      </w:r>
    </w:p>
    <w:p w14:paraId="70672B15" w14:textId="53627F02"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003D3175">
        <w:rPr>
          <w:rFonts w:ascii="Times New Roman" w:hAnsi="Times New Roman" w:cs="Times New Roman"/>
          <w:sz w:val="24"/>
          <w:szCs w:val="24"/>
        </w:rPr>
        <w:t xml:space="preserve">одготовка данных (удаление шумов, фильтрация лишней информации, нормализация, разбиения </w:t>
      </w:r>
      <w:r w:rsidR="00146DC8">
        <w:rPr>
          <w:rFonts w:ascii="Times New Roman" w:hAnsi="Times New Roman" w:cs="Times New Roman"/>
          <w:sz w:val="24"/>
          <w:szCs w:val="24"/>
        </w:rPr>
        <w:t>текста на части</w:t>
      </w:r>
      <w:r w:rsidR="003D3175">
        <w:rPr>
          <w:rFonts w:ascii="Times New Roman" w:hAnsi="Times New Roman" w:cs="Times New Roman"/>
          <w:sz w:val="24"/>
          <w:szCs w:val="24"/>
        </w:rPr>
        <w:t>)</w:t>
      </w:r>
    </w:p>
    <w:p w14:paraId="6A2C29A1" w14:textId="1AAD594E"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И</w:t>
      </w:r>
      <w:r w:rsidR="00146DC8" w:rsidRPr="00146DC8">
        <w:rPr>
          <w:rFonts w:ascii="Times New Roman" w:hAnsi="Times New Roman" w:cs="Times New Roman"/>
          <w:sz w:val="24"/>
          <w:szCs w:val="24"/>
        </w:rPr>
        <w:t>звлечение сущностей и отношений</w:t>
      </w:r>
      <w:r w:rsidR="00146DC8">
        <w:rPr>
          <w:rFonts w:ascii="Times New Roman" w:hAnsi="Times New Roman" w:cs="Times New Roman"/>
          <w:sz w:val="24"/>
          <w:szCs w:val="24"/>
        </w:rPr>
        <w:t xml:space="preserve"> (метод</w:t>
      </w:r>
      <w:r w:rsidR="00BF1E8F">
        <w:rPr>
          <w:rFonts w:ascii="Times New Roman" w:hAnsi="Times New Roman" w:cs="Times New Roman"/>
          <w:sz w:val="24"/>
          <w:szCs w:val="24"/>
        </w:rPr>
        <w:t>ы</w:t>
      </w:r>
      <w:r w:rsid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Named</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Entity</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Recognition</w:t>
      </w:r>
      <w:proofErr w:type="spellEnd"/>
      <w:r w:rsidR="00146DC8">
        <w:rPr>
          <w:rFonts w:ascii="Times New Roman" w:hAnsi="Times New Roman" w:cs="Times New Roman"/>
          <w:sz w:val="24"/>
          <w:szCs w:val="24"/>
        </w:rPr>
        <w:t xml:space="preserve"> и </w:t>
      </w:r>
      <w:proofErr w:type="spellStart"/>
      <w:r w:rsidR="00146DC8" w:rsidRPr="00146DC8">
        <w:rPr>
          <w:rFonts w:ascii="Times New Roman" w:hAnsi="Times New Roman" w:cs="Times New Roman"/>
          <w:sz w:val="24"/>
          <w:szCs w:val="24"/>
        </w:rPr>
        <w:t>Semantic</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Role</w:t>
      </w:r>
      <w:proofErr w:type="spellEnd"/>
      <w:r w:rsidR="00146DC8" w:rsidRPr="00146DC8">
        <w:rPr>
          <w:rFonts w:ascii="Times New Roman" w:hAnsi="Times New Roman" w:cs="Times New Roman"/>
          <w:sz w:val="24"/>
          <w:szCs w:val="24"/>
        </w:rPr>
        <w:t xml:space="preserve"> </w:t>
      </w:r>
      <w:proofErr w:type="spellStart"/>
      <w:r w:rsidR="00146DC8" w:rsidRPr="00146DC8">
        <w:rPr>
          <w:rFonts w:ascii="Times New Roman" w:hAnsi="Times New Roman" w:cs="Times New Roman"/>
          <w:sz w:val="24"/>
          <w:szCs w:val="24"/>
        </w:rPr>
        <w:t>Labeling</w:t>
      </w:r>
      <w:proofErr w:type="spellEnd"/>
      <w:r w:rsidR="00146DC8">
        <w:rPr>
          <w:rFonts w:ascii="Times New Roman" w:hAnsi="Times New Roman" w:cs="Times New Roman"/>
          <w:sz w:val="24"/>
          <w:szCs w:val="24"/>
        </w:rPr>
        <w:t>, семантичес</w:t>
      </w:r>
      <w:r w:rsidR="00BF1E8F">
        <w:rPr>
          <w:rFonts w:ascii="Times New Roman" w:hAnsi="Times New Roman" w:cs="Times New Roman"/>
          <w:sz w:val="24"/>
          <w:szCs w:val="24"/>
        </w:rPr>
        <w:t>кий</w:t>
      </w:r>
      <w:r w:rsidR="00146DC8">
        <w:rPr>
          <w:rFonts w:ascii="Times New Roman" w:hAnsi="Times New Roman" w:cs="Times New Roman"/>
          <w:sz w:val="24"/>
          <w:szCs w:val="24"/>
        </w:rPr>
        <w:t xml:space="preserve"> анализ)</w:t>
      </w:r>
    </w:p>
    <w:p w14:paraId="768EDCCB" w14:textId="47015F2F"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Ф</w:t>
      </w:r>
      <w:r w:rsidR="00146DC8" w:rsidRPr="00146DC8">
        <w:rPr>
          <w:rFonts w:ascii="Times New Roman" w:hAnsi="Times New Roman" w:cs="Times New Roman"/>
          <w:sz w:val="24"/>
          <w:szCs w:val="24"/>
        </w:rPr>
        <w:t>ормализация знаний</w:t>
      </w:r>
      <w:r w:rsidR="00146DC8">
        <w:rPr>
          <w:rFonts w:ascii="Times New Roman" w:hAnsi="Times New Roman" w:cs="Times New Roman"/>
          <w:sz w:val="24"/>
          <w:szCs w:val="24"/>
        </w:rPr>
        <w:t xml:space="preserve"> (п</w:t>
      </w:r>
      <w:r w:rsidR="00146DC8" w:rsidRPr="00146DC8">
        <w:rPr>
          <w:rFonts w:ascii="Times New Roman" w:hAnsi="Times New Roman" w:cs="Times New Roman"/>
          <w:sz w:val="24"/>
          <w:szCs w:val="24"/>
        </w:rPr>
        <w:t>реобразова</w:t>
      </w:r>
      <w:r w:rsidR="00BF1E8F">
        <w:rPr>
          <w:rFonts w:ascii="Times New Roman" w:hAnsi="Times New Roman" w:cs="Times New Roman"/>
          <w:sz w:val="24"/>
          <w:szCs w:val="24"/>
        </w:rPr>
        <w:t>ние</w:t>
      </w:r>
      <w:r w:rsidR="00146DC8" w:rsidRPr="00146DC8">
        <w:rPr>
          <w:rFonts w:ascii="Times New Roman" w:hAnsi="Times New Roman" w:cs="Times New Roman"/>
          <w:sz w:val="24"/>
          <w:szCs w:val="24"/>
        </w:rPr>
        <w:t xml:space="preserve"> извлеченны</w:t>
      </w:r>
      <w:r w:rsidR="00BF1E8F">
        <w:rPr>
          <w:rFonts w:ascii="Times New Roman" w:hAnsi="Times New Roman" w:cs="Times New Roman"/>
          <w:sz w:val="24"/>
          <w:szCs w:val="24"/>
        </w:rPr>
        <w:t>х</w:t>
      </w:r>
      <w:r w:rsidR="00146DC8" w:rsidRPr="00146DC8">
        <w:rPr>
          <w:rFonts w:ascii="Times New Roman" w:hAnsi="Times New Roman" w:cs="Times New Roman"/>
          <w:sz w:val="24"/>
          <w:szCs w:val="24"/>
        </w:rPr>
        <w:t xml:space="preserve"> данны</w:t>
      </w:r>
      <w:r w:rsidR="00BF1E8F">
        <w:rPr>
          <w:rFonts w:ascii="Times New Roman" w:hAnsi="Times New Roman" w:cs="Times New Roman"/>
          <w:sz w:val="24"/>
          <w:szCs w:val="24"/>
        </w:rPr>
        <w:t>х</w:t>
      </w:r>
      <w:r w:rsidR="00146DC8" w:rsidRPr="00146DC8">
        <w:rPr>
          <w:rFonts w:ascii="Times New Roman" w:hAnsi="Times New Roman" w:cs="Times New Roman"/>
          <w:sz w:val="24"/>
          <w:szCs w:val="24"/>
        </w:rPr>
        <w:t xml:space="preserve"> в формальную структуру онтологии</w:t>
      </w:r>
      <w:r w:rsidR="00146DC8">
        <w:rPr>
          <w:rFonts w:ascii="Times New Roman" w:hAnsi="Times New Roman" w:cs="Times New Roman"/>
          <w:sz w:val="24"/>
          <w:szCs w:val="24"/>
        </w:rPr>
        <w:t>)</w:t>
      </w:r>
    </w:p>
    <w:p w14:paraId="43E65629" w14:textId="1261A4F1" w:rsidR="00BF1E8F"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00BF1E8F" w:rsidRPr="00BF1E8F">
        <w:rPr>
          <w:rFonts w:ascii="Times New Roman" w:hAnsi="Times New Roman" w:cs="Times New Roman"/>
          <w:sz w:val="24"/>
          <w:szCs w:val="24"/>
        </w:rPr>
        <w:t>остроение иерархий понятий</w:t>
      </w:r>
    </w:p>
    <w:p w14:paraId="6783CBCA" w14:textId="458820DD" w:rsidR="00146DC8"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00146DC8" w:rsidRPr="00146DC8">
        <w:rPr>
          <w:rFonts w:ascii="Times New Roman" w:hAnsi="Times New Roman" w:cs="Times New Roman"/>
          <w:sz w:val="24"/>
          <w:szCs w:val="24"/>
        </w:rPr>
        <w:t>богащение</w:t>
      </w:r>
      <w:r w:rsidR="00BF1E8F">
        <w:rPr>
          <w:rFonts w:ascii="Times New Roman" w:hAnsi="Times New Roman" w:cs="Times New Roman"/>
          <w:sz w:val="24"/>
          <w:szCs w:val="24"/>
        </w:rPr>
        <w:t xml:space="preserve"> </w:t>
      </w:r>
      <w:r w:rsidR="00BF1E8F" w:rsidRPr="00BF1E8F">
        <w:rPr>
          <w:rFonts w:ascii="Times New Roman" w:hAnsi="Times New Roman" w:cs="Times New Roman"/>
          <w:sz w:val="24"/>
          <w:szCs w:val="24"/>
        </w:rPr>
        <w:t>онтологии дополнительными связями и свойствами, извлеченными из внешних источников</w:t>
      </w:r>
    </w:p>
    <w:p w14:paraId="64E134F9" w14:textId="6870AC1F" w:rsidR="003D3175" w:rsidRPr="003D3175" w:rsidRDefault="00120F20" w:rsidP="00146DC8">
      <w:pPr>
        <w:numPr>
          <w:ilvl w:val="1"/>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О</w:t>
      </w:r>
      <w:r w:rsidR="00146DC8" w:rsidRPr="00146DC8">
        <w:rPr>
          <w:rFonts w:ascii="Times New Roman" w:hAnsi="Times New Roman" w:cs="Times New Roman"/>
          <w:sz w:val="24"/>
          <w:szCs w:val="24"/>
        </w:rPr>
        <w:t>ценка и валидация онтологии</w:t>
      </w:r>
      <w:r w:rsidR="00146DC8">
        <w:rPr>
          <w:rFonts w:ascii="Times New Roman" w:hAnsi="Times New Roman" w:cs="Times New Roman"/>
          <w:sz w:val="24"/>
          <w:szCs w:val="24"/>
        </w:rPr>
        <w:t xml:space="preserve"> (проверка корректности и полноты)</w:t>
      </w:r>
    </w:p>
    <w:p w14:paraId="30DD4BE3" w14:textId="77777777" w:rsidR="002D3A11" w:rsidRPr="007B4A0B" w:rsidRDefault="002D3A11" w:rsidP="007069ED">
      <w:pPr>
        <w:numPr>
          <w:ilvl w:val="0"/>
          <w:numId w:val="20"/>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Анализ логов и системных сообщений</w:t>
      </w:r>
      <w:r w:rsidRPr="007B4A0B">
        <w:rPr>
          <w:rFonts w:ascii="Times New Roman" w:hAnsi="Times New Roman" w:cs="Times New Roman"/>
          <w:sz w:val="24"/>
          <w:szCs w:val="24"/>
        </w:rPr>
        <w:t xml:space="preserve"> — обработка </w:t>
      </w:r>
      <w:proofErr w:type="spellStart"/>
      <w:r w:rsidRPr="007B4A0B">
        <w:rPr>
          <w:rFonts w:ascii="Times New Roman" w:hAnsi="Times New Roman" w:cs="Times New Roman"/>
          <w:sz w:val="24"/>
          <w:szCs w:val="24"/>
        </w:rPr>
        <w:t>полуструктурированных</w:t>
      </w:r>
      <w:proofErr w:type="spellEnd"/>
      <w:r w:rsidRPr="007B4A0B">
        <w:rPr>
          <w:rFonts w:ascii="Times New Roman" w:hAnsi="Times New Roman" w:cs="Times New Roman"/>
          <w:sz w:val="24"/>
          <w:szCs w:val="24"/>
        </w:rPr>
        <w:t xml:space="preserve"> лог-файлов для поиска ошибок, аномалий и закономерностей.</w:t>
      </w:r>
    </w:p>
    <w:p w14:paraId="70181991" w14:textId="77777777" w:rsidR="002D3A11" w:rsidRPr="007B4A0B" w:rsidRDefault="002D3A11" w:rsidP="007B4A0B">
      <w:pPr>
        <w:pStyle w:val="4"/>
        <w:jc w:val="center"/>
        <w:rPr>
          <w:rFonts w:ascii="Times New Roman" w:eastAsia="Times New Roman" w:hAnsi="Times New Roman" w:cs="Times New Roman"/>
          <w:b/>
          <w:i w:val="0"/>
          <w:iCs w:val="0"/>
          <w:color w:val="auto"/>
          <w:sz w:val="28"/>
          <w:szCs w:val="28"/>
          <w:lang w:val="ru-RU" w:eastAsia="zh-CN" w:bidi="hi-IN"/>
        </w:rPr>
      </w:pPr>
      <w:r w:rsidRPr="007B4A0B">
        <w:rPr>
          <w:rFonts w:ascii="Times New Roman" w:eastAsia="Times New Roman" w:hAnsi="Times New Roman" w:cs="Times New Roman"/>
          <w:b/>
          <w:i w:val="0"/>
          <w:iCs w:val="0"/>
          <w:color w:val="auto"/>
          <w:sz w:val="28"/>
          <w:szCs w:val="28"/>
          <w:lang w:val="ru-RU" w:eastAsia="zh-CN" w:bidi="hi-IN"/>
        </w:rPr>
        <w:lastRenderedPageBreak/>
        <w:t>2.2.3 Методы для неструктурированных данных</w:t>
      </w:r>
    </w:p>
    <w:p w14:paraId="6799D319" w14:textId="77777777" w:rsidR="002D3A11" w:rsidRPr="007B4A0B" w:rsidRDefault="002D3A11" w:rsidP="007069ED">
      <w:pPr>
        <w:spacing w:after="0" w:line="240" w:lineRule="auto"/>
        <w:jc w:val="both"/>
        <w:rPr>
          <w:rFonts w:ascii="Times New Roman" w:hAnsi="Times New Roman" w:cs="Times New Roman"/>
          <w:sz w:val="24"/>
          <w:szCs w:val="24"/>
        </w:rPr>
      </w:pPr>
      <w:r w:rsidRPr="007B4A0B">
        <w:rPr>
          <w:rFonts w:ascii="Times New Roman" w:hAnsi="Times New Roman" w:cs="Times New Roman"/>
          <w:i/>
          <w:iCs/>
          <w:sz w:val="24"/>
          <w:szCs w:val="24"/>
        </w:rPr>
        <w:t>Неструктурированные данные</w:t>
      </w:r>
      <w:r w:rsidRPr="007B4A0B">
        <w:rPr>
          <w:rFonts w:ascii="Times New Roman" w:hAnsi="Times New Roman" w:cs="Times New Roman"/>
          <w:sz w:val="24"/>
          <w:szCs w:val="24"/>
        </w:rPr>
        <w:t xml:space="preserve"> — это данные, не имеющие чёткой схемы или организации (например, тексты, изображения, аудио и видео). Методы обработки таких данных включают:</w:t>
      </w:r>
    </w:p>
    <w:p w14:paraId="13445701" w14:textId="549D8B7F" w:rsidR="002D3A11" w:rsidRPr="00120F20" w:rsidRDefault="002D3A11" w:rsidP="007069ED">
      <w:pPr>
        <w:numPr>
          <w:ilvl w:val="0"/>
          <w:numId w:val="21"/>
        </w:numPr>
        <w:spacing w:after="0" w:line="240" w:lineRule="auto"/>
        <w:jc w:val="both"/>
        <w:rPr>
          <w:rFonts w:ascii="Times New Roman" w:hAnsi="Times New Roman" w:cs="Times New Roman"/>
          <w:sz w:val="24"/>
          <w:szCs w:val="24"/>
        </w:rPr>
      </w:pPr>
      <w:r w:rsidRPr="007B4A0B">
        <w:rPr>
          <w:rFonts w:ascii="Times New Roman" w:hAnsi="Times New Roman" w:cs="Times New Roman"/>
          <w:sz w:val="24"/>
          <w:szCs w:val="24"/>
          <w:u w:val="single"/>
        </w:rPr>
        <w:t>Text Mining (текстовый майнинг)</w:t>
      </w:r>
      <w:r w:rsidRPr="007B4A0B">
        <w:rPr>
          <w:rFonts w:ascii="Times New Roman" w:hAnsi="Times New Roman" w:cs="Times New Roman"/>
          <w:sz w:val="24"/>
          <w:szCs w:val="24"/>
        </w:rPr>
        <w:t xml:space="preserve"> — </w:t>
      </w:r>
      <w:r w:rsidR="00381162" w:rsidRPr="00381162">
        <w:rPr>
          <w:rFonts w:ascii="Times New Roman" w:hAnsi="Times New Roman" w:cs="Times New Roman"/>
          <w:sz w:val="24"/>
          <w:szCs w:val="24"/>
        </w:rPr>
        <w:t>процесс извлечения полезной информации, закономерностей и знаний из текстовых данных</w:t>
      </w:r>
      <w:r w:rsidRPr="007B4A0B">
        <w:rPr>
          <w:rFonts w:ascii="Times New Roman" w:hAnsi="Times New Roman" w:cs="Times New Roman"/>
          <w:sz w:val="24"/>
          <w:szCs w:val="24"/>
        </w:rPr>
        <w:t>.</w:t>
      </w:r>
      <w:r w:rsidR="00120F20">
        <w:rPr>
          <w:rFonts w:ascii="Times New Roman" w:hAnsi="Times New Roman" w:cs="Times New Roman"/>
          <w:sz w:val="24"/>
          <w:szCs w:val="24"/>
        </w:rPr>
        <w:t xml:space="preserve"> Осуществляется за счёт различных методов (машинное обучение, глубокое машинное обучение, л</w:t>
      </w:r>
      <w:r w:rsidR="00120F20" w:rsidRPr="00120F20">
        <w:rPr>
          <w:rFonts w:ascii="Times New Roman" w:hAnsi="Times New Roman" w:cs="Times New Roman"/>
          <w:sz w:val="24"/>
          <w:szCs w:val="24"/>
        </w:rPr>
        <w:t>ингвистический анализ</w:t>
      </w:r>
      <w:r w:rsidR="00120F20">
        <w:rPr>
          <w:rFonts w:ascii="Times New Roman" w:hAnsi="Times New Roman" w:cs="Times New Roman"/>
          <w:sz w:val="24"/>
          <w:szCs w:val="24"/>
        </w:rPr>
        <w:t>, с</w:t>
      </w:r>
      <w:r w:rsidR="00120F20" w:rsidRPr="00120F20">
        <w:rPr>
          <w:rFonts w:ascii="Times New Roman" w:hAnsi="Times New Roman" w:cs="Times New Roman"/>
          <w:sz w:val="24"/>
          <w:szCs w:val="24"/>
        </w:rPr>
        <w:t>емантический анализ</w:t>
      </w:r>
      <w:r w:rsidR="00120F20">
        <w:rPr>
          <w:rFonts w:ascii="Times New Roman" w:hAnsi="Times New Roman" w:cs="Times New Roman"/>
          <w:sz w:val="24"/>
          <w:szCs w:val="24"/>
        </w:rPr>
        <w:t>,</w:t>
      </w:r>
      <w:r w:rsidR="00120F20" w:rsidRPr="00120F20">
        <w:rPr>
          <w:rFonts w:ascii="Times New Roman" w:hAnsi="Times New Roman" w:cs="Times New Roman"/>
          <w:sz w:val="24"/>
          <w:szCs w:val="24"/>
        </w:rPr>
        <w:t xml:space="preserve"> </w:t>
      </w:r>
      <w:r w:rsidR="00120F20">
        <w:rPr>
          <w:rFonts w:ascii="Times New Roman" w:hAnsi="Times New Roman" w:cs="Times New Roman"/>
          <w:sz w:val="24"/>
          <w:szCs w:val="24"/>
        </w:rPr>
        <w:t xml:space="preserve">статические методы). </w:t>
      </w:r>
      <w:r w:rsidR="00120F20" w:rsidRPr="00120F20">
        <w:rPr>
          <w:rFonts w:ascii="Times New Roman" w:hAnsi="Times New Roman" w:cs="Times New Roman"/>
          <w:sz w:val="24"/>
          <w:szCs w:val="24"/>
        </w:rPr>
        <w:t>Основные задачи Text Mining:</w:t>
      </w:r>
    </w:p>
    <w:p w14:paraId="27DE8A57" w14:textId="11240947"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Извлечение сущностей</w:t>
      </w:r>
    </w:p>
    <w:p w14:paraId="0FBAED08" w14:textId="714B31D0"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Классификация текста</w:t>
      </w:r>
    </w:p>
    <w:p w14:paraId="78207713" w14:textId="61896F33"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Кластеризация текста</w:t>
      </w:r>
    </w:p>
    <w:p w14:paraId="44EA0C58" w14:textId="00DDD51B"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Извлечение ключевых слов и тем</w:t>
      </w:r>
    </w:p>
    <w:p w14:paraId="34D10190" w14:textId="4ACC4F83"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Анализ эмоциональной окраски</w:t>
      </w:r>
    </w:p>
    <w:p w14:paraId="7C80AE1F" w14:textId="566BB65D"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Выявление связей и отношений</w:t>
      </w:r>
    </w:p>
    <w:p w14:paraId="73D48B39" w14:textId="1BDE862C"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Поиск информации</w:t>
      </w:r>
    </w:p>
    <w:p w14:paraId="35AC6568" w14:textId="174E38C8" w:rsidR="00120F20" w:rsidRPr="00120F20"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Обобщение текста</w:t>
      </w:r>
    </w:p>
    <w:p w14:paraId="494069CE" w14:textId="2EE52135" w:rsidR="00120F20" w:rsidRPr="007B4A0B" w:rsidRDefault="00120F20" w:rsidP="00120F20">
      <w:pPr>
        <w:numPr>
          <w:ilvl w:val="1"/>
          <w:numId w:val="21"/>
        </w:numPr>
        <w:spacing w:after="0" w:line="240" w:lineRule="auto"/>
        <w:jc w:val="both"/>
        <w:rPr>
          <w:rFonts w:ascii="Times New Roman" w:hAnsi="Times New Roman" w:cs="Times New Roman"/>
          <w:sz w:val="24"/>
          <w:szCs w:val="24"/>
        </w:rPr>
      </w:pPr>
      <w:r w:rsidRPr="00120F20">
        <w:rPr>
          <w:rFonts w:ascii="Times New Roman" w:hAnsi="Times New Roman" w:cs="Times New Roman"/>
          <w:sz w:val="24"/>
          <w:szCs w:val="24"/>
        </w:rPr>
        <w:t>Обнаружение аномалий</w:t>
      </w:r>
    </w:p>
    <w:p w14:paraId="3FCA6A93"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Обработка естественного языка (NLP)</w:t>
      </w:r>
      <w:r w:rsidRPr="007B4A0B">
        <w:rPr>
          <w:rFonts w:ascii="Times New Roman" w:hAnsi="Times New Roman" w:cs="Times New Roman"/>
          <w:sz w:val="24"/>
          <w:szCs w:val="24"/>
        </w:rPr>
        <w:t xml:space="preserve"> — семантический, синтаксический и морфологический анализ текстов для понимания их структуры и значений.</w:t>
      </w:r>
    </w:p>
    <w:p w14:paraId="53675F7E"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Семантический анализ</w:t>
      </w:r>
      <w:r w:rsidRPr="007B4A0B">
        <w:rPr>
          <w:rFonts w:ascii="Times New Roman" w:hAnsi="Times New Roman" w:cs="Times New Roman"/>
          <w:sz w:val="24"/>
          <w:szCs w:val="24"/>
        </w:rPr>
        <w:t xml:space="preserve"> — выявление смысловых отношений между словами и фразами.</w:t>
      </w:r>
    </w:p>
    <w:p w14:paraId="3FC759A9"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Кластеризация текстов</w:t>
      </w:r>
      <w:r w:rsidRPr="007B4A0B">
        <w:rPr>
          <w:rFonts w:ascii="Times New Roman" w:hAnsi="Times New Roman" w:cs="Times New Roman"/>
          <w:sz w:val="24"/>
          <w:szCs w:val="24"/>
        </w:rPr>
        <w:t xml:space="preserve"> — группировка текстовой информации на основе сходства (например, метод K-</w:t>
      </w:r>
      <w:proofErr w:type="spellStart"/>
      <w:r w:rsidRPr="007B4A0B">
        <w:rPr>
          <w:rFonts w:ascii="Times New Roman" w:hAnsi="Times New Roman" w:cs="Times New Roman"/>
          <w:sz w:val="24"/>
          <w:szCs w:val="24"/>
        </w:rPr>
        <w:t>means</w:t>
      </w:r>
      <w:proofErr w:type="spellEnd"/>
      <w:r w:rsidRPr="007B4A0B">
        <w:rPr>
          <w:rFonts w:ascii="Times New Roman" w:hAnsi="Times New Roman" w:cs="Times New Roman"/>
          <w:sz w:val="24"/>
          <w:szCs w:val="24"/>
        </w:rPr>
        <w:t>, иерархическая кластеризация).</w:t>
      </w:r>
    </w:p>
    <w:p w14:paraId="5DC79005"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Автоматическое реферирование</w:t>
      </w:r>
      <w:r w:rsidRPr="007B4A0B">
        <w:rPr>
          <w:rFonts w:ascii="Times New Roman" w:hAnsi="Times New Roman" w:cs="Times New Roman"/>
          <w:sz w:val="24"/>
          <w:szCs w:val="24"/>
        </w:rPr>
        <w:t xml:space="preserve"> — создание кратких аннотаций или резюме на основе исходного текста.</w:t>
      </w:r>
    </w:p>
    <w:p w14:paraId="4BECF1AC"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Извлечение именованных сущностей (NER)</w:t>
      </w:r>
      <w:r w:rsidRPr="007B4A0B">
        <w:rPr>
          <w:rFonts w:ascii="Times New Roman" w:hAnsi="Times New Roman" w:cs="Times New Roman"/>
          <w:sz w:val="24"/>
          <w:szCs w:val="24"/>
        </w:rPr>
        <w:t xml:space="preserve"> — автоматический поиск и классификация сущностей (имен, дат, организаций) в текстах.</w:t>
      </w:r>
    </w:p>
    <w:p w14:paraId="5C0035DD" w14:textId="77777777" w:rsidR="002D3A11" w:rsidRPr="007B4A0B" w:rsidRDefault="002D3A11" w:rsidP="007069ED">
      <w:pPr>
        <w:numPr>
          <w:ilvl w:val="0"/>
          <w:numId w:val="21"/>
        </w:numPr>
        <w:spacing w:after="0" w:line="240" w:lineRule="auto"/>
        <w:jc w:val="both"/>
        <w:rPr>
          <w:rFonts w:ascii="Times New Roman" w:hAnsi="Times New Roman" w:cs="Times New Roman"/>
          <w:sz w:val="24"/>
          <w:szCs w:val="24"/>
        </w:rPr>
      </w:pPr>
      <w:r w:rsidRPr="00B260AC">
        <w:rPr>
          <w:rFonts w:ascii="Times New Roman" w:hAnsi="Times New Roman" w:cs="Times New Roman"/>
          <w:sz w:val="24"/>
          <w:szCs w:val="24"/>
          <w:u w:val="single"/>
        </w:rPr>
        <w:t>Анализ изображений и видео</w:t>
      </w:r>
      <w:r w:rsidRPr="007B4A0B">
        <w:rPr>
          <w:rFonts w:ascii="Times New Roman" w:hAnsi="Times New Roman" w:cs="Times New Roman"/>
          <w:sz w:val="24"/>
          <w:szCs w:val="24"/>
        </w:rPr>
        <w:t xml:space="preserve"> — распознавание объектов и их отношений в визуальных данных с помощью методов машинного обучения и компьютерного зрения.</w:t>
      </w:r>
    </w:p>
    <w:p w14:paraId="0F1F4C16" w14:textId="77777777" w:rsidR="002D3A11" w:rsidRPr="002D3A11" w:rsidRDefault="002D3A11" w:rsidP="007069ED">
      <w:pPr>
        <w:numPr>
          <w:ilvl w:val="0"/>
          <w:numId w:val="21"/>
        </w:numPr>
        <w:spacing w:after="0" w:line="240" w:lineRule="auto"/>
        <w:jc w:val="both"/>
        <w:rPr>
          <w:rFonts w:ascii="Times New Roman" w:hAnsi="Times New Roman" w:cs="Times New Roman"/>
        </w:rPr>
      </w:pPr>
      <w:r w:rsidRPr="00B260AC">
        <w:rPr>
          <w:rFonts w:ascii="Times New Roman" w:hAnsi="Times New Roman" w:cs="Times New Roman"/>
          <w:sz w:val="24"/>
          <w:szCs w:val="24"/>
          <w:u w:val="single"/>
        </w:rPr>
        <w:t>Анализ аудио</w:t>
      </w:r>
      <w:r w:rsidRPr="007B4A0B">
        <w:rPr>
          <w:rFonts w:ascii="Times New Roman" w:hAnsi="Times New Roman" w:cs="Times New Roman"/>
          <w:sz w:val="24"/>
          <w:szCs w:val="24"/>
        </w:rPr>
        <w:t xml:space="preserve"> — обработка и распознавание речи для извлечения смысловой информации (например, конвертация в текст и анализ).</w:t>
      </w:r>
      <w:r w:rsidRPr="002D3A11">
        <w:rPr>
          <w:rFonts w:ascii="Times New Roman" w:hAnsi="Times New Roman" w:cs="Times New Roman"/>
        </w:rPr>
        <w:br w:type="page"/>
      </w:r>
    </w:p>
    <w:p w14:paraId="3EB69194" w14:textId="77777777" w:rsidR="002D3A11" w:rsidRPr="00301A6B" w:rsidRDefault="002D3A11" w:rsidP="00301A6B">
      <w:pPr>
        <w:pStyle w:val="2"/>
        <w:jc w:val="center"/>
        <w:rPr>
          <w:rFonts w:ascii="Times New Roman" w:eastAsia="Times New Roman" w:hAnsi="Times New Roman" w:cs="Times New Roman"/>
          <w:b/>
          <w:color w:val="auto"/>
          <w:sz w:val="28"/>
          <w:szCs w:val="28"/>
          <w:lang w:val="ru-RU" w:eastAsia="zh-CN" w:bidi="hi-IN"/>
        </w:rPr>
      </w:pPr>
      <w:bookmarkStart w:id="18" w:name="_Toc185577355"/>
      <w:r w:rsidRPr="00301A6B">
        <w:rPr>
          <w:rFonts w:ascii="Times New Roman" w:eastAsia="Times New Roman" w:hAnsi="Times New Roman" w:cs="Times New Roman"/>
          <w:b/>
          <w:color w:val="auto"/>
          <w:sz w:val="28"/>
          <w:szCs w:val="28"/>
          <w:lang w:val="ru-RU" w:eastAsia="zh-CN" w:bidi="hi-IN"/>
        </w:rPr>
        <w:lastRenderedPageBreak/>
        <w:t>3. Как интеллектуальный помощник использует знания</w:t>
      </w:r>
      <w:bookmarkEnd w:id="18"/>
    </w:p>
    <w:p w14:paraId="7CFBAD55" w14:textId="77777777" w:rsidR="002D3A11" w:rsidRPr="00301A6B"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301A6B">
        <w:rPr>
          <w:rFonts w:ascii="Times New Roman" w:hAnsi="Times New Roman" w:cs="Times New Roman"/>
          <w:sz w:val="24"/>
          <w:szCs w:val="24"/>
        </w:rPr>
        <w:t>Знания могут быть поданы интеллектуальному помощнику в разных формах, в зависимости от структуры и типа используемой базы знаний. Если знания представлены в формате графа (например, RDF, Neo4j), то надо либо обеспечить доступ к ним через внешний API, либо конвертировать их в текстовый формат, понятный помощнику. Приведём основные варианты использования базы знаний.</w:t>
      </w:r>
    </w:p>
    <w:p w14:paraId="5E359C86" w14:textId="77777777" w:rsidR="002D3A11" w:rsidRPr="002D3A11" w:rsidRDefault="002D3A11" w:rsidP="00301A6B">
      <w:pPr>
        <w:pStyle w:val="3"/>
        <w:spacing w:line="240" w:lineRule="auto"/>
        <w:jc w:val="center"/>
        <w:rPr>
          <w:rFonts w:ascii="Times New Roman" w:eastAsia="Times New Roman" w:hAnsi="Times New Roman" w:cs="Times New Roman"/>
          <w:b/>
          <w:color w:val="auto"/>
          <w:lang w:val="ru-RU" w:eastAsia="zh-CN" w:bidi="hi-IN"/>
        </w:rPr>
      </w:pPr>
      <w:bookmarkStart w:id="19" w:name="_Toc185577356"/>
      <w:r w:rsidRPr="002D3A11">
        <w:rPr>
          <w:rFonts w:ascii="Times New Roman" w:eastAsia="Times New Roman" w:hAnsi="Times New Roman" w:cs="Times New Roman"/>
          <w:b/>
          <w:color w:val="auto"/>
          <w:lang w:val="ru-RU" w:eastAsia="zh-CN" w:bidi="hi-IN"/>
        </w:rPr>
        <w:t>3.1 Как часть промпта</w:t>
      </w:r>
      <w:bookmarkEnd w:id="19"/>
    </w:p>
    <w:p w14:paraId="49C2AA41" w14:textId="77777777" w:rsidR="002D3A11" w:rsidRPr="00301A6B"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301A6B">
        <w:rPr>
          <w:rFonts w:ascii="Times New Roman" w:hAnsi="Times New Roman" w:cs="Times New Roman"/>
          <w:sz w:val="24"/>
          <w:szCs w:val="24"/>
        </w:rPr>
        <w:t>В этом случае база знаний предоставляется модели в виде контекста (части запроса). При запросе пользователя информация из карты знаний извлекается и добавляется в текстовый промпт.</w:t>
      </w:r>
    </w:p>
    <w:p w14:paraId="4C0A56D4" w14:textId="77777777" w:rsidR="002D3A11" w:rsidRPr="00301A6B" w:rsidRDefault="002D3A11" w:rsidP="00E17DD1">
      <w:pPr>
        <w:spacing w:after="0" w:line="240" w:lineRule="auto"/>
        <w:jc w:val="both"/>
        <w:rPr>
          <w:rFonts w:ascii="Times New Roman" w:hAnsi="Times New Roman" w:cs="Times New Roman"/>
          <w:sz w:val="24"/>
          <w:szCs w:val="24"/>
        </w:rPr>
      </w:pPr>
      <w:r w:rsidRPr="00301A6B">
        <w:rPr>
          <w:rFonts w:ascii="Times New Roman" w:hAnsi="Times New Roman" w:cs="Times New Roman"/>
          <w:sz w:val="24"/>
          <w:szCs w:val="24"/>
        </w:rPr>
        <w:t>Преимущества:</w:t>
      </w:r>
    </w:p>
    <w:p w14:paraId="43B1ED57" w14:textId="77777777" w:rsidR="002D3A11" w:rsidRPr="00301A6B" w:rsidRDefault="002D3A11" w:rsidP="00E17DD1">
      <w:pPr>
        <w:pStyle w:val="a8"/>
        <w:numPr>
          <w:ilvl w:val="0"/>
          <w:numId w:val="10"/>
        </w:numPr>
        <w:spacing w:after="0" w:line="240" w:lineRule="auto"/>
        <w:jc w:val="both"/>
        <w:rPr>
          <w:rFonts w:ascii="Times New Roman" w:hAnsi="Times New Roman" w:cs="Times New Roman"/>
        </w:rPr>
      </w:pPr>
      <w:proofErr w:type="spellStart"/>
      <w:r w:rsidRPr="00301A6B">
        <w:rPr>
          <w:rFonts w:ascii="Times New Roman" w:hAnsi="Times New Roman" w:cs="Times New Roman"/>
        </w:rPr>
        <w:t>Не</w:t>
      </w:r>
      <w:proofErr w:type="spellEnd"/>
      <w:r w:rsidRPr="00301A6B">
        <w:rPr>
          <w:rFonts w:ascii="Times New Roman" w:hAnsi="Times New Roman" w:cs="Times New Roman"/>
        </w:rPr>
        <w:t xml:space="preserve"> </w:t>
      </w:r>
      <w:proofErr w:type="spellStart"/>
      <w:r w:rsidRPr="00301A6B">
        <w:rPr>
          <w:rFonts w:ascii="Times New Roman" w:hAnsi="Times New Roman" w:cs="Times New Roman"/>
        </w:rPr>
        <w:t>требует</w:t>
      </w:r>
      <w:proofErr w:type="spellEnd"/>
      <w:r w:rsidRPr="00301A6B">
        <w:rPr>
          <w:rFonts w:ascii="Times New Roman" w:hAnsi="Times New Roman" w:cs="Times New Roman"/>
        </w:rPr>
        <w:t xml:space="preserve"> </w:t>
      </w:r>
      <w:proofErr w:type="spellStart"/>
      <w:r w:rsidRPr="00301A6B">
        <w:rPr>
          <w:rFonts w:ascii="Times New Roman" w:hAnsi="Times New Roman" w:cs="Times New Roman"/>
        </w:rPr>
        <w:t>дообучения</w:t>
      </w:r>
      <w:proofErr w:type="spellEnd"/>
      <w:r w:rsidRPr="00301A6B">
        <w:rPr>
          <w:rFonts w:ascii="Times New Roman" w:hAnsi="Times New Roman" w:cs="Times New Roman"/>
        </w:rPr>
        <w:t xml:space="preserve"> </w:t>
      </w:r>
      <w:proofErr w:type="spellStart"/>
      <w:r w:rsidRPr="00301A6B">
        <w:rPr>
          <w:rFonts w:ascii="Times New Roman" w:hAnsi="Times New Roman" w:cs="Times New Roman"/>
        </w:rPr>
        <w:t>модели</w:t>
      </w:r>
      <w:proofErr w:type="spellEnd"/>
      <w:r w:rsidRPr="00301A6B">
        <w:rPr>
          <w:rFonts w:ascii="Times New Roman" w:hAnsi="Times New Roman" w:cs="Times New Roman"/>
          <w:lang w:val="ru-RU"/>
        </w:rPr>
        <w:t>.</w:t>
      </w:r>
    </w:p>
    <w:p w14:paraId="1BEAF2C8" w14:textId="77777777" w:rsidR="002D3A11" w:rsidRPr="00301A6B" w:rsidRDefault="002D3A11" w:rsidP="00E17DD1">
      <w:pPr>
        <w:pStyle w:val="a8"/>
        <w:numPr>
          <w:ilvl w:val="0"/>
          <w:numId w:val="10"/>
        </w:numPr>
        <w:spacing w:after="0" w:line="240" w:lineRule="auto"/>
        <w:jc w:val="both"/>
        <w:rPr>
          <w:rFonts w:ascii="Times New Roman" w:hAnsi="Times New Roman" w:cs="Times New Roman"/>
          <w:lang w:val="ru-RU"/>
        </w:rPr>
      </w:pPr>
      <w:r w:rsidRPr="00301A6B">
        <w:rPr>
          <w:rFonts w:ascii="Times New Roman" w:hAnsi="Times New Roman" w:cs="Times New Roman"/>
          <w:lang w:val="ru-RU"/>
        </w:rPr>
        <w:t>Быстрая интеграция базы знаний в систему.</w:t>
      </w:r>
    </w:p>
    <w:p w14:paraId="1F70A3C5" w14:textId="77777777" w:rsidR="002D3A11" w:rsidRPr="00301A6B" w:rsidRDefault="002D3A11" w:rsidP="00E17DD1">
      <w:pPr>
        <w:pStyle w:val="a8"/>
        <w:numPr>
          <w:ilvl w:val="0"/>
          <w:numId w:val="10"/>
        </w:numPr>
        <w:spacing w:after="0" w:line="240" w:lineRule="auto"/>
        <w:jc w:val="both"/>
        <w:rPr>
          <w:rFonts w:ascii="Times New Roman" w:hAnsi="Times New Roman" w:cs="Times New Roman"/>
          <w:lang w:val="ru-RU"/>
        </w:rPr>
      </w:pPr>
      <w:r w:rsidRPr="00301A6B">
        <w:rPr>
          <w:rFonts w:ascii="Times New Roman" w:hAnsi="Times New Roman" w:cs="Times New Roman"/>
          <w:lang w:val="ru-RU"/>
        </w:rPr>
        <w:t>Возможность работать с регулярно обновляемыми данными без необходимости переобучения модели.</w:t>
      </w:r>
    </w:p>
    <w:p w14:paraId="3F47907D" w14:textId="77777777" w:rsidR="002D3A11" w:rsidRPr="00301A6B" w:rsidRDefault="002D3A11" w:rsidP="00E17DD1">
      <w:pPr>
        <w:spacing w:after="0" w:line="240" w:lineRule="auto"/>
        <w:jc w:val="both"/>
        <w:rPr>
          <w:rFonts w:ascii="Times New Roman" w:hAnsi="Times New Roman" w:cs="Times New Roman"/>
          <w:sz w:val="24"/>
          <w:szCs w:val="24"/>
        </w:rPr>
      </w:pPr>
      <w:r w:rsidRPr="00301A6B">
        <w:rPr>
          <w:rFonts w:ascii="Times New Roman" w:hAnsi="Times New Roman" w:cs="Times New Roman"/>
          <w:sz w:val="24"/>
          <w:szCs w:val="24"/>
        </w:rPr>
        <w:t>Ограничения:</w:t>
      </w:r>
    </w:p>
    <w:p w14:paraId="377ECFAC" w14:textId="77777777" w:rsidR="002D3A11" w:rsidRPr="00301A6B" w:rsidRDefault="002D3A11" w:rsidP="00E17DD1">
      <w:pPr>
        <w:pStyle w:val="a8"/>
        <w:numPr>
          <w:ilvl w:val="0"/>
          <w:numId w:val="11"/>
        </w:numPr>
        <w:spacing w:after="0" w:line="240" w:lineRule="auto"/>
        <w:jc w:val="both"/>
        <w:rPr>
          <w:rFonts w:ascii="Times New Roman" w:hAnsi="Times New Roman" w:cs="Times New Roman"/>
          <w:lang w:val="ru-RU"/>
        </w:rPr>
      </w:pPr>
      <w:r w:rsidRPr="00301A6B">
        <w:rPr>
          <w:rFonts w:ascii="Times New Roman" w:hAnsi="Times New Roman" w:cs="Times New Roman"/>
          <w:lang w:val="ru-RU"/>
        </w:rPr>
        <w:t>Большие базы знаний могут превышать лимит токенов модели (минимальных единицы запроса), поэтому база должна быть достаточно компактной, чтобы её можно было включить в запрос.</w:t>
      </w:r>
    </w:p>
    <w:p w14:paraId="16F1BF2C" w14:textId="77777777" w:rsidR="002D3A11" w:rsidRPr="002D3A11" w:rsidRDefault="002D3A11" w:rsidP="00694277">
      <w:pPr>
        <w:pStyle w:val="3"/>
        <w:spacing w:line="240" w:lineRule="auto"/>
        <w:jc w:val="center"/>
        <w:rPr>
          <w:rFonts w:ascii="Times New Roman" w:eastAsia="Times New Roman" w:hAnsi="Times New Roman" w:cs="Times New Roman"/>
          <w:b/>
          <w:color w:val="auto"/>
          <w:lang w:val="ru-RU" w:eastAsia="zh-CN" w:bidi="hi-IN"/>
        </w:rPr>
      </w:pPr>
      <w:bookmarkStart w:id="20" w:name="_Toc185577357"/>
      <w:r w:rsidRPr="002D3A11">
        <w:rPr>
          <w:rFonts w:ascii="Times New Roman" w:eastAsia="Times New Roman" w:hAnsi="Times New Roman" w:cs="Times New Roman"/>
          <w:b/>
          <w:color w:val="auto"/>
          <w:lang w:val="ru-RU" w:eastAsia="zh-CN" w:bidi="hi-IN"/>
        </w:rPr>
        <w:t>3.2 Дообучение модели (Fine-</w:t>
      </w:r>
      <w:proofErr w:type="spellStart"/>
      <w:r w:rsidRPr="002D3A11">
        <w:rPr>
          <w:rFonts w:ascii="Times New Roman" w:eastAsia="Times New Roman" w:hAnsi="Times New Roman" w:cs="Times New Roman"/>
          <w:b/>
          <w:color w:val="auto"/>
          <w:lang w:val="ru-RU" w:eastAsia="zh-CN" w:bidi="hi-IN"/>
        </w:rPr>
        <w:t>tuning</w:t>
      </w:r>
      <w:proofErr w:type="spellEnd"/>
      <w:r w:rsidRPr="002D3A11">
        <w:rPr>
          <w:rFonts w:ascii="Times New Roman" w:eastAsia="Times New Roman" w:hAnsi="Times New Roman" w:cs="Times New Roman"/>
          <w:b/>
          <w:color w:val="auto"/>
          <w:lang w:val="ru-RU" w:eastAsia="zh-CN" w:bidi="hi-IN"/>
        </w:rPr>
        <w:t>)</w:t>
      </w:r>
      <w:bookmarkEnd w:id="20"/>
    </w:p>
    <w:p w14:paraId="533FAB9D" w14:textId="77777777" w:rsidR="002D3A11" w:rsidRPr="00694277"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94277">
        <w:rPr>
          <w:rFonts w:ascii="Times New Roman" w:hAnsi="Times New Roman" w:cs="Times New Roman"/>
          <w:sz w:val="24"/>
          <w:szCs w:val="24"/>
        </w:rPr>
        <w:t xml:space="preserve">База знаний используется как обучающая выборка для дообучения модели. Структурированная информация из базы преобразуется в текстовые пары вопрос-ответ или утверждение-контекст. Модель </w:t>
      </w:r>
      <w:proofErr w:type="spellStart"/>
      <w:r w:rsidRPr="00694277">
        <w:rPr>
          <w:rFonts w:ascii="Times New Roman" w:hAnsi="Times New Roman" w:cs="Times New Roman"/>
          <w:sz w:val="24"/>
          <w:szCs w:val="24"/>
        </w:rPr>
        <w:t>дообучается</w:t>
      </w:r>
      <w:proofErr w:type="spellEnd"/>
      <w:r w:rsidRPr="00694277">
        <w:rPr>
          <w:rFonts w:ascii="Times New Roman" w:hAnsi="Times New Roman" w:cs="Times New Roman"/>
          <w:sz w:val="24"/>
          <w:szCs w:val="24"/>
        </w:rPr>
        <w:t>, чтобы «запомнить» и использовать знания из базы.</w:t>
      </w:r>
    </w:p>
    <w:p w14:paraId="4CA77B74"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Преимущества:</w:t>
      </w:r>
    </w:p>
    <w:p w14:paraId="5037EDAD" w14:textId="77777777" w:rsidR="002D3A11" w:rsidRPr="00694277" w:rsidRDefault="002D3A11" w:rsidP="00E17DD1">
      <w:pPr>
        <w:pStyle w:val="a8"/>
        <w:numPr>
          <w:ilvl w:val="0"/>
          <w:numId w:val="10"/>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Модель становится лучше адаптированной к конкретной предметной области.</w:t>
      </w:r>
    </w:p>
    <w:p w14:paraId="0CA5EC34" w14:textId="77777777" w:rsidR="002D3A11" w:rsidRPr="00694277" w:rsidRDefault="002D3A11" w:rsidP="00E17DD1">
      <w:pPr>
        <w:pStyle w:val="a8"/>
        <w:numPr>
          <w:ilvl w:val="0"/>
          <w:numId w:val="10"/>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Нет необходимости добавлять базу знаний в запросы: информация уже встроена в модель.</w:t>
      </w:r>
    </w:p>
    <w:p w14:paraId="54633F03"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Ограничения:</w:t>
      </w:r>
    </w:p>
    <w:p w14:paraId="7E7531CC" w14:textId="77777777" w:rsidR="002D3A11" w:rsidRPr="00694277" w:rsidRDefault="002D3A11" w:rsidP="00E17DD1">
      <w:pPr>
        <w:pStyle w:val="a8"/>
        <w:numPr>
          <w:ilvl w:val="0"/>
          <w:numId w:val="11"/>
        </w:numPr>
        <w:spacing w:after="0" w:line="240" w:lineRule="auto"/>
        <w:jc w:val="both"/>
        <w:rPr>
          <w:rFonts w:ascii="Times New Roman" w:hAnsi="Times New Roman" w:cs="Times New Roman"/>
          <w:lang w:val="ru-RU"/>
        </w:rPr>
      </w:pPr>
      <w:r w:rsidRPr="00694277">
        <w:rPr>
          <w:rFonts w:ascii="Times New Roman" w:hAnsi="Times New Roman" w:cs="Times New Roman"/>
        </w:rPr>
        <w:t>Fine</w:t>
      </w:r>
      <w:r w:rsidRPr="00694277">
        <w:rPr>
          <w:rFonts w:ascii="Times New Roman" w:hAnsi="Times New Roman" w:cs="Times New Roman"/>
          <w:lang w:val="ru-RU"/>
        </w:rPr>
        <w:t>-</w:t>
      </w:r>
      <w:r w:rsidRPr="00694277">
        <w:rPr>
          <w:rFonts w:ascii="Times New Roman" w:hAnsi="Times New Roman" w:cs="Times New Roman"/>
        </w:rPr>
        <w:t>tuning</w:t>
      </w:r>
      <w:r w:rsidRPr="00694277">
        <w:rPr>
          <w:rFonts w:ascii="Times New Roman" w:hAnsi="Times New Roman" w:cs="Times New Roman"/>
          <w:lang w:val="ru-RU"/>
        </w:rPr>
        <w:t xml:space="preserve"> требует больших вычислительных ресурсов.</w:t>
      </w:r>
    </w:p>
    <w:p w14:paraId="71046BE6" w14:textId="77777777" w:rsidR="002D3A11" w:rsidRPr="00694277" w:rsidRDefault="002D3A11" w:rsidP="00E17DD1">
      <w:pPr>
        <w:pStyle w:val="a8"/>
        <w:numPr>
          <w:ilvl w:val="0"/>
          <w:numId w:val="11"/>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Неправильная подготовка данных для дообучения может ухудшить результаты.</w:t>
      </w:r>
    </w:p>
    <w:p w14:paraId="51AC3C15" w14:textId="77777777" w:rsidR="002D3A11" w:rsidRPr="00694277" w:rsidRDefault="002D3A11" w:rsidP="00E17DD1">
      <w:pPr>
        <w:pStyle w:val="a8"/>
        <w:numPr>
          <w:ilvl w:val="0"/>
          <w:numId w:val="11"/>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Если база знаний регулярно обновляется, потребуется проводить дообучение каждый раз.</w:t>
      </w:r>
    </w:p>
    <w:p w14:paraId="5789D043" w14:textId="3E9C1D30" w:rsidR="002D3A11" w:rsidRPr="002D3A11" w:rsidRDefault="00694277" w:rsidP="00694277">
      <w:pPr>
        <w:pStyle w:val="3"/>
        <w:spacing w:line="240" w:lineRule="auto"/>
        <w:jc w:val="center"/>
        <w:rPr>
          <w:rFonts w:ascii="Times New Roman" w:eastAsia="Times New Roman" w:hAnsi="Times New Roman" w:cs="Times New Roman"/>
          <w:b/>
          <w:color w:val="auto"/>
          <w:lang w:val="ru-RU" w:eastAsia="zh-CN" w:bidi="hi-IN"/>
        </w:rPr>
      </w:pPr>
      <w:bookmarkStart w:id="21" w:name="_Toc185577358"/>
      <w:r>
        <w:rPr>
          <w:rFonts w:ascii="Times New Roman" w:eastAsia="Times New Roman" w:hAnsi="Times New Roman" w:cs="Times New Roman"/>
          <w:b/>
          <w:color w:val="auto"/>
          <w:lang w:val="ru-RU" w:eastAsia="zh-CN" w:bidi="hi-IN"/>
        </w:rPr>
        <w:t xml:space="preserve">3.3 </w:t>
      </w:r>
      <w:r w:rsidR="002D3A11" w:rsidRPr="002D3A11">
        <w:rPr>
          <w:rFonts w:ascii="Times New Roman" w:eastAsia="Times New Roman" w:hAnsi="Times New Roman" w:cs="Times New Roman"/>
          <w:b/>
          <w:color w:val="auto"/>
          <w:lang w:val="ru-RU" w:eastAsia="zh-CN" w:bidi="hi-IN"/>
        </w:rPr>
        <w:t>Интеграция через внешние API</w:t>
      </w:r>
      <w:bookmarkEnd w:id="21"/>
    </w:p>
    <w:p w14:paraId="5D0783FD" w14:textId="77777777" w:rsidR="002D3A11" w:rsidRPr="00694277" w:rsidRDefault="002D3A11" w:rsidP="00E17DD1">
      <w:pPr>
        <w:spacing w:after="0" w:line="240" w:lineRule="auto"/>
        <w:jc w:val="both"/>
        <w:rPr>
          <w:rFonts w:ascii="Times New Roman" w:hAnsi="Times New Roman" w:cs="Times New Roman"/>
          <w:sz w:val="24"/>
          <w:szCs w:val="24"/>
        </w:rPr>
      </w:pPr>
      <w:r w:rsidRPr="002D3A11">
        <w:rPr>
          <w:rFonts w:ascii="Times New Roman" w:hAnsi="Times New Roman" w:cs="Times New Roman"/>
        </w:rPr>
        <w:tab/>
      </w:r>
      <w:r w:rsidRPr="00694277">
        <w:rPr>
          <w:rFonts w:ascii="Times New Roman" w:hAnsi="Times New Roman" w:cs="Times New Roman"/>
          <w:sz w:val="24"/>
          <w:szCs w:val="24"/>
        </w:rPr>
        <w:t>Модель обращается к базе знаний за информацией во время выполнения запроса. Пользовательский запрос обрабатывается моделью, чтобы выделить ключевые сущности или отношения. Модель запрашивает релевантные данные из базы знаний. Ответ формируется на основе данных из базы и генеративных возможностей модели.</w:t>
      </w:r>
    </w:p>
    <w:p w14:paraId="045F5F19"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Преимущества:</w:t>
      </w:r>
    </w:p>
    <w:p w14:paraId="59D001EB" w14:textId="77777777" w:rsidR="002D3A11" w:rsidRPr="00694277" w:rsidRDefault="002D3A11" w:rsidP="00E17DD1">
      <w:pPr>
        <w:pStyle w:val="a8"/>
        <w:numPr>
          <w:ilvl w:val="0"/>
          <w:numId w:val="12"/>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Позволяет работать с большими и обновляемыми базами знаний.</w:t>
      </w:r>
    </w:p>
    <w:p w14:paraId="1BE68B49" w14:textId="77777777" w:rsidR="002D3A11" w:rsidRPr="00694277" w:rsidRDefault="002D3A11" w:rsidP="00E17DD1">
      <w:pPr>
        <w:pStyle w:val="a8"/>
        <w:numPr>
          <w:ilvl w:val="0"/>
          <w:numId w:val="12"/>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Данные всегда актуальны, так как хранятся отдельно от модели.</w:t>
      </w:r>
    </w:p>
    <w:p w14:paraId="767A2D1C" w14:textId="77777777" w:rsidR="002D3A11" w:rsidRPr="00694277" w:rsidRDefault="002D3A11" w:rsidP="00E17DD1">
      <w:pPr>
        <w:pStyle w:val="a8"/>
        <w:numPr>
          <w:ilvl w:val="0"/>
          <w:numId w:val="12"/>
        </w:numPr>
        <w:spacing w:after="0" w:line="240" w:lineRule="auto"/>
        <w:jc w:val="both"/>
        <w:rPr>
          <w:rFonts w:ascii="Times New Roman" w:hAnsi="Times New Roman" w:cs="Times New Roman"/>
          <w:lang w:val="ru-RU"/>
        </w:rPr>
      </w:pPr>
      <w:proofErr w:type="spellStart"/>
      <w:r w:rsidRPr="00694277">
        <w:rPr>
          <w:rFonts w:ascii="Times New Roman" w:hAnsi="Times New Roman" w:cs="Times New Roman"/>
        </w:rPr>
        <w:t>Экономит</w:t>
      </w:r>
      <w:proofErr w:type="spellEnd"/>
      <w:r w:rsidRPr="00694277">
        <w:rPr>
          <w:rFonts w:ascii="Times New Roman" w:hAnsi="Times New Roman" w:cs="Times New Roman"/>
        </w:rPr>
        <w:t xml:space="preserve"> </w:t>
      </w:r>
      <w:proofErr w:type="spellStart"/>
      <w:r w:rsidRPr="00694277">
        <w:rPr>
          <w:rFonts w:ascii="Times New Roman" w:hAnsi="Times New Roman" w:cs="Times New Roman"/>
        </w:rPr>
        <w:t>ресурсы</w:t>
      </w:r>
      <w:proofErr w:type="spellEnd"/>
      <w:r w:rsidRPr="00694277">
        <w:rPr>
          <w:rFonts w:ascii="Times New Roman" w:hAnsi="Times New Roman" w:cs="Times New Roman"/>
        </w:rPr>
        <w:t xml:space="preserve"> </w:t>
      </w:r>
      <w:proofErr w:type="spellStart"/>
      <w:r w:rsidRPr="00694277">
        <w:rPr>
          <w:rFonts w:ascii="Times New Roman" w:hAnsi="Times New Roman" w:cs="Times New Roman"/>
        </w:rPr>
        <w:t>на</w:t>
      </w:r>
      <w:proofErr w:type="spellEnd"/>
      <w:r w:rsidRPr="00694277">
        <w:rPr>
          <w:rFonts w:ascii="Times New Roman" w:hAnsi="Times New Roman" w:cs="Times New Roman"/>
        </w:rPr>
        <w:t xml:space="preserve"> </w:t>
      </w:r>
      <w:proofErr w:type="spellStart"/>
      <w:r w:rsidRPr="00694277">
        <w:rPr>
          <w:rFonts w:ascii="Times New Roman" w:hAnsi="Times New Roman" w:cs="Times New Roman"/>
        </w:rPr>
        <w:t>дообучение</w:t>
      </w:r>
      <w:proofErr w:type="spellEnd"/>
      <w:r w:rsidRPr="00694277">
        <w:rPr>
          <w:rFonts w:ascii="Times New Roman" w:hAnsi="Times New Roman" w:cs="Times New Roman"/>
          <w:lang w:val="ru-RU"/>
        </w:rPr>
        <w:t>.</w:t>
      </w:r>
    </w:p>
    <w:p w14:paraId="482170D9" w14:textId="77777777" w:rsidR="002D3A11" w:rsidRPr="00694277" w:rsidRDefault="002D3A11" w:rsidP="00E17DD1">
      <w:pPr>
        <w:spacing w:after="0" w:line="240" w:lineRule="auto"/>
        <w:jc w:val="both"/>
        <w:rPr>
          <w:rFonts w:ascii="Times New Roman" w:hAnsi="Times New Roman" w:cs="Times New Roman"/>
          <w:sz w:val="24"/>
          <w:szCs w:val="24"/>
        </w:rPr>
      </w:pPr>
      <w:r w:rsidRPr="00694277">
        <w:rPr>
          <w:rFonts w:ascii="Times New Roman" w:hAnsi="Times New Roman" w:cs="Times New Roman"/>
          <w:sz w:val="24"/>
          <w:szCs w:val="24"/>
        </w:rPr>
        <w:t>Ограничения:</w:t>
      </w:r>
    </w:p>
    <w:p w14:paraId="45F32167" w14:textId="77777777" w:rsidR="002D3A11" w:rsidRPr="00694277" w:rsidRDefault="002D3A11" w:rsidP="00E17DD1">
      <w:pPr>
        <w:pStyle w:val="a8"/>
        <w:numPr>
          <w:ilvl w:val="0"/>
          <w:numId w:val="13"/>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Требуется создание инфраструктуры для интеграции модели с базой знаний.</w:t>
      </w:r>
    </w:p>
    <w:p w14:paraId="1B554DD4" w14:textId="77777777" w:rsidR="002D3A11" w:rsidRPr="00694277" w:rsidRDefault="002D3A11" w:rsidP="00E17DD1">
      <w:pPr>
        <w:pStyle w:val="a8"/>
        <w:numPr>
          <w:ilvl w:val="0"/>
          <w:numId w:val="13"/>
        </w:numPr>
        <w:spacing w:after="0" w:line="240" w:lineRule="auto"/>
        <w:jc w:val="both"/>
        <w:rPr>
          <w:rFonts w:ascii="Times New Roman" w:hAnsi="Times New Roman" w:cs="Times New Roman"/>
          <w:lang w:val="ru-RU"/>
        </w:rPr>
      </w:pPr>
      <w:r w:rsidRPr="00694277">
        <w:rPr>
          <w:rFonts w:ascii="Times New Roman" w:hAnsi="Times New Roman" w:cs="Times New Roman"/>
          <w:lang w:val="ru-RU"/>
        </w:rPr>
        <w:t>Скорость ответа может быть ниже из-за необходимости выполнять запросы к базе.</w:t>
      </w:r>
    </w:p>
    <w:p w14:paraId="32977696" w14:textId="77777777" w:rsidR="002D3A11" w:rsidRPr="002D3A11" w:rsidRDefault="002D3A11" w:rsidP="006B0C65">
      <w:pPr>
        <w:spacing w:line="240" w:lineRule="auto"/>
        <w:rPr>
          <w:rFonts w:ascii="Times New Roman" w:eastAsiaTheme="majorEastAsia" w:hAnsi="Times New Roman" w:cs="Times New Roman"/>
          <w:color w:val="365F91" w:themeColor="accent1" w:themeShade="BF"/>
          <w:sz w:val="28"/>
          <w:szCs w:val="28"/>
        </w:rPr>
      </w:pPr>
      <w:r w:rsidRPr="002D3A11">
        <w:rPr>
          <w:rFonts w:ascii="Times New Roman" w:hAnsi="Times New Roman" w:cs="Times New Roman"/>
        </w:rPr>
        <w:br w:type="page"/>
      </w:r>
    </w:p>
    <w:p w14:paraId="77AD37A6" w14:textId="77777777" w:rsidR="002D3A11" w:rsidRPr="00421326" w:rsidRDefault="002D3A11" w:rsidP="00421326">
      <w:pPr>
        <w:pStyle w:val="2"/>
        <w:jc w:val="center"/>
        <w:rPr>
          <w:rFonts w:ascii="Times New Roman" w:eastAsia="Times New Roman" w:hAnsi="Times New Roman" w:cs="Times New Roman"/>
          <w:b/>
          <w:color w:val="auto"/>
          <w:sz w:val="28"/>
          <w:szCs w:val="28"/>
          <w:lang w:val="ru-RU" w:eastAsia="zh-CN" w:bidi="hi-IN"/>
        </w:rPr>
      </w:pPr>
      <w:bookmarkStart w:id="22" w:name="_Toc185577359"/>
      <w:r w:rsidRPr="00421326">
        <w:rPr>
          <w:rFonts w:ascii="Times New Roman" w:eastAsia="Times New Roman" w:hAnsi="Times New Roman" w:cs="Times New Roman"/>
          <w:b/>
          <w:color w:val="auto"/>
          <w:sz w:val="28"/>
          <w:szCs w:val="28"/>
          <w:lang w:val="ru-RU" w:eastAsia="zh-CN" w:bidi="hi-IN"/>
        </w:rPr>
        <w:lastRenderedPageBreak/>
        <w:t>4. Точки роста в области извлечения знаний</w:t>
      </w:r>
      <w:bookmarkEnd w:id="22"/>
    </w:p>
    <w:p w14:paraId="4B3CCF5E"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Автоматизация и масштабируемость</w:t>
      </w:r>
      <w:r w:rsidRPr="00F77A77">
        <w:rPr>
          <w:rFonts w:ascii="Times New Roman" w:hAnsi="Times New Roman" w:cs="Times New Roman"/>
          <w:sz w:val="24"/>
          <w:szCs w:val="24"/>
        </w:rPr>
        <w:br/>
        <w:t>Методы автоматического извлечения знаний всё ещё несовершенны. Развитие алгоритмов, которые могут извлекать знания из больших массивов данных с минимальным вмешательством человека, является важным направлением.</w:t>
      </w:r>
    </w:p>
    <w:p w14:paraId="76EC30EC"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Улучшение качества обработки естественного языка</w:t>
      </w:r>
      <w:r w:rsidRPr="00F77A77">
        <w:rPr>
          <w:rFonts w:ascii="Times New Roman" w:hAnsi="Times New Roman" w:cs="Times New Roman"/>
          <w:sz w:val="24"/>
          <w:szCs w:val="24"/>
        </w:rPr>
        <w:br/>
        <w:t>Хотя современные модели NLP, такие как GPT или BERT, добились значительного прогресса, они не всегда точно извлекают сложные отношения или контекст. Требуются более точные методы анализа языка и разрешения неоднозначностей.</w:t>
      </w:r>
    </w:p>
    <w:p w14:paraId="5E1DBD87"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Создание многоязычных и культурно-чувствительных помощников</w:t>
      </w:r>
      <w:r w:rsidRPr="00F77A77">
        <w:rPr>
          <w:rFonts w:ascii="Times New Roman" w:hAnsi="Times New Roman" w:cs="Times New Roman"/>
          <w:sz w:val="24"/>
          <w:szCs w:val="24"/>
        </w:rPr>
        <w:br/>
        <w:t>Многие интеллектуальные помощники работают преимущественно на английском языке. Развитие инструментов для извлечения знаний на других языках и с учетом культурных особенностей остаётся актуальной задачей.</w:t>
      </w:r>
    </w:p>
    <w:p w14:paraId="35FCBE2F"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Интеграция с динамическими данными</w:t>
      </w:r>
      <w:r w:rsidRPr="00F77A77">
        <w:rPr>
          <w:rFonts w:ascii="Times New Roman" w:hAnsi="Times New Roman" w:cs="Times New Roman"/>
          <w:sz w:val="24"/>
          <w:szCs w:val="24"/>
        </w:rPr>
        <w:br/>
        <w:t>Современные системы должны уметь работать с постоянно обновляющимися данными, такими как новости, результаты исследований и изменения в законодательстве. Это требует разработки методов для обновления знаний в реальном времени.</w:t>
      </w:r>
    </w:p>
    <w:p w14:paraId="3C18D842"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Гибридные подходы</w:t>
      </w:r>
      <w:r w:rsidRPr="00F77A77">
        <w:rPr>
          <w:rFonts w:ascii="Times New Roman" w:hAnsi="Times New Roman" w:cs="Times New Roman"/>
          <w:sz w:val="24"/>
          <w:szCs w:val="24"/>
        </w:rPr>
        <w:br/>
        <w:t>Комбинация автоматических методов извлечения знаний и экспертного подхода (ручная разметка) может повысить точность систем. Разработка таких гибридных методов может стать значимым шагом в этой области.</w:t>
      </w:r>
    </w:p>
    <w:p w14:paraId="202D24E2"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Семантические технологии и онтологии</w:t>
      </w:r>
      <w:r w:rsidRPr="00F77A77">
        <w:rPr>
          <w:rFonts w:ascii="Times New Roman" w:hAnsi="Times New Roman" w:cs="Times New Roman"/>
          <w:sz w:val="24"/>
          <w:szCs w:val="24"/>
        </w:rPr>
        <w:br/>
        <w:t>Развитие методов создания семантических сетей и онтологий, которые обеспечивают глубокое понимание предметной области, является важным направлением для повышения эффективности интеллектуальных систем.</w:t>
      </w:r>
    </w:p>
    <w:p w14:paraId="7EECC1D2" w14:textId="77777777" w:rsidR="002D3A11" w:rsidRPr="00F77A77" w:rsidRDefault="002D3A11" w:rsidP="006B0C65">
      <w:pPr>
        <w:numPr>
          <w:ilvl w:val="0"/>
          <w:numId w:val="5"/>
        </w:numPr>
        <w:spacing w:after="160" w:line="240" w:lineRule="auto"/>
        <w:rPr>
          <w:rFonts w:ascii="Times New Roman" w:hAnsi="Times New Roman" w:cs="Times New Roman"/>
          <w:sz w:val="24"/>
          <w:szCs w:val="24"/>
        </w:rPr>
      </w:pPr>
      <w:r w:rsidRPr="00F77A77">
        <w:rPr>
          <w:rFonts w:ascii="Times New Roman" w:hAnsi="Times New Roman" w:cs="Times New Roman"/>
          <w:b/>
          <w:sz w:val="24"/>
          <w:szCs w:val="24"/>
        </w:rPr>
        <w:t>Этические и правовые аспекты</w:t>
      </w:r>
      <w:r w:rsidRPr="00F77A77">
        <w:rPr>
          <w:rFonts w:ascii="Times New Roman" w:hAnsi="Times New Roman" w:cs="Times New Roman"/>
          <w:sz w:val="24"/>
          <w:szCs w:val="24"/>
        </w:rPr>
        <w:br/>
        <w:t>Работа с данными из различных источников требует учета вопросов приватности, авторского права и достоверности информации. Создание методов, обеспечивающих этичное извлечение знаний, становится всё более важным.</w:t>
      </w:r>
    </w:p>
    <w:p w14:paraId="27D8590F" w14:textId="77777777" w:rsidR="005C7550" w:rsidRDefault="005C7550">
      <w:pPr>
        <w:rPr>
          <w:rFonts w:ascii="Times New Roman" w:hAnsi="Times New Roman" w:cs="Times New Roman"/>
        </w:rPr>
      </w:pPr>
      <w:r>
        <w:rPr>
          <w:rFonts w:ascii="Times New Roman" w:hAnsi="Times New Roman" w:cs="Times New Roman"/>
        </w:rPr>
        <w:br w:type="page"/>
      </w:r>
    </w:p>
    <w:p w14:paraId="17AF6665" w14:textId="77777777" w:rsidR="005C7550" w:rsidRPr="005C7550" w:rsidRDefault="005C7550" w:rsidP="005C7550">
      <w:pPr>
        <w:pStyle w:val="2"/>
        <w:jc w:val="center"/>
        <w:rPr>
          <w:rFonts w:ascii="Times New Roman" w:eastAsia="Times New Roman" w:hAnsi="Times New Roman" w:cs="Times New Roman"/>
          <w:b/>
          <w:color w:val="auto"/>
          <w:sz w:val="28"/>
          <w:szCs w:val="28"/>
          <w:lang w:val="ru-RU" w:eastAsia="zh-CN" w:bidi="hi-IN"/>
        </w:rPr>
      </w:pPr>
      <w:bookmarkStart w:id="23" w:name="_Toc185577360"/>
      <w:r w:rsidRPr="005C7550">
        <w:rPr>
          <w:rFonts w:ascii="Times New Roman" w:eastAsia="Times New Roman" w:hAnsi="Times New Roman" w:cs="Times New Roman"/>
          <w:b/>
          <w:color w:val="auto"/>
          <w:sz w:val="28"/>
          <w:szCs w:val="28"/>
          <w:lang w:val="ru-RU" w:eastAsia="zh-CN" w:bidi="hi-IN"/>
        </w:rPr>
        <w:lastRenderedPageBreak/>
        <w:t>Заключение</w:t>
      </w:r>
      <w:bookmarkEnd w:id="23"/>
    </w:p>
    <w:p w14:paraId="78E6472D" w14:textId="67423022" w:rsidR="005C7550" w:rsidRPr="008351CC" w:rsidRDefault="008351CC" w:rsidP="00E17DD1">
      <w:pPr>
        <w:spacing w:after="0"/>
        <w:jc w:val="both"/>
        <w:rPr>
          <w:rFonts w:ascii="Times New Roman" w:hAnsi="Times New Roman" w:cs="Times New Roman"/>
          <w:sz w:val="24"/>
          <w:szCs w:val="24"/>
        </w:rPr>
      </w:pPr>
      <w:r>
        <w:rPr>
          <w:sz w:val="24"/>
          <w:szCs w:val="24"/>
        </w:rPr>
        <w:tab/>
      </w:r>
      <w:r w:rsidR="005C7550" w:rsidRPr="008351CC">
        <w:rPr>
          <w:rFonts w:ascii="Times New Roman" w:hAnsi="Times New Roman" w:cs="Times New Roman"/>
          <w:sz w:val="24"/>
          <w:szCs w:val="24"/>
        </w:rPr>
        <w:t>В рамках выполнения научно-исследовательской работы была достигнута поставленная цель — проведён анализ и систематизация современных подходов к извлечению знаний о предметных областях для создания интеллектуальных помощников. Также были выявлены основные методы и обозначены перспективные направления развития технологий извлечения знаний.</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В результате анализа современных научных и практических источников были изучены ключевые публикации и работы, посвящённые извлечению знаний.</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Выявлены основные концепции, такие как семантические сети, продукционные системы, фреймы, онтологии, а также их применение в интеллектуальных системах. Было подчеркнуто, что каждая концепция имеет свои области применения и ограничения, что определяет её актуальность для конкретных задач.</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Проведена систематизация подходов к созданию баз знаний, включающая методы извлечения знаний с участием человека (коммуникативные и текстологические) и автоматические методы. Представлена классификация методов по степени структурированности данных, что позволило выделить их сильные и слабые стороны.</w:t>
      </w:r>
      <w:r>
        <w:rPr>
          <w:rFonts w:ascii="Times New Roman" w:hAnsi="Times New Roman" w:cs="Times New Roman"/>
          <w:sz w:val="24"/>
          <w:szCs w:val="24"/>
        </w:rPr>
        <w:t xml:space="preserve"> </w:t>
      </w:r>
      <w:r w:rsidR="005C7550" w:rsidRPr="008351CC">
        <w:rPr>
          <w:rFonts w:ascii="Times New Roman" w:hAnsi="Times New Roman" w:cs="Times New Roman"/>
          <w:sz w:val="24"/>
          <w:szCs w:val="24"/>
        </w:rPr>
        <w:t xml:space="preserve">Обозначены </w:t>
      </w:r>
      <w:r>
        <w:rPr>
          <w:rFonts w:ascii="Times New Roman" w:hAnsi="Times New Roman" w:cs="Times New Roman"/>
          <w:sz w:val="24"/>
          <w:szCs w:val="24"/>
        </w:rPr>
        <w:t>перспективы</w:t>
      </w:r>
      <w:r w:rsidR="005C7550" w:rsidRPr="008351CC">
        <w:rPr>
          <w:rFonts w:ascii="Times New Roman" w:hAnsi="Times New Roman" w:cs="Times New Roman"/>
          <w:sz w:val="24"/>
          <w:szCs w:val="24"/>
        </w:rPr>
        <w:t xml:space="preserve"> дальнейшего изучения.</w:t>
      </w:r>
    </w:p>
    <w:p w14:paraId="0A585DDE" w14:textId="0507C9B8" w:rsidR="005C7550" w:rsidRPr="008351CC" w:rsidRDefault="008351CC" w:rsidP="00E17DD1">
      <w:pPr>
        <w:spacing w:after="0"/>
        <w:jc w:val="both"/>
        <w:rPr>
          <w:rFonts w:ascii="Times New Roman" w:hAnsi="Times New Roman" w:cs="Times New Roman"/>
          <w:sz w:val="24"/>
          <w:szCs w:val="24"/>
        </w:rPr>
      </w:pPr>
      <w:r>
        <w:rPr>
          <w:rFonts w:ascii="Times New Roman" w:hAnsi="Times New Roman" w:cs="Times New Roman"/>
          <w:sz w:val="24"/>
          <w:szCs w:val="24"/>
        </w:rPr>
        <w:tab/>
      </w:r>
      <w:r w:rsidR="005C7550" w:rsidRPr="008351CC">
        <w:rPr>
          <w:rFonts w:ascii="Times New Roman" w:hAnsi="Times New Roman" w:cs="Times New Roman"/>
          <w:sz w:val="24"/>
          <w:szCs w:val="24"/>
        </w:rPr>
        <w:t xml:space="preserve">Во время выполнения работы была приобретена компетенция анализа </w:t>
      </w:r>
      <w:r>
        <w:rPr>
          <w:rFonts w:ascii="Times New Roman" w:hAnsi="Times New Roman" w:cs="Times New Roman"/>
          <w:sz w:val="24"/>
          <w:szCs w:val="24"/>
        </w:rPr>
        <w:t xml:space="preserve">научной литературы и были улучшены навыки написания официальных документов. А также были приобретены знания о предметной области. </w:t>
      </w:r>
      <w:r w:rsidR="005C7550" w:rsidRPr="008351CC">
        <w:rPr>
          <w:rFonts w:ascii="Times New Roman" w:hAnsi="Times New Roman" w:cs="Times New Roman"/>
          <w:sz w:val="24"/>
          <w:szCs w:val="24"/>
        </w:rPr>
        <w:t>Учитывая достигнутые результаты, я оцениваю выполнение работы положительно и считаю, что поставленные задачи были успешно решены.</w:t>
      </w:r>
    </w:p>
    <w:p w14:paraId="1FA1E85F" w14:textId="5AEFBFF5" w:rsidR="005C7550" w:rsidRPr="005C7550" w:rsidRDefault="002D3A11" w:rsidP="00E17DD1">
      <w:pPr>
        <w:pStyle w:val="2"/>
        <w:jc w:val="both"/>
        <w:rPr>
          <w:rFonts w:ascii="Times New Roman" w:eastAsiaTheme="minorHAnsi" w:hAnsi="Times New Roman" w:cs="Times New Roman"/>
          <w:color w:val="auto"/>
          <w:sz w:val="24"/>
          <w:szCs w:val="24"/>
          <w:lang w:val="ru-RU"/>
        </w:rPr>
      </w:pPr>
      <w:r w:rsidRPr="005C7550">
        <w:rPr>
          <w:rFonts w:ascii="Times New Roman" w:eastAsiaTheme="minorHAnsi" w:hAnsi="Times New Roman" w:cs="Times New Roman"/>
          <w:color w:val="auto"/>
          <w:sz w:val="24"/>
          <w:szCs w:val="24"/>
          <w:lang w:val="ru-RU"/>
        </w:rPr>
        <w:br w:type="page"/>
      </w:r>
    </w:p>
    <w:p w14:paraId="06FEC2F0" w14:textId="1DD215FA" w:rsidR="002D3A11" w:rsidRPr="0097515E" w:rsidRDefault="002D3A11" w:rsidP="0097515E">
      <w:pPr>
        <w:pStyle w:val="2"/>
        <w:spacing w:line="240" w:lineRule="auto"/>
        <w:jc w:val="center"/>
        <w:rPr>
          <w:rFonts w:ascii="Times New Roman" w:eastAsia="Times New Roman" w:hAnsi="Times New Roman" w:cs="Times New Roman"/>
          <w:b/>
          <w:color w:val="auto"/>
          <w:sz w:val="28"/>
          <w:szCs w:val="28"/>
          <w:lang w:val="ru-RU" w:eastAsia="zh-CN" w:bidi="hi-IN"/>
        </w:rPr>
      </w:pPr>
      <w:bookmarkStart w:id="24" w:name="_Toc185577361"/>
      <w:r w:rsidRPr="0097515E">
        <w:rPr>
          <w:rFonts w:ascii="Times New Roman" w:eastAsia="Times New Roman" w:hAnsi="Times New Roman" w:cs="Times New Roman"/>
          <w:b/>
          <w:color w:val="auto"/>
          <w:sz w:val="28"/>
          <w:szCs w:val="28"/>
          <w:lang w:val="ru-RU" w:eastAsia="zh-CN" w:bidi="hi-IN"/>
        </w:rPr>
        <w:lastRenderedPageBreak/>
        <w:t>Литература и интернет-ресурсы</w:t>
      </w:r>
      <w:bookmarkEnd w:id="24"/>
    </w:p>
    <w:p w14:paraId="768913CD"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r w:rsidRPr="00E17DD1">
        <w:rPr>
          <w:rFonts w:ascii="Times New Roman" w:hAnsi="Times New Roman" w:cs="Times New Roman"/>
          <w:lang w:val="ru-RU"/>
        </w:rPr>
        <w:t xml:space="preserve">Гаврилова Т. А., Кудрявцев Д. В., Муромцев Д. И. “Инженерия знаний. Модели и методы”. [Электронный ресурс]. </w:t>
      </w:r>
      <w:r w:rsidRPr="00E17DD1">
        <w:rPr>
          <w:rFonts w:ascii="Times New Roman" w:hAnsi="Times New Roman" w:cs="Times New Roman"/>
        </w:rPr>
        <w:t>URL</w:t>
      </w:r>
      <w:r w:rsidRPr="00E17DD1">
        <w:rPr>
          <w:rFonts w:ascii="Times New Roman" w:hAnsi="Times New Roman" w:cs="Times New Roman"/>
          <w:lang w:val="ru-RU"/>
        </w:rPr>
        <w:t xml:space="preserve">: </w:t>
      </w:r>
      <w:hyperlink r:id="rId13" w:tgtFrame="_new"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vk</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com</w:t>
        </w:r>
        <w:r w:rsidRPr="00E17DD1">
          <w:rPr>
            <w:rStyle w:val="a6"/>
            <w:rFonts w:ascii="Times New Roman" w:hAnsi="Times New Roman" w:cs="Times New Roman"/>
            <w:lang w:val="ru-RU"/>
          </w:rPr>
          <w:t>/</w:t>
        </w:r>
        <w:r w:rsidRPr="00E17DD1">
          <w:rPr>
            <w:rStyle w:val="a6"/>
            <w:rFonts w:ascii="Times New Roman" w:hAnsi="Times New Roman" w:cs="Times New Roman"/>
          </w:rPr>
          <w:t>wall</w:t>
        </w:r>
        <w:r w:rsidRPr="00E17DD1">
          <w:rPr>
            <w:rStyle w:val="a6"/>
            <w:rFonts w:ascii="Times New Roman" w:hAnsi="Times New Roman" w:cs="Times New Roman"/>
            <w:lang w:val="ru-RU"/>
          </w:rPr>
          <w:t>-204281522_202</w:t>
        </w:r>
      </w:hyperlink>
      <w:r w:rsidRPr="00E17DD1">
        <w:rPr>
          <w:rFonts w:ascii="Times New Roman" w:hAnsi="Times New Roman" w:cs="Times New Roman"/>
          <w:lang w:val="ru-RU"/>
        </w:rPr>
        <w:t xml:space="preserve"> (дата обращения: 17.12.2024).</w:t>
      </w:r>
    </w:p>
    <w:p w14:paraId="03C99C88"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proofErr w:type="spellStart"/>
      <w:r w:rsidRPr="00E17DD1">
        <w:rPr>
          <w:rFonts w:ascii="Times New Roman" w:hAnsi="Times New Roman" w:cs="Times New Roman"/>
          <w:lang w:val="ru-RU"/>
        </w:rPr>
        <w:t>Муштак</w:t>
      </w:r>
      <w:proofErr w:type="spellEnd"/>
      <w:r w:rsidRPr="00E17DD1">
        <w:rPr>
          <w:rFonts w:ascii="Times New Roman" w:hAnsi="Times New Roman" w:cs="Times New Roman"/>
          <w:lang w:val="ru-RU"/>
        </w:rPr>
        <w:t xml:space="preserve"> О. И. "Извлечение знаний — особенности коммуникативных и текстологических методов при проектировании интеллектуальных информационных систем". Студентка 5 курса направления «Философия» Департамента философии Уральского гуманитарного института Уральского федерального университета имени первого Президента России Б. Н. Ельцина, г. Екатеринбург. [Электронный ресурс]. </w:t>
      </w:r>
      <w:r w:rsidRPr="00E17DD1">
        <w:rPr>
          <w:rFonts w:ascii="Times New Roman" w:hAnsi="Times New Roman" w:cs="Times New Roman"/>
        </w:rPr>
        <w:t>URL</w:t>
      </w:r>
      <w:r w:rsidRPr="00E17DD1">
        <w:rPr>
          <w:rFonts w:ascii="Times New Roman" w:hAnsi="Times New Roman" w:cs="Times New Roman"/>
          <w:lang w:val="ru-RU"/>
        </w:rPr>
        <w:t xml:space="preserve">: </w:t>
      </w:r>
      <w:hyperlink r:id="rId14"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elar</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urfu</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ru</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bitstream</w:t>
        </w:r>
        <w:r w:rsidRPr="00E17DD1">
          <w:rPr>
            <w:rStyle w:val="a6"/>
            <w:rFonts w:ascii="Times New Roman" w:hAnsi="Times New Roman" w:cs="Times New Roman"/>
            <w:lang w:val="ru-RU"/>
          </w:rPr>
          <w:t>/10995/80575/1/</w:t>
        </w:r>
        <w:r w:rsidRPr="00E17DD1">
          <w:rPr>
            <w:rStyle w:val="a6"/>
            <w:rFonts w:ascii="Times New Roman" w:hAnsi="Times New Roman" w:cs="Times New Roman"/>
          </w:rPr>
          <w:t>episteme</w:t>
        </w:r>
        <w:r w:rsidRPr="00E17DD1">
          <w:rPr>
            <w:rStyle w:val="a6"/>
            <w:rFonts w:ascii="Times New Roman" w:hAnsi="Times New Roman" w:cs="Times New Roman"/>
            <w:lang w:val="ru-RU"/>
          </w:rPr>
          <w:t>_2017_06.</w:t>
        </w:r>
        <w:r w:rsidRPr="00E17DD1">
          <w:rPr>
            <w:rStyle w:val="a6"/>
            <w:rFonts w:ascii="Times New Roman" w:hAnsi="Times New Roman" w:cs="Times New Roman"/>
          </w:rPr>
          <w:t>pdf</w:t>
        </w:r>
      </w:hyperlink>
      <w:r w:rsidRPr="00E17DD1">
        <w:rPr>
          <w:rFonts w:ascii="Times New Roman" w:hAnsi="Times New Roman" w:cs="Times New Roman"/>
          <w:lang w:val="ru-RU"/>
        </w:rPr>
        <w:t xml:space="preserve"> (дата обращения: 17.12.2024).</w:t>
      </w:r>
    </w:p>
    <w:p w14:paraId="6886C706"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proofErr w:type="spellStart"/>
      <w:r w:rsidRPr="00E17DD1">
        <w:rPr>
          <w:rFonts w:ascii="Times New Roman" w:hAnsi="Times New Roman" w:cs="Times New Roman"/>
          <w:lang w:val="ru-RU"/>
        </w:rPr>
        <w:t>Четвёркин</w:t>
      </w:r>
      <w:proofErr w:type="spellEnd"/>
      <w:r w:rsidRPr="00E17DD1">
        <w:rPr>
          <w:rFonts w:ascii="Times New Roman" w:hAnsi="Times New Roman" w:cs="Times New Roman"/>
          <w:lang w:val="ru-RU"/>
        </w:rPr>
        <w:t xml:space="preserve"> И. И. “Автоматизированное формирование базы знаний для задачи анализа мнений”. [Автореферат диссертации]. М.: МГУ, 2013. </w:t>
      </w:r>
      <w:r w:rsidRPr="00E17DD1">
        <w:rPr>
          <w:rFonts w:ascii="Times New Roman" w:hAnsi="Times New Roman" w:cs="Times New Roman"/>
        </w:rPr>
        <w:t>URL</w:t>
      </w:r>
      <w:r w:rsidRPr="00E17DD1">
        <w:rPr>
          <w:rFonts w:ascii="Times New Roman" w:hAnsi="Times New Roman" w:cs="Times New Roman"/>
          <w:lang w:val="ru-RU"/>
        </w:rPr>
        <w:t xml:space="preserve">: </w:t>
      </w:r>
      <w:hyperlink r:id="rId15" w:tgtFrame="_new"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r w:rsidRPr="00E17DD1">
          <w:rPr>
            <w:rStyle w:val="a6"/>
            <w:rFonts w:ascii="Times New Roman" w:hAnsi="Times New Roman" w:cs="Times New Roman"/>
          </w:rPr>
          <w:t>cs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msu</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ru</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sites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cmc</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files</w:t>
        </w:r>
        <w:r w:rsidRPr="00E17DD1">
          <w:rPr>
            <w:rStyle w:val="a6"/>
            <w:rFonts w:ascii="Times New Roman" w:hAnsi="Times New Roman" w:cs="Times New Roman"/>
            <w:lang w:val="ru-RU"/>
          </w:rPr>
          <w:t>/</w:t>
        </w:r>
        <w:r w:rsidRPr="00E17DD1">
          <w:rPr>
            <w:rStyle w:val="a6"/>
            <w:rFonts w:ascii="Times New Roman" w:hAnsi="Times New Roman" w:cs="Times New Roman"/>
          </w:rPr>
          <w:t>theses</w:t>
        </w:r>
        <w:r w:rsidRPr="00E17DD1">
          <w:rPr>
            <w:rStyle w:val="a6"/>
            <w:rFonts w:ascii="Times New Roman" w:hAnsi="Times New Roman" w:cs="Times New Roman"/>
            <w:lang w:val="ru-RU"/>
          </w:rPr>
          <w:t>/201311-</w:t>
        </w:r>
        <w:proofErr w:type="spellStart"/>
        <w:r w:rsidRPr="00E17DD1">
          <w:rPr>
            <w:rStyle w:val="a6"/>
            <w:rFonts w:ascii="Times New Roman" w:hAnsi="Times New Roman" w:cs="Times New Roman"/>
          </w:rPr>
          <w:t>iic</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pdf</w:t>
        </w:r>
      </w:hyperlink>
      <w:r w:rsidRPr="00E17DD1">
        <w:rPr>
          <w:rFonts w:ascii="Times New Roman" w:hAnsi="Times New Roman" w:cs="Times New Roman"/>
          <w:lang w:val="ru-RU"/>
        </w:rPr>
        <w:t xml:space="preserve"> (дата обращения: 17.12.2024).</w:t>
      </w:r>
    </w:p>
    <w:p w14:paraId="158E252C" w14:textId="77777777" w:rsidR="002D3A11" w:rsidRPr="00E17DD1" w:rsidRDefault="002D3A11" w:rsidP="00E17DD1">
      <w:pPr>
        <w:pStyle w:val="a8"/>
        <w:numPr>
          <w:ilvl w:val="0"/>
          <w:numId w:val="7"/>
        </w:numPr>
        <w:spacing w:line="240" w:lineRule="auto"/>
        <w:jc w:val="both"/>
        <w:rPr>
          <w:rFonts w:ascii="Times New Roman" w:hAnsi="Times New Roman" w:cs="Times New Roman"/>
          <w:lang w:val="ru-RU"/>
        </w:rPr>
      </w:pPr>
      <w:r w:rsidRPr="00E17DD1">
        <w:rPr>
          <w:rFonts w:ascii="Times New Roman" w:hAnsi="Times New Roman" w:cs="Times New Roman"/>
          <w:lang w:val="ru-RU"/>
        </w:rPr>
        <w:t xml:space="preserve">Чуприна С. И., Минин А. С. “Искусственный интеллект и машинное обучение. Методы и средства построения онтологически управляемых систем приобретения знаний”. [Электронный ресурс]. </w:t>
      </w:r>
      <w:r w:rsidRPr="00E17DD1">
        <w:rPr>
          <w:rFonts w:ascii="Times New Roman" w:hAnsi="Times New Roman" w:cs="Times New Roman"/>
        </w:rPr>
        <w:t>URL</w:t>
      </w:r>
      <w:r w:rsidRPr="00E17DD1">
        <w:rPr>
          <w:rFonts w:ascii="Times New Roman" w:hAnsi="Times New Roman" w:cs="Times New Roman"/>
          <w:lang w:val="ru-RU"/>
        </w:rPr>
        <w:t xml:space="preserve">: </w:t>
      </w:r>
      <w:hyperlink r:id="rId16" w:history="1">
        <w:r w:rsidRPr="00E17DD1">
          <w:rPr>
            <w:rStyle w:val="a6"/>
            <w:rFonts w:ascii="Times New Roman" w:hAnsi="Times New Roman" w:cs="Times New Roman"/>
          </w:rPr>
          <w:t>https</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cyberleninka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ru</w:t>
        </w:r>
        <w:proofErr w:type="spellEnd"/>
        <w:r w:rsidRPr="00E17DD1">
          <w:rPr>
            <w:rStyle w:val="a6"/>
            <w:rFonts w:ascii="Times New Roman" w:hAnsi="Times New Roman" w:cs="Times New Roman"/>
            <w:lang w:val="ru-RU"/>
          </w:rPr>
          <w:t>/</w:t>
        </w:r>
        <w:r w:rsidRPr="00E17DD1">
          <w:rPr>
            <w:rStyle w:val="a6"/>
            <w:rFonts w:ascii="Times New Roman" w:hAnsi="Times New Roman" w:cs="Times New Roman"/>
          </w:rPr>
          <w:t>article</w:t>
        </w:r>
        <w:r w:rsidRPr="00E17DD1">
          <w:rPr>
            <w:rStyle w:val="a6"/>
            <w:rFonts w:ascii="Times New Roman" w:hAnsi="Times New Roman" w:cs="Times New Roman"/>
            <w:lang w:val="ru-RU"/>
          </w:rPr>
          <w:t>/</w:t>
        </w:r>
        <w:r w:rsidRPr="00E17DD1">
          <w:rPr>
            <w:rStyle w:val="a6"/>
            <w:rFonts w:ascii="Times New Roman" w:hAnsi="Times New Roman" w:cs="Times New Roman"/>
          </w:rPr>
          <w:t>n</w:t>
        </w:r>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metody</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i</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sredstva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postroeniya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ontologicheski</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upravlyaemyh</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sistem</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priobreteniya</w:t>
        </w:r>
        <w:proofErr w:type="spellEnd"/>
        <w:r w:rsidRPr="00E17DD1">
          <w:rPr>
            <w:rStyle w:val="a6"/>
            <w:rFonts w:ascii="Times New Roman" w:hAnsi="Times New Roman" w:cs="Times New Roman"/>
            <w:lang w:val="ru-RU"/>
          </w:rPr>
          <w:t>-</w:t>
        </w:r>
        <w:proofErr w:type="spellStart"/>
        <w:r w:rsidRPr="00E17DD1">
          <w:rPr>
            <w:rStyle w:val="a6"/>
            <w:rFonts w:ascii="Times New Roman" w:hAnsi="Times New Roman" w:cs="Times New Roman"/>
          </w:rPr>
          <w:t>znaniy</w:t>
        </w:r>
        <w:proofErr w:type="spellEnd"/>
      </w:hyperlink>
      <w:r w:rsidRPr="00E17DD1">
        <w:rPr>
          <w:rFonts w:ascii="Times New Roman" w:hAnsi="Times New Roman" w:cs="Times New Roman"/>
          <w:lang w:val="ru-RU"/>
        </w:rPr>
        <w:t xml:space="preserve"> (дата обращения: 17.12.2024).</w:t>
      </w:r>
    </w:p>
    <w:p w14:paraId="0934C35B" w14:textId="77777777" w:rsidR="002D3A11" w:rsidRPr="00E17DD1" w:rsidRDefault="002D3A11" w:rsidP="00E17DD1">
      <w:pPr>
        <w:numPr>
          <w:ilvl w:val="0"/>
          <w:numId w:val="7"/>
        </w:numPr>
        <w:spacing w:after="160" w:line="240" w:lineRule="auto"/>
        <w:jc w:val="both"/>
        <w:rPr>
          <w:rFonts w:ascii="Times New Roman" w:hAnsi="Times New Roman" w:cs="Times New Roman"/>
          <w:sz w:val="24"/>
          <w:szCs w:val="24"/>
        </w:rPr>
      </w:pPr>
      <w:r w:rsidRPr="00E17DD1">
        <w:rPr>
          <w:rFonts w:ascii="Times New Roman" w:hAnsi="Times New Roman" w:cs="Times New Roman"/>
          <w:sz w:val="24"/>
          <w:szCs w:val="24"/>
          <w:lang w:val="en-US"/>
        </w:rPr>
        <w:t>3Blue1Brown. "Neural networks". [</w:t>
      </w:r>
      <w:r w:rsidRPr="00E17DD1">
        <w:rPr>
          <w:rFonts w:ascii="Times New Roman" w:hAnsi="Times New Roman" w:cs="Times New Roman"/>
          <w:sz w:val="24"/>
          <w:szCs w:val="24"/>
        </w:rPr>
        <w:t>Электронный</w:t>
      </w:r>
      <w:r w:rsidRPr="00E17DD1">
        <w:rPr>
          <w:rFonts w:ascii="Times New Roman" w:hAnsi="Times New Roman" w:cs="Times New Roman"/>
          <w:sz w:val="24"/>
          <w:szCs w:val="24"/>
          <w:lang w:val="en-US"/>
        </w:rPr>
        <w:t xml:space="preserve"> </w:t>
      </w:r>
      <w:r w:rsidRPr="00E17DD1">
        <w:rPr>
          <w:rFonts w:ascii="Times New Roman" w:hAnsi="Times New Roman" w:cs="Times New Roman"/>
          <w:sz w:val="24"/>
          <w:szCs w:val="24"/>
        </w:rPr>
        <w:t>ресурс</w:t>
      </w:r>
      <w:r w:rsidRPr="00E17DD1">
        <w:rPr>
          <w:rFonts w:ascii="Times New Roman" w:hAnsi="Times New Roman" w:cs="Times New Roman"/>
          <w:sz w:val="24"/>
          <w:szCs w:val="24"/>
          <w:lang w:val="en-US"/>
        </w:rPr>
        <w:t xml:space="preserve">]. </w:t>
      </w:r>
      <w:r w:rsidRPr="00E17DD1">
        <w:rPr>
          <w:rFonts w:ascii="Times New Roman" w:hAnsi="Times New Roman" w:cs="Times New Roman"/>
          <w:sz w:val="24"/>
          <w:szCs w:val="24"/>
        </w:rPr>
        <w:t xml:space="preserve">URL: </w:t>
      </w:r>
      <w:hyperlink r:id="rId17" w:tgtFrame="_new" w:history="1">
        <w:r w:rsidRPr="00E17DD1">
          <w:rPr>
            <w:rStyle w:val="a6"/>
            <w:rFonts w:ascii="Times New Roman" w:hAnsi="Times New Roman" w:cs="Times New Roman"/>
            <w:sz w:val="24"/>
            <w:szCs w:val="24"/>
          </w:rPr>
          <w:t>https://www.youtube.com/playlist?list=PLZHQObOWTQDNU6R1_67000Dx_ZCJB-3pi</w:t>
        </w:r>
      </w:hyperlink>
      <w:r w:rsidRPr="00E17DD1">
        <w:rPr>
          <w:rFonts w:ascii="Times New Roman" w:hAnsi="Times New Roman" w:cs="Times New Roman"/>
          <w:sz w:val="24"/>
          <w:szCs w:val="24"/>
        </w:rPr>
        <w:t xml:space="preserve"> (дата обращения: 17.12.2024).</w:t>
      </w:r>
    </w:p>
    <w:p w14:paraId="483740A4" w14:textId="77777777" w:rsidR="002D3A11" w:rsidRPr="00E17DD1" w:rsidRDefault="002D3A11" w:rsidP="00E17DD1">
      <w:pPr>
        <w:numPr>
          <w:ilvl w:val="0"/>
          <w:numId w:val="7"/>
        </w:numPr>
        <w:spacing w:after="160" w:line="240" w:lineRule="auto"/>
        <w:jc w:val="both"/>
        <w:rPr>
          <w:rFonts w:ascii="Times New Roman" w:hAnsi="Times New Roman" w:cs="Times New Roman"/>
          <w:sz w:val="24"/>
          <w:szCs w:val="24"/>
        </w:rPr>
      </w:pPr>
      <w:proofErr w:type="spellStart"/>
      <w:r w:rsidRPr="00E17DD1">
        <w:rPr>
          <w:rFonts w:ascii="Times New Roman" w:hAnsi="Times New Roman" w:cs="Times New Roman"/>
          <w:sz w:val="24"/>
          <w:szCs w:val="24"/>
        </w:rPr>
        <w:t>SkillFactory</w:t>
      </w:r>
      <w:proofErr w:type="spellEnd"/>
      <w:r w:rsidRPr="00E17DD1">
        <w:rPr>
          <w:rFonts w:ascii="Times New Roman" w:hAnsi="Times New Roman" w:cs="Times New Roman"/>
          <w:sz w:val="24"/>
          <w:szCs w:val="24"/>
        </w:rPr>
        <w:t>. "Гайд по работе языковых моделей для начинающих"</w:t>
      </w:r>
      <w:r w:rsidRPr="00E17DD1">
        <w:rPr>
          <w:rFonts w:ascii="Times New Roman" w:hAnsi="Times New Roman" w:cs="Times New Roman"/>
          <w:b/>
          <w:bCs/>
          <w:sz w:val="24"/>
          <w:szCs w:val="24"/>
        </w:rPr>
        <w:t>.</w:t>
      </w:r>
      <w:r w:rsidRPr="00E17DD1">
        <w:rPr>
          <w:rFonts w:ascii="Times New Roman" w:hAnsi="Times New Roman" w:cs="Times New Roman"/>
          <w:sz w:val="24"/>
          <w:szCs w:val="24"/>
        </w:rPr>
        <w:t xml:space="preserve"> [Электронный ресурс]. URL: </w:t>
      </w:r>
      <w:hyperlink r:id="rId18" w:tgtFrame="_new" w:history="1">
        <w:r w:rsidRPr="00E17DD1">
          <w:rPr>
            <w:rStyle w:val="a6"/>
            <w:rFonts w:ascii="Times New Roman" w:hAnsi="Times New Roman" w:cs="Times New Roman"/>
            <w:sz w:val="24"/>
            <w:szCs w:val="24"/>
          </w:rPr>
          <w:t>https://habr.com/ru/companies/skillfactory/articles/837366/</w:t>
        </w:r>
      </w:hyperlink>
      <w:r w:rsidRPr="00E17DD1">
        <w:rPr>
          <w:rFonts w:ascii="Times New Roman" w:hAnsi="Times New Roman" w:cs="Times New Roman"/>
          <w:sz w:val="24"/>
          <w:szCs w:val="24"/>
        </w:rPr>
        <w:t xml:space="preserve"> (дата обращения: 17.12.2024).</w:t>
      </w:r>
    </w:p>
    <w:p w14:paraId="30D5BC31" w14:textId="77777777" w:rsidR="002D3A11" w:rsidRPr="002D3A11" w:rsidRDefault="002D3A11" w:rsidP="006B0C65">
      <w:pPr>
        <w:spacing w:after="0" w:line="240" w:lineRule="auto"/>
        <w:contextualSpacing/>
        <w:jc w:val="both"/>
        <w:rPr>
          <w:rFonts w:ascii="Times New Roman" w:eastAsia="Times New Roman" w:hAnsi="Times New Roman" w:cs="Times New Roman"/>
          <w:sz w:val="24"/>
          <w:szCs w:val="24"/>
          <w:lang w:eastAsia="ru-RU"/>
        </w:rPr>
      </w:pPr>
    </w:p>
    <w:sectPr w:rsidR="002D3A11" w:rsidRPr="002D3A11" w:rsidSect="00A405D0">
      <w:footerReference w:type="default" r:id="rId19"/>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F2FE13" w14:textId="77777777" w:rsidR="007F748B" w:rsidRDefault="007F748B" w:rsidP="00B2495A">
      <w:pPr>
        <w:spacing w:after="0" w:line="240" w:lineRule="auto"/>
      </w:pPr>
      <w:r>
        <w:separator/>
      </w:r>
    </w:p>
  </w:endnote>
  <w:endnote w:type="continuationSeparator" w:id="0">
    <w:p w14:paraId="17003510" w14:textId="77777777" w:rsidR="007F748B" w:rsidRDefault="007F748B" w:rsidP="00B24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8830070"/>
      <w:docPartObj>
        <w:docPartGallery w:val="Page Numbers (Bottom of Page)"/>
        <w:docPartUnique/>
      </w:docPartObj>
    </w:sdtPr>
    <w:sdtContent>
      <w:p w14:paraId="43B4B4E8" w14:textId="5290A95A" w:rsidR="00B2495A" w:rsidRDefault="00B2495A">
        <w:pPr>
          <w:pStyle w:val="ac"/>
          <w:jc w:val="right"/>
        </w:pPr>
        <w:r>
          <w:fldChar w:fldCharType="begin"/>
        </w:r>
        <w:r>
          <w:instrText>PAGE   \* MERGEFORMAT</w:instrText>
        </w:r>
        <w:r>
          <w:fldChar w:fldCharType="separate"/>
        </w:r>
        <w:r>
          <w:t>2</w:t>
        </w:r>
        <w:r>
          <w:fldChar w:fldCharType="end"/>
        </w:r>
      </w:p>
    </w:sdtContent>
  </w:sdt>
  <w:p w14:paraId="488C761A" w14:textId="77777777" w:rsidR="00B2495A" w:rsidRDefault="00B2495A">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2B8B2" w14:textId="77777777" w:rsidR="007F748B" w:rsidRDefault="007F748B" w:rsidP="00B2495A">
      <w:pPr>
        <w:spacing w:after="0" w:line="240" w:lineRule="auto"/>
      </w:pPr>
      <w:r>
        <w:separator/>
      </w:r>
    </w:p>
  </w:footnote>
  <w:footnote w:type="continuationSeparator" w:id="0">
    <w:p w14:paraId="20FAB41C" w14:textId="77777777" w:rsidR="007F748B" w:rsidRDefault="007F748B" w:rsidP="00B249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00000003"/>
    <w:lvl w:ilvl="0" w:tplc="567ADD74">
      <w:start w:val="1"/>
      <w:numFmt w:val="decimal"/>
      <w:lvlText w:val="%1."/>
      <w:lvlJc w:val="left"/>
      <w:pPr>
        <w:tabs>
          <w:tab w:val="num" w:pos="720"/>
        </w:tabs>
        <w:ind w:left="720" w:hanging="360"/>
      </w:pPr>
    </w:lvl>
    <w:lvl w:ilvl="1" w:tplc="34B2FE8E">
      <w:start w:val="1"/>
      <w:numFmt w:val="decimal"/>
      <w:lvlText w:val=""/>
      <w:lvlJc w:val="left"/>
    </w:lvl>
    <w:lvl w:ilvl="2" w:tplc="2F320962">
      <w:start w:val="1"/>
      <w:numFmt w:val="decimal"/>
      <w:lvlText w:val=""/>
      <w:lvlJc w:val="left"/>
    </w:lvl>
    <w:lvl w:ilvl="3" w:tplc="43FC72D8">
      <w:start w:val="1"/>
      <w:numFmt w:val="decimal"/>
      <w:lvlText w:val=""/>
      <w:lvlJc w:val="left"/>
    </w:lvl>
    <w:lvl w:ilvl="4" w:tplc="3042DBAA">
      <w:start w:val="1"/>
      <w:numFmt w:val="decimal"/>
      <w:lvlText w:val=""/>
      <w:lvlJc w:val="left"/>
    </w:lvl>
    <w:lvl w:ilvl="5" w:tplc="A44C6828">
      <w:start w:val="1"/>
      <w:numFmt w:val="decimal"/>
      <w:lvlText w:val=""/>
      <w:lvlJc w:val="left"/>
    </w:lvl>
    <w:lvl w:ilvl="6" w:tplc="2AB26A3E">
      <w:start w:val="1"/>
      <w:numFmt w:val="decimal"/>
      <w:lvlText w:val=""/>
      <w:lvlJc w:val="left"/>
    </w:lvl>
    <w:lvl w:ilvl="7" w:tplc="38D46F48">
      <w:start w:val="1"/>
      <w:numFmt w:val="decimal"/>
      <w:lvlText w:val=""/>
      <w:lvlJc w:val="left"/>
    </w:lvl>
    <w:lvl w:ilvl="8" w:tplc="98347A1A">
      <w:start w:val="1"/>
      <w:numFmt w:val="decimal"/>
      <w:lvlText w:val=""/>
      <w:lvlJc w:val="left"/>
    </w:lvl>
  </w:abstractNum>
  <w:abstractNum w:abstractNumId="1" w15:restartNumberingAfterBreak="0">
    <w:nsid w:val="00000004"/>
    <w:multiLevelType w:val="hybridMultilevel"/>
    <w:tmpl w:val="00000004"/>
    <w:lvl w:ilvl="0" w:tplc="A5B6C52C">
      <w:start w:val="1"/>
      <w:numFmt w:val="decimal"/>
      <w:lvlText w:val="%1."/>
      <w:lvlJc w:val="left"/>
      <w:pPr>
        <w:tabs>
          <w:tab w:val="num" w:pos="720"/>
        </w:tabs>
        <w:ind w:left="720" w:hanging="360"/>
      </w:pPr>
    </w:lvl>
    <w:lvl w:ilvl="1" w:tplc="C17073A2">
      <w:start w:val="1"/>
      <w:numFmt w:val="decimal"/>
      <w:lvlText w:val=""/>
      <w:lvlJc w:val="left"/>
    </w:lvl>
    <w:lvl w:ilvl="2" w:tplc="7A2A2410">
      <w:start w:val="1"/>
      <w:numFmt w:val="decimal"/>
      <w:lvlText w:val=""/>
      <w:lvlJc w:val="left"/>
    </w:lvl>
    <w:lvl w:ilvl="3" w:tplc="D590B074">
      <w:start w:val="1"/>
      <w:numFmt w:val="decimal"/>
      <w:lvlText w:val=""/>
      <w:lvlJc w:val="left"/>
    </w:lvl>
    <w:lvl w:ilvl="4" w:tplc="E2440FC8">
      <w:start w:val="1"/>
      <w:numFmt w:val="decimal"/>
      <w:lvlText w:val=""/>
      <w:lvlJc w:val="left"/>
    </w:lvl>
    <w:lvl w:ilvl="5" w:tplc="C84CC2A2">
      <w:start w:val="1"/>
      <w:numFmt w:val="decimal"/>
      <w:lvlText w:val=""/>
      <w:lvlJc w:val="left"/>
    </w:lvl>
    <w:lvl w:ilvl="6" w:tplc="3A4AA010">
      <w:start w:val="1"/>
      <w:numFmt w:val="decimal"/>
      <w:lvlText w:val=""/>
      <w:lvlJc w:val="left"/>
    </w:lvl>
    <w:lvl w:ilvl="7" w:tplc="0C1A8284">
      <w:start w:val="1"/>
      <w:numFmt w:val="decimal"/>
      <w:lvlText w:val=""/>
      <w:lvlJc w:val="left"/>
    </w:lvl>
    <w:lvl w:ilvl="8" w:tplc="719A8898">
      <w:start w:val="1"/>
      <w:numFmt w:val="decimal"/>
      <w:lvlText w:val=""/>
      <w:lvlJc w:val="left"/>
    </w:lvl>
  </w:abstractNum>
  <w:abstractNum w:abstractNumId="2" w15:restartNumberingAfterBreak="0">
    <w:nsid w:val="00000006"/>
    <w:multiLevelType w:val="hybridMultilevel"/>
    <w:tmpl w:val="00000006"/>
    <w:lvl w:ilvl="0" w:tplc="0BA0384A">
      <w:start w:val="1"/>
      <w:numFmt w:val="decimal"/>
      <w:lvlText w:val="%1."/>
      <w:lvlJc w:val="left"/>
      <w:pPr>
        <w:tabs>
          <w:tab w:val="num" w:pos="720"/>
        </w:tabs>
        <w:ind w:left="720" w:hanging="360"/>
      </w:pPr>
    </w:lvl>
    <w:lvl w:ilvl="1" w:tplc="F6745FC4">
      <w:start w:val="1"/>
      <w:numFmt w:val="decimal"/>
      <w:lvlText w:val=""/>
      <w:lvlJc w:val="left"/>
    </w:lvl>
    <w:lvl w:ilvl="2" w:tplc="60062130">
      <w:start w:val="1"/>
      <w:numFmt w:val="decimal"/>
      <w:lvlText w:val=""/>
      <w:lvlJc w:val="left"/>
    </w:lvl>
    <w:lvl w:ilvl="3" w:tplc="6FB4ECB8">
      <w:start w:val="1"/>
      <w:numFmt w:val="decimal"/>
      <w:lvlText w:val=""/>
      <w:lvlJc w:val="left"/>
    </w:lvl>
    <w:lvl w:ilvl="4" w:tplc="FA005488">
      <w:start w:val="1"/>
      <w:numFmt w:val="decimal"/>
      <w:lvlText w:val=""/>
      <w:lvlJc w:val="left"/>
    </w:lvl>
    <w:lvl w:ilvl="5" w:tplc="5956AC7C">
      <w:start w:val="1"/>
      <w:numFmt w:val="decimal"/>
      <w:lvlText w:val=""/>
      <w:lvlJc w:val="left"/>
    </w:lvl>
    <w:lvl w:ilvl="6" w:tplc="A2483042">
      <w:start w:val="1"/>
      <w:numFmt w:val="decimal"/>
      <w:lvlText w:val=""/>
      <w:lvlJc w:val="left"/>
    </w:lvl>
    <w:lvl w:ilvl="7" w:tplc="98DE1E0C">
      <w:start w:val="1"/>
      <w:numFmt w:val="decimal"/>
      <w:lvlText w:val=""/>
      <w:lvlJc w:val="left"/>
    </w:lvl>
    <w:lvl w:ilvl="8" w:tplc="2CBCA214">
      <w:start w:val="1"/>
      <w:numFmt w:val="decimal"/>
      <w:lvlText w:val=""/>
      <w:lvlJc w:val="left"/>
    </w:lvl>
  </w:abstractNum>
  <w:abstractNum w:abstractNumId="3" w15:restartNumberingAfterBreak="0">
    <w:nsid w:val="065E719B"/>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4" w15:restartNumberingAfterBreak="0">
    <w:nsid w:val="07E505F4"/>
    <w:multiLevelType w:val="hybridMultilevel"/>
    <w:tmpl w:val="275E88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AE38DA"/>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6" w15:restartNumberingAfterBreak="0">
    <w:nsid w:val="099E2DB0"/>
    <w:multiLevelType w:val="hybridMultilevel"/>
    <w:tmpl w:val="3CCCAA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D6F56A4"/>
    <w:multiLevelType w:val="hybridMultilevel"/>
    <w:tmpl w:val="36EA2E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230D66"/>
    <w:multiLevelType w:val="multilevel"/>
    <w:tmpl w:val="393AD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E2F84"/>
    <w:multiLevelType w:val="multilevel"/>
    <w:tmpl w:val="11B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A10BB"/>
    <w:multiLevelType w:val="multilevel"/>
    <w:tmpl w:val="5A7A5A4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50005BE"/>
    <w:multiLevelType w:val="hybridMultilevel"/>
    <w:tmpl w:val="E3FE0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3315E0"/>
    <w:multiLevelType w:val="multilevel"/>
    <w:tmpl w:val="C3BE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536A8"/>
    <w:multiLevelType w:val="hybridMultilevel"/>
    <w:tmpl w:val="005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296269B"/>
    <w:multiLevelType w:val="hybridMultilevel"/>
    <w:tmpl w:val="A74ECD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33B6EA2"/>
    <w:multiLevelType w:val="hybridMultilevel"/>
    <w:tmpl w:val="3CE20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42B77BE"/>
    <w:multiLevelType w:val="hybridMultilevel"/>
    <w:tmpl w:val="F2DECE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93F3D9F"/>
    <w:multiLevelType w:val="hybridMultilevel"/>
    <w:tmpl w:val="A1F48A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5672222"/>
    <w:multiLevelType w:val="hybridMultilevel"/>
    <w:tmpl w:val="325E9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B40B4C"/>
    <w:multiLevelType w:val="multilevel"/>
    <w:tmpl w:val="2F70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19662E"/>
    <w:multiLevelType w:val="hybridMultilevel"/>
    <w:tmpl w:val="4B7669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932CCB"/>
    <w:multiLevelType w:val="hybridMultilevel"/>
    <w:tmpl w:val="63201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9AB0190"/>
    <w:multiLevelType w:val="hybridMultilevel"/>
    <w:tmpl w:val="2EFAAAC0"/>
    <w:lvl w:ilvl="0" w:tplc="8A4AD0D6">
      <w:start w:val="1"/>
      <w:numFmt w:val="decimal"/>
      <w:lvlText w:val="%1."/>
      <w:lvlJc w:val="left"/>
      <w:pPr>
        <w:ind w:left="720" w:hanging="360"/>
      </w:pPr>
      <w:rPr>
        <w:rFonts w:eastAsia="Times New Roman"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B0640F"/>
    <w:multiLevelType w:val="multilevel"/>
    <w:tmpl w:val="A9A6E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C6198"/>
    <w:multiLevelType w:val="multilevel"/>
    <w:tmpl w:val="EBDC1AF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0E4641"/>
    <w:multiLevelType w:val="multilevel"/>
    <w:tmpl w:val="B92A342A"/>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026515942">
    <w:abstractNumId w:val="5"/>
  </w:num>
  <w:num w:numId="2" w16cid:durableId="31199281">
    <w:abstractNumId w:val="3"/>
  </w:num>
  <w:num w:numId="3" w16cid:durableId="1440295250">
    <w:abstractNumId w:val="24"/>
  </w:num>
  <w:num w:numId="4" w16cid:durableId="386034867">
    <w:abstractNumId w:val="0"/>
  </w:num>
  <w:num w:numId="5" w16cid:durableId="1936667540">
    <w:abstractNumId w:val="1"/>
  </w:num>
  <w:num w:numId="6" w16cid:durableId="608128433">
    <w:abstractNumId w:val="2"/>
  </w:num>
  <w:num w:numId="7" w16cid:durableId="973366252">
    <w:abstractNumId w:val="6"/>
  </w:num>
  <w:num w:numId="8" w16cid:durableId="1910308968">
    <w:abstractNumId w:val="10"/>
  </w:num>
  <w:num w:numId="9" w16cid:durableId="1430157075">
    <w:abstractNumId w:val="18"/>
  </w:num>
  <w:num w:numId="10" w16cid:durableId="1028531851">
    <w:abstractNumId w:val="21"/>
  </w:num>
  <w:num w:numId="11" w16cid:durableId="640499006">
    <w:abstractNumId w:val="16"/>
  </w:num>
  <w:num w:numId="12" w16cid:durableId="270086738">
    <w:abstractNumId w:val="13"/>
  </w:num>
  <w:num w:numId="13" w16cid:durableId="2030443583">
    <w:abstractNumId w:val="15"/>
  </w:num>
  <w:num w:numId="14" w16cid:durableId="993801209">
    <w:abstractNumId w:val="25"/>
  </w:num>
  <w:num w:numId="15" w16cid:durableId="1017544296">
    <w:abstractNumId w:val="7"/>
  </w:num>
  <w:num w:numId="16" w16cid:durableId="1362393340">
    <w:abstractNumId w:val="11"/>
  </w:num>
  <w:num w:numId="17" w16cid:durableId="1066340129">
    <w:abstractNumId w:val="4"/>
  </w:num>
  <w:num w:numId="18" w16cid:durableId="1646929496">
    <w:abstractNumId w:val="14"/>
  </w:num>
  <w:num w:numId="19" w16cid:durableId="2008239383">
    <w:abstractNumId w:val="12"/>
  </w:num>
  <w:num w:numId="20" w16cid:durableId="1617247813">
    <w:abstractNumId w:val="8"/>
  </w:num>
  <w:num w:numId="21" w16cid:durableId="1666276716">
    <w:abstractNumId w:val="9"/>
  </w:num>
  <w:num w:numId="22" w16cid:durableId="706023809">
    <w:abstractNumId w:val="22"/>
  </w:num>
  <w:num w:numId="23" w16cid:durableId="1784884135">
    <w:abstractNumId w:val="17"/>
  </w:num>
  <w:num w:numId="24" w16cid:durableId="515271689">
    <w:abstractNumId w:val="19"/>
  </w:num>
  <w:num w:numId="25" w16cid:durableId="1881435170">
    <w:abstractNumId w:val="20"/>
  </w:num>
  <w:num w:numId="26" w16cid:durableId="16620815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E9"/>
    <w:rsid w:val="00003B8C"/>
    <w:rsid w:val="00054986"/>
    <w:rsid w:val="00061115"/>
    <w:rsid w:val="00075419"/>
    <w:rsid w:val="000913CB"/>
    <w:rsid w:val="000D16E8"/>
    <w:rsid w:val="000F46AB"/>
    <w:rsid w:val="00102CB1"/>
    <w:rsid w:val="00120F20"/>
    <w:rsid w:val="001368DD"/>
    <w:rsid w:val="00146DC8"/>
    <w:rsid w:val="0016556E"/>
    <w:rsid w:val="00191CB5"/>
    <w:rsid w:val="001D6829"/>
    <w:rsid w:val="001F18C0"/>
    <w:rsid w:val="001F5B78"/>
    <w:rsid w:val="00205625"/>
    <w:rsid w:val="00235710"/>
    <w:rsid w:val="002C7C9A"/>
    <w:rsid w:val="002D3A11"/>
    <w:rsid w:val="00301A6B"/>
    <w:rsid w:val="00335DDE"/>
    <w:rsid w:val="003437A7"/>
    <w:rsid w:val="00372573"/>
    <w:rsid w:val="00372878"/>
    <w:rsid w:val="00381162"/>
    <w:rsid w:val="003D3175"/>
    <w:rsid w:val="00421326"/>
    <w:rsid w:val="0045702F"/>
    <w:rsid w:val="00463236"/>
    <w:rsid w:val="0049341F"/>
    <w:rsid w:val="004A2433"/>
    <w:rsid w:val="004D34F0"/>
    <w:rsid w:val="004D7EAA"/>
    <w:rsid w:val="004F29CA"/>
    <w:rsid w:val="004F76B1"/>
    <w:rsid w:val="00510BE8"/>
    <w:rsid w:val="0051626B"/>
    <w:rsid w:val="00531B5D"/>
    <w:rsid w:val="00536C5C"/>
    <w:rsid w:val="00555375"/>
    <w:rsid w:val="005A244C"/>
    <w:rsid w:val="005B257F"/>
    <w:rsid w:val="005C7550"/>
    <w:rsid w:val="005F73F9"/>
    <w:rsid w:val="0064582D"/>
    <w:rsid w:val="00692BDD"/>
    <w:rsid w:val="00694277"/>
    <w:rsid w:val="0069702B"/>
    <w:rsid w:val="006A3211"/>
    <w:rsid w:val="006A503A"/>
    <w:rsid w:val="006B0C65"/>
    <w:rsid w:val="006D2CE6"/>
    <w:rsid w:val="006F72B8"/>
    <w:rsid w:val="007069ED"/>
    <w:rsid w:val="00716B17"/>
    <w:rsid w:val="00730DA3"/>
    <w:rsid w:val="0074432A"/>
    <w:rsid w:val="007B4A0B"/>
    <w:rsid w:val="007D274E"/>
    <w:rsid w:val="007E22BE"/>
    <w:rsid w:val="007F6965"/>
    <w:rsid w:val="007F748B"/>
    <w:rsid w:val="00833C83"/>
    <w:rsid w:val="008351CC"/>
    <w:rsid w:val="008A56E9"/>
    <w:rsid w:val="008B75CE"/>
    <w:rsid w:val="008C1D25"/>
    <w:rsid w:val="008D53DA"/>
    <w:rsid w:val="009550CA"/>
    <w:rsid w:val="009743E9"/>
    <w:rsid w:val="0097515E"/>
    <w:rsid w:val="00977759"/>
    <w:rsid w:val="0098336A"/>
    <w:rsid w:val="00A35F6B"/>
    <w:rsid w:val="00A405D0"/>
    <w:rsid w:val="00A66F06"/>
    <w:rsid w:val="00AD79CD"/>
    <w:rsid w:val="00B14A9D"/>
    <w:rsid w:val="00B24408"/>
    <w:rsid w:val="00B2495A"/>
    <w:rsid w:val="00B260AC"/>
    <w:rsid w:val="00B46974"/>
    <w:rsid w:val="00B568A0"/>
    <w:rsid w:val="00BA19FD"/>
    <w:rsid w:val="00BE65CB"/>
    <w:rsid w:val="00BF1E8F"/>
    <w:rsid w:val="00C11903"/>
    <w:rsid w:val="00C13E7E"/>
    <w:rsid w:val="00C22B5A"/>
    <w:rsid w:val="00C850E0"/>
    <w:rsid w:val="00D557C5"/>
    <w:rsid w:val="00D7032E"/>
    <w:rsid w:val="00E07670"/>
    <w:rsid w:val="00E17DD1"/>
    <w:rsid w:val="00E62198"/>
    <w:rsid w:val="00EB30F8"/>
    <w:rsid w:val="00ED151E"/>
    <w:rsid w:val="00ED3645"/>
    <w:rsid w:val="00EE4D28"/>
    <w:rsid w:val="00EF2414"/>
    <w:rsid w:val="00F0062D"/>
    <w:rsid w:val="00F26695"/>
    <w:rsid w:val="00F50D53"/>
    <w:rsid w:val="00F77A77"/>
    <w:rsid w:val="00F812F0"/>
    <w:rsid w:val="00F94805"/>
    <w:rsid w:val="00FB67E3"/>
    <w:rsid w:val="00FD01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7E22"/>
  <w15:docId w15:val="{EB6D1642-5148-422C-9135-6B4F65BC9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56E9"/>
  </w:style>
  <w:style w:type="paragraph" w:styleId="1">
    <w:name w:val="heading 1"/>
    <w:basedOn w:val="a"/>
    <w:next w:val="a"/>
    <w:link w:val="10"/>
    <w:uiPriority w:val="9"/>
    <w:qFormat/>
    <w:rsid w:val="002D3A11"/>
    <w:pPr>
      <w:keepNext/>
      <w:keepLines/>
      <w:spacing w:before="360" w:after="80" w:line="278" w:lineRule="auto"/>
      <w:outlineLvl w:val="0"/>
    </w:pPr>
    <w:rPr>
      <w:rFonts w:asciiTheme="majorHAnsi" w:eastAsiaTheme="majorEastAsia" w:hAnsiTheme="majorHAnsi" w:cstheme="majorBidi"/>
      <w:color w:val="365F91" w:themeColor="accent1" w:themeShade="BF"/>
      <w:sz w:val="40"/>
      <w:szCs w:val="40"/>
      <w:lang w:val="en-US"/>
    </w:rPr>
  </w:style>
  <w:style w:type="paragraph" w:styleId="2">
    <w:name w:val="heading 2"/>
    <w:basedOn w:val="a"/>
    <w:next w:val="a"/>
    <w:link w:val="20"/>
    <w:uiPriority w:val="9"/>
    <w:unhideWhenUsed/>
    <w:qFormat/>
    <w:rsid w:val="002D3A11"/>
    <w:pPr>
      <w:keepNext/>
      <w:keepLines/>
      <w:spacing w:before="160" w:after="80" w:line="278" w:lineRule="auto"/>
      <w:outlineLvl w:val="1"/>
    </w:pPr>
    <w:rPr>
      <w:rFonts w:asciiTheme="majorHAnsi" w:eastAsiaTheme="majorEastAsia" w:hAnsiTheme="majorHAnsi" w:cstheme="majorBidi"/>
      <w:color w:val="365F91" w:themeColor="accent1" w:themeShade="BF"/>
      <w:sz w:val="32"/>
      <w:szCs w:val="32"/>
      <w:lang w:val="en-US"/>
    </w:rPr>
  </w:style>
  <w:style w:type="paragraph" w:styleId="3">
    <w:name w:val="heading 3"/>
    <w:basedOn w:val="a"/>
    <w:next w:val="a"/>
    <w:link w:val="30"/>
    <w:uiPriority w:val="9"/>
    <w:unhideWhenUsed/>
    <w:qFormat/>
    <w:rsid w:val="002D3A11"/>
    <w:pPr>
      <w:keepNext/>
      <w:keepLines/>
      <w:spacing w:before="160" w:after="80" w:line="278" w:lineRule="auto"/>
      <w:outlineLvl w:val="2"/>
    </w:pPr>
    <w:rPr>
      <w:rFonts w:eastAsiaTheme="majorEastAsia" w:cstheme="majorBidi"/>
      <w:color w:val="365F91" w:themeColor="accent1" w:themeShade="BF"/>
      <w:sz w:val="28"/>
      <w:szCs w:val="28"/>
      <w:lang w:val="en-US"/>
    </w:rPr>
  </w:style>
  <w:style w:type="paragraph" w:styleId="4">
    <w:name w:val="heading 4"/>
    <w:basedOn w:val="a"/>
    <w:next w:val="a"/>
    <w:link w:val="40"/>
    <w:uiPriority w:val="9"/>
    <w:unhideWhenUsed/>
    <w:qFormat/>
    <w:rsid w:val="002D3A11"/>
    <w:pPr>
      <w:keepNext/>
      <w:keepLines/>
      <w:spacing w:before="80" w:after="40" w:line="278" w:lineRule="auto"/>
      <w:outlineLvl w:val="3"/>
    </w:pPr>
    <w:rPr>
      <w:rFonts w:eastAsiaTheme="majorEastAsia" w:cstheme="majorBidi"/>
      <w:i/>
      <w:iCs/>
      <w:color w:val="365F91" w:themeColor="accent1" w:themeShade="BF"/>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531B5D"/>
    <w:pPr>
      <w:spacing w:after="0" w:line="240" w:lineRule="auto"/>
      <w:jc w:val="both"/>
    </w:pPr>
    <w:rPr>
      <w:rFonts w:ascii="Times New Roman" w:eastAsia="Times New Roman" w:hAnsi="Times New Roman" w:cs="Times New Roman"/>
      <w:b/>
      <w:sz w:val="28"/>
      <w:szCs w:val="20"/>
      <w:lang w:eastAsia="ru-RU"/>
    </w:rPr>
  </w:style>
  <w:style w:type="character" w:customStyle="1" w:styleId="a5">
    <w:name w:val="Основной текст Знак"/>
    <w:basedOn w:val="a0"/>
    <w:link w:val="a4"/>
    <w:rsid w:val="00531B5D"/>
    <w:rPr>
      <w:rFonts w:ascii="Times New Roman" w:eastAsia="Times New Roman" w:hAnsi="Times New Roman" w:cs="Times New Roman"/>
      <w:b/>
      <w:sz w:val="28"/>
      <w:szCs w:val="20"/>
      <w:lang w:eastAsia="ru-RU"/>
    </w:rPr>
  </w:style>
  <w:style w:type="character" w:styleId="a6">
    <w:name w:val="Hyperlink"/>
    <w:basedOn w:val="a0"/>
    <w:uiPriority w:val="99"/>
    <w:unhideWhenUsed/>
    <w:rsid w:val="006F72B8"/>
    <w:rPr>
      <w:color w:val="0000FF"/>
      <w:u w:val="single"/>
    </w:rPr>
  </w:style>
  <w:style w:type="character" w:customStyle="1" w:styleId="10">
    <w:name w:val="Заголовок 1 Знак"/>
    <w:basedOn w:val="a0"/>
    <w:link w:val="1"/>
    <w:uiPriority w:val="9"/>
    <w:rsid w:val="002D3A11"/>
    <w:rPr>
      <w:rFonts w:asciiTheme="majorHAnsi" w:eastAsiaTheme="majorEastAsia" w:hAnsiTheme="majorHAnsi" w:cstheme="majorBidi"/>
      <w:color w:val="365F91" w:themeColor="accent1" w:themeShade="BF"/>
      <w:sz w:val="40"/>
      <w:szCs w:val="40"/>
      <w:lang w:val="en-US"/>
    </w:rPr>
  </w:style>
  <w:style w:type="character" w:customStyle="1" w:styleId="20">
    <w:name w:val="Заголовок 2 Знак"/>
    <w:basedOn w:val="a0"/>
    <w:link w:val="2"/>
    <w:uiPriority w:val="9"/>
    <w:rsid w:val="002D3A11"/>
    <w:rPr>
      <w:rFonts w:asciiTheme="majorHAnsi" w:eastAsiaTheme="majorEastAsia" w:hAnsiTheme="majorHAnsi" w:cstheme="majorBidi"/>
      <w:color w:val="365F91" w:themeColor="accent1" w:themeShade="BF"/>
      <w:sz w:val="32"/>
      <w:szCs w:val="32"/>
      <w:lang w:val="en-US"/>
    </w:rPr>
  </w:style>
  <w:style w:type="character" w:customStyle="1" w:styleId="30">
    <w:name w:val="Заголовок 3 Знак"/>
    <w:basedOn w:val="a0"/>
    <w:link w:val="3"/>
    <w:uiPriority w:val="9"/>
    <w:rsid w:val="002D3A11"/>
    <w:rPr>
      <w:rFonts w:eastAsiaTheme="majorEastAsia" w:cstheme="majorBidi"/>
      <w:color w:val="365F91" w:themeColor="accent1" w:themeShade="BF"/>
      <w:sz w:val="28"/>
      <w:szCs w:val="28"/>
      <w:lang w:val="en-US"/>
    </w:rPr>
  </w:style>
  <w:style w:type="character" w:customStyle="1" w:styleId="40">
    <w:name w:val="Заголовок 4 Знак"/>
    <w:basedOn w:val="a0"/>
    <w:link w:val="4"/>
    <w:uiPriority w:val="9"/>
    <w:rsid w:val="002D3A11"/>
    <w:rPr>
      <w:rFonts w:eastAsiaTheme="majorEastAsia" w:cstheme="majorBidi"/>
      <w:i/>
      <w:iCs/>
      <w:color w:val="365F91" w:themeColor="accent1" w:themeShade="BF"/>
      <w:sz w:val="24"/>
      <w:szCs w:val="24"/>
      <w:lang w:val="en-US"/>
    </w:rPr>
  </w:style>
  <w:style w:type="paragraph" w:styleId="a7">
    <w:name w:val="caption"/>
    <w:basedOn w:val="a"/>
    <w:next w:val="a"/>
    <w:uiPriority w:val="35"/>
    <w:unhideWhenUsed/>
    <w:qFormat/>
    <w:rsid w:val="002D3A11"/>
    <w:pPr>
      <w:spacing w:line="240" w:lineRule="auto"/>
    </w:pPr>
    <w:rPr>
      <w:rFonts w:eastAsiaTheme="minorEastAsia"/>
      <w:i/>
      <w:iCs/>
      <w:color w:val="1F497D" w:themeColor="text2"/>
      <w:sz w:val="18"/>
      <w:szCs w:val="18"/>
      <w:lang w:val="en-US"/>
    </w:rPr>
  </w:style>
  <w:style w:type="paragraph" w:styleId="a8">
    <w:name w:val="List Paragraph"/>
    <w:basedOn w:val="a"/>
    <w:uiPriority w:val="34"/>
    <w:qFormat/>
    <w:rsid w:val="002D3A11"/>
    <w:pPr>
      <w:spacing w:after="160" w:line="278" w:lineRule="auto"/>
      <w:ind w:left="720"/>
      <w:contextualSpacing/>
    </w:pPr>
    <w:rPr>
      <w:rFonts w:eastAsiaTheme="minorEastAsia"/>
      <w:sz w:val="24"/>
      <w:szCs w:val="24"/>
      <w:lang w:val="en-US"/>
    </w:rPr>
  </w:style>
  <w:style w:type="paragraph" w:styleId="a9">
    <w:name w:val="TOC Heading"/>
    <w:basedOn w:val="1"/>
    <w:next w:val="a"/>
    <w:uiPriority w:val="39"/>
    <w:unhideWhenUsed/>
    <w:qFormat/>
    <w:rsid w:val="006B0C65"/>
    <w:pPr>
      <w:spacing w:before="240" w:after="0" w:line="259" w:lineRule="auto"/>
      <w:outlineLvl w:val="9"/>
    </w:pPr>
    <w:rPr>
      <w:sz w:val="32"/>
      <w:szCs w:val="32"/>
      <w:lang w:val="ru-RU" w:eastAsia="ru-RU"/>
    </w:rPr>
  </w:style>
  <w:style w:type="paragraph" w:styleId="11">
    <w:name w:val="toc 1"/>
    <w:basedOn w:val="a"/>
    <w:next w:val="a"/>
    <w:autoRedefine/>
    <w:uiPriority w:val="39"/>
    <w:unhideWhenUsed/>
    <w:rsid w:val="006B0C65"/>
    <w:pPr>
      <w:spacing w:after="100"/>
    </w:pPr>
  </w:style>
  <w:style w:type="paragraph" w:styleId="21">
    <w:name w:val="toc 2"/>
    <w:basedOn w:val="a"/>
    <w:next w:val="a"/>
    <w:autoRedefine/>
    <w:uiPriority w:val="39"/>
    <w:unhideWhenUsed/>
    <w:rsid w:val="006B0C65"/>
    <w:pPr>
      <w:spacing w:after="100"/>
      <w:ind w:left="220"/>
    </w:pPr>
  </w:style>
  <w:style w:type="paragraph" w:styleId="31">
    <w:name w:val="toc 3"/>
    <w:basedOn w:val="a"/>
    <w:next w:val="a"/>
    <w:autoRedefine/>
    <w:uiPriority w:val="39"/>
    <w:unhideWhenUsed/>
    <w:rsid w:val="006B0C65"/>
    <w:pPr>
      <w:spacing w:after="100"/>
      <w:ind w:left="440"/>
    </w:pPr>
  </w:style>
  <w:style w:type="paragraph" w:styleId="aa">
    <w:name w:val="header"/>
    <w:basedOn w:val="a"/>
    <w:link w:val="ab"/>
    <w:uiPriority w:val="99"/>
    <w:unhideWhenUsed/>
    <w:rsid w:val="00B2495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B2495A"/>
  </w:style>
  <w:style w:type="paragraph" w:styleId="ac">
    <w:name w:val="footer"/>
    <w:basedOn w:val="a"/>
    <w:link w:val="ad"/>
    <w:uiPriority w:val="99"/>
    <w:unhideWhenUsed/>
    <w:rsid w:val="00B2495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B2495A"/>
  </w:style>
  <w:style w:type="paragraph" w:styleId="ae">
    <w:name w:val="Normal (Web)"/>
    <w:basedOn w:val="a"/>
    <w:uiPriority w:val="99"/>
    <w:semiHidden/>
    <w:unhideWhenUsed/>
    <w:rsid w:val="006A321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18911">
      <w:bodyDiv w:val="1"/>
      <w:marLeft w:val="0"/>
      <w:marRight w:val="0"/>
      <w:marTop w:val="0"/>
      <w:marBottom w:val="0"/>
      <w:divBdr>
        <w:top w:val="none" w:sz="0" w:space="0" w:color="auto"/>
        <w:left w:val="none" w:sz="0" w:space="0" w:color="auto"/>
        <w:bottom w:val="none" w:sz="0" w:space="0" w:color="auto"/>
        <w:right w:val="none" w:sz="0" w:space="0" w:color="auto"/>
      </w:divBdr>
    </w:div>
    <w:div w:id="459761364">
      <w:bodyDiv w:val="1"/>
      <w:marLeft w:val="0"/>
      <w:marRight w:val="0"/>
      <w:marTop w:val="0"/>
      <w:marBottom w:val="0"/>
      <w:divBdr>
        <w:top w:val="none" w:sz="0" w:space="0" w:color="auto"/>
        <w:left w:val="none" w:sz="0" w:space="0" w:color="auto"/>
        <w:bottom w:val="none" w:sz="0" w:space="0" w:color="auto"/>
        <w:right w:val="none" w:sz="0" w:space="0" w:color="auto"/>
      </w:divBdr>
    </w:div>
    <w:div w:id="617683299">
      <w:bodyDiv w:val="1"/>
      <w:marLeft w:val="0"/>
      <w:marRight w:val="0"/>
      <w:marTop w:val="0"/>
      <w:marBottom w:val="0"/>
      <w:divBdr>
        <w:top w:val="none" w:sz="0" w:space="0" w:color="auto"/>
        <w:left w:val="none" w:sz="0" w:space="0" w:color="auto"/>
        <w:bottom w:val="none" w:sz="0" w:space="0" w:color="auto"/>
        <w:right w:val="none" w:sz="0" w:space="0" w:color="auto"/>
      </w:divBdr>
    </w:div>
    <w:div w:id="698974146">
      <w:bodyDiv w:val="1"/>
      <w:marLeft w:val="0"/>
      <w:marRight w:val="0"/>
      <w:marTop w:val="0"/>
      <w:marBottom w:val="0"/>
      <w:divBdr>
        <w:top w:val="none" w:sz="0" w:space="0" w:color="auto"/>
        <w:left w:val="none" w:sz="0" w:space="0" w:color="auto"/>
        <w:bottom w:val="none" w:sz="0" w:space="0" w:color="auto"/>
        <w:right w:val="none" w:sz="0" w:space="0" w:color="auto"/>
      </w:divBdr>
    </w:div>
    <w:div w:id="702289842">
      <w:bodyDiv w:val="1"/>
      <w:marLeft w:val="0"/>
      <w:marRight w:val="0"/>
      <w:marTop w:val="0"/>
      <w:marBottom w:val="0"/>
      <w:divBdr>
        <w:top w:val="none" w:sz="0" w:space="0" w:color="auto"/>
        <w:left w:val="none" w:sz="0" w:space="0" w:color="auto"/>
        <w:bottom w:val="none" w:sz="0" w:space="0" w:color="auto"/>
        <w:right w:val="none" w:sz="0" w:space="0" w:color="auto"/>
      </w:divBdr>
    </w:div>
    <w:div w:id="1349479766">
      <w:bodyDiv w:val="1"/>
      <w:marLeft w:val="0"/>
      <w:marRight w:val="0"/>
      <w:marTop w:val="0"/>
      <w:marBottom w:val="0"/>
      <w:divBdr>
        <w:top w:val="none" w:sz="0" w:space="0" w:color="auto"/>
        <w:left w:val="none" w:sz="0" w:space="0" w:color="auto"/>
        <w:bottom w:val="none" w:sz="0" w:space="0" w:color="auto"/>
        <w:right w:val="none" w:sz="0" w:space="0" w:color="auto"/>
      </w:divBdr>
    </w:div>
    <w:div w:id="1366447172">
      <w:bodyDiv w:val="1"/>
      <w:marLeft w:val="0"/>
      <w:marRight w:val="0"/>
      <w:marTop w:val="0"/>
      <w:marBottom w:val="0"/>
      <w:divBdr>
        <w:top w:val="none" w:sz="0" w:space="0" w:color="auto"/>
        <w:left w:val="none" w:sz="0" w:space="0" w:color="auto"/>
        <w:bottom w:val="none" w:sz="0" w:space="0" w:color="auto"/>
        <w:right w:val="none" w:sz="0" w:space="0" w:color="auto"/>
      </w:divBdr>
    </w:div>
    <w:div w:id="1396392981">
      <w:bodyDiv w:val="1"/>
      <w:marLeft w:val="0"/>
      <w:marRight w:val="0"/>
      <w:marTop w:val="0"/>
      <w:marBottom w:val="0"/>
      <w:divBdr>
        <w:top w:val="none" w:sz="0" w:space="0" w:color="auto"/>
        <w:left w:val="none" w:sz="0" w:space="0" w:color="auto"/>
        <w:bottom w:val="none" w:sz="0" w:space="0" w:color="auto"/>
        <w:right w:val="none" w:sz="0" w:space="0" w:color="auto"/>
      </w:divBdr>
    </w:div>
    <w:div w:id="181864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com/wall-204281522_202" TargetMode="External"/><Relationship Id="rId18" Type="http://schemas.openxmlformats.org/officeDocument/2006/relationships/hyperlink" Target="https://habr.com/ru/companies/skillfactory/articles/83736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playlist?list=PLZHQObOWTQDNU6R1_67000Dx_ZCJB-3pi" TargetMode="External"/><Relationship Id="rId2" Type="http://schemas.openxmlformats.org/officeDocument/2006/relationships/numbering" Target="numbering.xml"/><Relationship Id="rId16" Type="http://schemas.openxmlformats.org/officeDocument/2006/relationships/hyperlink" Target="https://cyberleninka.ru/article/n/metody-i-sredstva-postroeniya-ontologicheski-upravlyaemyh-sistem-priobreteniya-znani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msu.ru/sites/cmc/files/theses/201311-iic.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lar.urfu.ru/bitstream/10995/80575/1/episteme_2017_06.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5A58C8-03F9-4820-9628-E2E1C171B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17</Pages>
  <Words>4736</Words>
  <Characters>26996</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Николай Соломенников</cp:lastModifiedBy>
  <cp:revision>38</cp:revision>
  <dcterms:created xsi:type="dcterms:W3CDTF">2021-03-17T02:12:00Z</dcterms:created>
  <dcterms:modified xsi:type="dcterms:W3CDTF">2024-12-25T18:26:00Z</dcterms:modified>
</cp:coreProperties>
</file>